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43249C07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4E2656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0644AA92" w:rsidR="006F47C4" w:rsidRPr="006F47C4" w:rsidRDefault="004E2656" w:rsidP="002E3E4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Stiven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Yepes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17C8A4D0" w:rsidR="006F47C4" w:rsidRPr="006F47C4" w:rsidRDefault="004E2656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syepesv</w:t>
            </w:r>
            <w:bookmarkStart w:id="0" w:name="_GoBack"/>
            <w:bookmarkEnd w:id="0"/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0F687996" w:rsidR="006F47C4" w:rsidRPr="006F47C4" w:rsidRDefault="004E2656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Sara Rodríguez 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B6A9ED1" w:rsidR="006F47C4" w:rsidRPr="006F47C4" w:rsidRDefault="004E2656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srodriguev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68D358F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7171F2AC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47EF489D" w14:textId="6C7F2BC9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41C1795D" w14:textId="26A5DE50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6B91D" w14:textId="77777777" w:rsidR="00F3381A" w:rsidRDefault="00F3381A" w:rsidP="004071A1">
      <w:r>
        <w:separator/>
      </w:r>
    </w:p>
  </w:endnote>
  <w:endnote w:type="continuationSeparator" w:id="0">
    <w:p w14:paraId="02B7BBA8" w14:textId="77777777" w:rsidR="00F3381A" w:rsidRDefault="00F3381A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781E0" w14:textId="77777777" w:rsidR="00F3381A" w:rsidRDefault="00F3381A" w:rsidP="004071A1">
      <w:r>
        <w:separator/>
      </w:r>
    </w:p>
  </w:footnote>
  <w:footnote w:type="continuationSeparator" w:id="0">
    <w:p w14:paraId="5950E6E5" w14:textId="77777777" w:rsidR="00F3381A" w:rsidRDefault="00F3381A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2656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381A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4AD8-E343-4D4F-83F2-43FD1982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ASUS</cp:lastModifiedBy>
  <cp:revision>2</cp:revision>
  <cp:lastPrinted>2019-01-22T00:16:00Z</cp:lastPrinted>
  <dcterms:created xsi:type="dcterms:W3CDTF">2020-02-13T00:10:00Z</dcterms:created>
  <dcterms:modified xsi:type="dcterms:W3CDTF">2020-02-13T00:10:00Z</dcterms:modified>
</cp:coreProperties>
</file>