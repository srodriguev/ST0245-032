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173B440" w14:textId="3C7F975F" w:rsidR="00C17101" w:rsidRPr="003B27C0" w:rsidRDefault="00C176FB">
      <w:pPr>
        <w:pStyle w:val="Heading"/>
        <w:spacing w:before="0" w:after="180"/>
        <w:rPr>
          <w:lang w:val="es-CO"/>
        </w:rPr>
      </w:pPr>
      <w:r w:rsidRPr="003B27C0">
        <w:rPr>
          <w:b/>
          <w:lang w:val="es-CO"/>
        </w:rPr>
        <w:t>IMPLEMENTACIÓN DE ÁRBOLES DE DECISIÓN EN LA PREDICCIÓN DEL ÉXITO ACADÉMICO</w:t>
      </w:r>
    </w:p>
    <w:tbl>
      <w:tblPr>
        <w:tblW w:w="0" w:type="auto"/>
        <w:tblInd w:w="108" w:type="dxa"/>
        <w:tblLayout w:type="fixed"/>
        <w:tblLook w:val="0000" w:firstRow="0" w:lastRow="0" w:firstColumn="0" w:lastColumn="0" w:noHBand="0" w:noVBand="0"/>
      </w:tblPr>
      <w:tblGrid>
        <w:gridCol w:w="3360"/>
        <w:gridCol w:w="3360"/>
        <w:gridCol w:w="3360"/>
      </w:tblGrid>
      <w:tr w:rsidR="00C17101" w:rsidRPr="003B27C0" w14:paraId="1B60002F" w14:textId="77777777">
        <w:trPr>
          <w:tblHeader/>
        </w:trPr>
        <w:tc>
          <w:tcPr>
            <w:tcW w:w="3360" w:type="dxa"/>
            <w:shd w:val="clear" w:color="auto" w:fill="auto"/>
          </w:tcPr>
          <w:p w14:paraId="6ED6B970" w14:textId="77777777" w:rsidR="00C17101" w:rsidRPr="003B27C0" w:rsidRDefault="00EC1F66">
            <w:pPr>
              <w:pStyle w:val="Author"/>
              <w:rPr>
                <w:lang w:val="es-CO"/>
              </w:rPr>
            </w:pPr>
            <w:r w:rsidRPr="003B27C0">
              <w:rPr>
                <w:lang w:val="es-CO"/>
              </w:rPr>
              <w:t>Stiven Yepes Vanegas</w:t>
            </w:r>
          </w:p>
          <w:p w14:paraId="3E94F4C0" w14:textId="3DA7CB7C" w:rsidR="00C17101" w:rsidRPr="003B27C0" w:rsidRDefault="00EC1F66">
            <w:pPr>
              <w:pStyle w:val="Affiliation"/>
              <w:rPr>
                <w:lang w:val="es-CO"/>
              </w:rPr>
            </w:pPr>
            <w:r w:rsidRPr="003B27C0">
              <w:rPr>
                <w:lang w:val="es-CO"/>
              </w:rPr>
              <w:t>Universidad E</w:t>
            </w:r>
            <w:r w:rsidR="00D01643">
              <w:rPr>
                <w:lang w:val="es-CO"/>
              </w:rPr>
              <w:t>afit</w:t>
            </w:r>
          </w:p>
          <w:p w14:paraId="737E355A" w14:textId="77777777" w:rsidR="00C17101" w:rsidRPr="003B27C0" w:rsidRDefault="00EC1F66">
            <w:pPr>
              <w:pStyle w:val="Affiliation"/>
              <w:rPr>
                <w:lang w:val="es-CO"/>
              </w:rPr>
            </w:pPr>
            <w:r w:rsidRPr="003B27C0">
              <w:rPr>
                <w:lang w:val="es-CO"/>
              </w:rPr>
              <w:t>Colombia</w:t>
            </w:r>
          </w:p>
          <w:p w14:paraId="4BD1A219" w14:textId="77777777" w:rsidR="00C17101" w:rsidRPr="003B27C0" w:rsidRDefault="00C17101">
            <w:pPr>
              <w:pStyle w:val="Affiliation"/>
              <w:rPr>
                <w:lang w:val="es-CO"/>
              </w:rPr>
            </w:pPr>
            <w:r w:rsidRPr="003B27C0">
              <w:rPr>
                <w:lang w:val="es-CO"/>
              </w:rPr>
              <w:t xml:space="preserve"> </w:t>
            </w:r>
            <w:r w:rsidR="00EC1F66" w:rsidRPr="003B27C0">
              <w:rPr>
                <w:lang w:val="es-CO"/>
              </w:rPr>
              <w:t>esyepesv</w:t>
            </w:r>
            <w:r w:rsidR="00EC1F66" w:rsidRPr="003B27C0">
              <w:rPr>
                <w:color w:val="222222"/>
                <w:shd w:val="clear" w:color="auto" w:fill="FFFFFF"/>
                <w:lang w:val="es-CO"/>
              </w:rPr>
              <w:t>@e</w:t>
            </w:r>
            <w:r w:rsidR="00EC1F66" w:rsidRPr="003B27C0">
              <w:rPr>
                <w:lang w:val="es-CO"/>
              </w:rPr>
              <w:t>afit.edu.co</w:t>
            </w:r>
          </w:p>
          <w:p w14:paraId="44448235" w14:textId="77777777" w:rsidR="00C17101" w:rsidRPr="003B27C0" w:rsidRDefault="00C17101">
            <w:pPr>
              <w:pStyle w:val="Affiliation"/>
              <w:rPr>
                <w:lang w:val="es-CO"/>
              </w:rPr>
            </w:pPr>
          </w:p>
        </w:tc>
        <w:tc>
          <w:tcPr>
            <w:tcW w:w="3360" w:type="dxa"/>
            <w:shd w:val="clear" w:color="auto" w:fill="auto"/>
          </w:tcPr>
          <w:p w14:paraId="1343FF07" w14:textId="77777777" w:rsidR="00C17101" w:rsidRPr="003B27C0" w:rsidRDefault="00EC1F66">
            <w:pPr>
              <w:pStyle w:val="Author"/>
              <w:rPr>
                <w:lang w:val="es-CO"/>
              </w:rPr>
            </w:pPr>
            <w:r w:rsidRPr="003B27C0">
              <w:rPr>
                <w:lang w:val="es-CO"/>
              </w:rPr>
              <w:t>Sara Rodríguez V</w:t>
            </w:r>
          </w:p>
          <w:p w14:paraId="329B65DE" w14:textId="5873D307" w:rsidR="00EC1F66" w:rsidRPr="003B27C0" w:rsidRDefault="00EC1F66" w:rsidP="00EC1F66">
            <w:pPr>
              <w:pStyle w:val="Affiliation"/>
              <w:rPr>
                <w:lang w:val="es-CO"/>
              </w:rPr>
            </w:pPr>
            <w:r w:rsidRPr="003B27C0">
              <w:rPr>
                <w:lang w:val="es-CO"/>
              </w:rPr>
              <w:t>Universidad E</w:t>
            </w:r>
            <w:r w:rsidR="00D01643">
              <w:rPr>
                <w:lang w:val="es-CO"/>
              </w:rPr>
              <w:t>afit</w:t>
            </w:r>
          </w:p>
          <w:p w14:paraId="0E9FC394" w14:textId="77777777" w:rsidR="00C17101" w:rsidRPr="003B27C0" w:rsidRDefault="00C17101">
            <w:pPr>
              <w:pStyle w:val="Affiliation"/>
              <w:rPr>
                <w:lang w:val="es-CO"/>
              </w:rPr>
            </w:pPr>
            <w:r w:rsidRPr="003B27C0">
              <w:rPr>
                <w:lang w:val="es-CO"/>
              </w:rPr>
              <w:t>C</w:t>
            </w:r>
            <w:r w:rsidR="00EC1F66" w:rsidRPr="003B27C0">
              <w:rPr>
                <w:lang w:val="es-CO"/>
              </w:rPr>
              <w:t>olombia</w:t>
            </w:r>
          </w:p>
          <w:p w14:paraId="221EB4A6" w14:textId="77777777" w:rsidR="00C17101" w:rsidRPr="003B27C0" w:rsidRDefault="00C17101">
            <w:pPr>
              <w:pStyle w:val="Affiliation"/>
              <w:rPr>
                <w:lang w:val="es-CO"/>
              </w:rPr>
            </w:pPr>
            <w:r w:rsidRPr="003B27C0">
              <w:rPr>
                <w:lang w:val="es-CO"/>
              </w:rPr>
              <w:t xml:space="preserve"> </w:t>
            </w:r>
            <w:r w:rsidR="00EC1F66" w:rsidRPr="003B27C0">
              <w:rPr>
                <w:lang w:val="es-CO"/>
              </w:rPr>
              <w:t>srodriguev</w:t>
            </w:r>
            <w:r w:rsidR="00EC1F66" w:rsidRPr="003B27C0">
              <w:rPr>
                <w:color w:val="222222"/>
                <w:shd w:val="clear" w:color="auto" w:fill="FFFFFF"/>
                <w:lang w:val="es-CO"/>
              </w:rPr>
              <w:t>@</w:t>
            </w:r>
            <w:r w:rsidR="00EC1F66" w:rsidRPr="003B27C0">
              <w:rPr>
                <w:lang w:val="es-CO"/>
              </w:rPr>
              <w:t>eafit.edu.co</w:t>
            </w:r>
          </w:p>
          <w:p w14:paraId="0F04FA68" w14:textId="77777777" w:rsidR="00C17101" w:rsidRPr="003B27C0" w:rsidRDefault="00C17101">
            <w:pPr>
              <w:pStyle w:val="Affiliation"/>
              <w:rPr>
                <w:lang w:val="es-CO"/>
              </w:rPr>
            </w:pPr>
          </w:p>
        </w:tc>
        <w:tc>
          <w:tcPr>
            <w:tcW w:w="3360" w:type="dxa"/>
            <w:shd w:val="clear" w:color="auto" w:fill="auto"/>
          </w:tcPr>
          <w:p w14:paraId="4D0720CD" w14:textId="77777777" w:rsidR="00C17101" w:rsidRPr="003B27C0" w:rsidRDefault="00C17101">
            <w:pPr>
              <w:pStyle w:val="Author"/>
              <w:rPr>
                <w:lang w:val="es-CO"/>
              </w:rPr>
            </w:pPr>
            <w:r w:rsidRPr="003B27C0">
              <w:rPr>
                <w:lang w:val="es-CO"/>
              </w:rPr>
              <w:t>Mauricio Toro</w:t>
            </w:r>
          </w:p>
          <w:p w14:paraId="25823B15" w14:textId="77777777" w:rsidR="00C17101" w:rsidRPr="003B27C0" w:rsidRDefault="00C17101">
            <w:pPr>
              <w:pStyle w:val="Affiliation"/>
              <w:rPr>
                <w:lang w:val="es-CO"/>
              </w:rPr>
            </w:pPr>
            <w:r w:rsidRPr="003B27C0">
              <w:rPr>
                <w:lang w:val="es-CO"/>
              </w:rPr>
              <w:t>Universidad Eafit</w:t>
            </w:r>
          </w:p>
          <w:p w14:paraId="1021499B" w14:textId="77777777" w:rsidR="00C17101" w:rsidRPr="003B27C0" w:rsidRDefault="00C17101">
            <w:pPr>
              <w:pStyle w:val="Affiliation"/>
              <w:rPr>
                <w:lang w:val="es-CO"/>
              </w:rPr>
            </w:pPr>
            <w:r w:rsidRPr="003B27C0">
              <w:rPr>
                <w:lang w:val="es-CO"/>
              </w:rPr>
              <w:t>Colombia</w:t>
            </w:r>
          </w:p>
          <w:p w14:paraId="681182E4" w14:textId="77777777" w:rsidR="00C17101" w:rsidRPr="003B27C0" w:rsidRDefault="00C17101">
            <w:pPr>
              <w:pStyle w:val="Affiliation"/>
              <w:rPr>
                <w:lang w:val="es-CO"/>
              </w:rPr>
            </w:pPr>
            <w:r w:rsidRPr="003B27C0">
              <w:rPr>
                <w:lang w:val="es-CO"/>
              </w:rPr>
              <w:t>mtorobe@eafit.edu.co</w:t>
            </w:r>
          </w:p>
          <w:p w14:paraId="02D75EE4" w14:textId="77777777" w:rsidR="00C17101" w:rsidRPr="003B27C0" w:rsidRDefault="00C17101">
            <w:pPr>
              <w:pStyle w:val="Author"/>
              <w:rPr>
                <w:lang w:val="es-CO"/>
              </w:rPr>
            </w:pPr>
          </w:p>
        </w:tc>
      </w:tr>
    </w:tbl>
    <w:p w14:paraId="4CF3DD1F" w14:textId="455830D5" w:rsidR="00C17101" w:rsidRPr="003B27C0" w:rsidRDefault="00C17101">
      <w:pPr>
        <w:rPr>
          <w:lang w:val="es-CO"/>
        </w:rPr>
        <w:sectPr w:rsidR="00C17101" w:rsidRPr="003B27C0">
          <w:pgSz w:w="12240" w:h="15840"/>
          <w:pgMar w:top="1224" w:right="1080" w:bottom="1440" w:left="1080" w:header="720" w:footer="720" w:gutter="0"/>
          <w:cols w:space="720"/>
          <w:docGrid w:linePitch="360"/>
        </w:sectPr>
      </w:pPr>
    </w:p>
    <w:p w14:paraId="2806AEF5" w14:textId="0E7D3AC3" w:rsidR="00724583" w:rsidRPr="00FB75D4" w:rsidRDefault="00724583" w:rsidP="00FB75D4">
      <w:pPr>
        <w:pStyle w:val="Ttulo1"/>
        <w:rPr>
          <w:b/>
          <w:bCs/>
          <w:lang w:val="es-CO"/>
        </w:rPr>
      </w:pPr>
      <w:r>
        <w:rPr>
          <w:b/>
          <w:bCs/>
          <w:lang w:val="es-CO"/>
        </w:rPr>
        <w:t>RESUMEN</w:t>
      </w:r>
    </w:p>
    <w:p w14:paraId="7B610923" w14:textId="77777777" w:rsidR="004E4D09" w:rsidRDefault="00CF6988" w:rsidP="004E4D09">
      <w:pPr>
        <w:pStyle w:val="Ttulo1"/>
        <w:rPr>
          <w:lang w:val="es-CO"/>
        </w:rPr>
      </w:pPr>
      <w:r>
        <w:rPr>
          <w:lang w:val="es-CO"/>
        </w:rPr>
        <w:t>A lo largo de nuestras vidas nos sometemos a distintas pruebas</w:t>
      </w:r>
      <w:r w:rsidR="004E4D09">
        <w:rPr>
          <w:lang w:val="es-CO"/>
        </w:rPr>
        <w:t xml:space="preserve"> en ámbitos</w:t>
      </w:r>
      <w:r>
        <w:rPr>
          <w:lang w:val="es-CO"/>
        </w:rPr>
        <w:t xml:space="preserve"> como el educativo </w:t>
      </w:r>
      <w:r w:rsidR="004E4D09">
        <w:rPr>
          <w:lang w:val="es-CO"/>
        </w:rPr>
        <w:t xml:space="preserve">o </w:t>
      </w:r>
      <w:r>
        <w:rPr>
          <w:lang w:val="es-CO"/>
        </w:rPr>
        <w:t>académico. Las pruebas de estado saber 11 y saber pro son un</w:t>
      </w:r>
      <w:r w:rsidR="004E4D09">
        <w:rPr>
          <w:lang w:val="es-CO"/>
        </w:rPr>
        <w:t xml:space="preserve"> gran</w:t>
      </w:r>
      <w:r>
        <w:rPr>
          <w:lang w:val="es-CO"/>
        </w:rPr>
        <w:t xml:space="preserve"> ejemplo</w:t>
      </w:r>
      <w:r w:rsidR="004E4D09">
        <w:rPr>
          <w:lang w:val="es-CO"/>
        </w:rPr>
        <w:t xml:space="preserve"> de estas. El éxito en tales pruebas es un factor muy importante para los estudiantes y las instituciones educativas, pues estas dan una perspectiva del nivel académico que se tiene tanto a nivel personal como grupal, por lo tanto, trataremos de predecir este éxito a través de árboles de decisión. </w:t>
      </w:r>
    </w:p>
    <w:p w14:paraId="00F34FCE" w14:textId="0453D6D6" w:rsidR="00724583" w:rsidRDefault="00724583" w:rsidP="004E4D09">
      <w:pPr>
        <w:pStyle w:val="Ttulo1"/>
        <w:rPr>
          <w:lang w:val="es-CO"/>
        </w:rPr>
      </w:pPr>
    </w:p>
    <w:p w14:paraId="7C39E7C3" w14:textId="77C1A747" w:rsidR="00724583" w:rsidRPr="004E4D09" w:rsidRDefault="00724583" w:rsidP="00724583">
      <w:pPr>
        <w:pStyle w:val="Ttulo2"/>
      </w:pPr>
      <w:r w:rsidRPr="004E4D09">
        <w:rPr>
          <w:b/>
          <w:bCs/>
        </w:rPr>
        <w:t xml:space="preserve">Palabras clave </w:t>
      </w:r>
    </w:p>
    <w:tbl>
      <w:tblPr>
        <w:tblW w:w="0" w:type="auto"/>
        <w:tblLayout w:type="fixed"/>
        <w:tblLook w:val="04A0" w:firstRow="1" w:lastRow="0" w:firstColumn="1" w:lastColumn="0" w:noHBand="0" w:noVBand="1"/>
      </w:tblPr>
      <w:tblGrid>
        <w:gridCol w:w="10289"/>
      </w:tblGrid>
      <w:tr w:rsidR="00724583" w:rsidRPr="004E4D09" w14:paraId="79C63885" w14:textId="77777777" w:rsidTr="00724583">
        <w:trPr>
          <w:trHeight w:val="458"/>
        </w:trPr>
        <w:tc>
          <w:tcPr>
            <w:tcW w:w="10289" w:type="dxa"/>
            <w:hideMark/>
          </w:tcPr>
          <w:p w14:paraId="163F9614" w14:textId="73D0026C" w:rsidR="004E4D09" w:rsidRPr="004E4D09" w:rsidRDefault="004E4D09" w:rsidP="004E4D09">
            <w:pPr>
              <w:pStyle w:val="Default"/>
              <w:numPr>
                <w:ilvl w:val="0"/>
                <w:numId w:val="14"/>
              </w:numPr>
              <w:jc w:val="both"/>
              <w:rPr>
                <w:color w:val="auto"/>
              </w:rPr>
            </w:pPr>
            <w:r>
              <w:rPr>
                <w:rFonts w:ascii="Times New Roman" w:hAnsi="Times New Roman" w:cs="Times New Roman"/>
                <w:color w:val="auto"/>
                <w:sz w:val="20"/>
                <w:szCs w:val="20"/>
              </w:rPr>
              <w:t>Arboles de decisión.</w:t>
            </w:r>
          </w:p>
          <w:p w14:paraId="1C4A1DE3" w14:textId="77777777" w:rsidR="00724583" w:rsidRPr="004E4D09" w:rsidRDefault="004E4D09" w:rsidP="004E4D09">
            <w:pPr>
              <w:pStyle w:val="Default"/>
              <w:numPr>
                <w:ilvl w:val="0"/>
                <w:numId w:val="14"/>
              </w:numPr>
              <w:jc w:val="both"/>
              <w:rPr>
                <w:color w:val="auto"/>
              </w:rPr>
            </w:pPr>
            <w:r>
              <w:rPr>
                <w:rFonts w:ascii="Times New Roman" w:hAnsi="Times New Roman" w:cs="Times New Roman"/>
                <w:color w:val="auto"/>
                <w:sz w:val="20"/>
                <w:szCs w:val="20"/>
              </w:rPr>
              <w:t>Algoritmos.</w:t>
            </w:r>
          </w:p>
          <w:p w14:paraId="4FF2117A" w14:textId="674F56E3" w:rsidR="004E4D09" w:rsidRPr="004E4D09" w:rsidRDefault="004E4D09" w:rsidP="004E4D09">
            <w:pPr>
              <w:pStyle w:val="Default"/>
              <w:numPr>
                <w:ilvl w:val="0"/>
                <w:numId w:val="14"/>
              </w:numPr>
              <w:jc w:val="both"/>
              <w:rPr>
                <w:color w:val="auto"/>
              </w:rPr>
            </w:pPr>
            <w:r>
              <w:rPr>
                <w:rFonts w:ascii="Times New Roman" w:hAnsi="Times New Roman" w:cs="Times New Roman"/>
                <w:color w:val="auto"/>
                <w:sz w:val="20"/>
                <w:szCs w:val="20"/>
              </w:rPr>
              <w:t>Éxito académico.</w:t>
            </w:r>
          </w:p>
          <w:p w14:paraId="5F3E72C7" w14:textId="7440436E" w:rsidR="004E4D09" w:rsidRPr="004E4D09" w:rsidRDefault="004E4D09" w:rsidP="004E4D09">
            <w:pPr>
              <w:pStyle w:val="Default"/>
              <w:numPr>
                <w:ilvl w:val="0"/>
                <w:numId w:val="14"/>
              </w:numPr>
              <w:jc w:val="both"/>
              <w:rPr>
                <w:color w:val="auto"/>
              </w:rPr>
            </w:pPr>
            <w:r>
              <w:rPr>
                <w:rFonts w:ascii="Times New Roman" w:hAnsi="Times New Roman" w:cs="Times New Roman"/>
                <w:color w:val="auto"/>
                <w:sz w:val="20"/>
                <w:szCs w:val="20"/>
              </w:rPr>
              <w:t>Predicción.</w:t>
            </w:r>
          </w:p>
        </w:tc>
      </w:tr>
    </w:tbl>
    <w:p w14:paraId="4EAF9FE4" w14:textId="77777777" w:rsidR="004E4D09" w:rsidRPr="004E4D09" w:rsidRDefault="004E4D09" w:rsidP="004E4D09"/>
    <w:p w14:paraId="6432CB79" w14:textId="0BB4D0D5" w:rsidR="00794AD7" w:rsidRPr="00794AD7" w:rsidRDefault="00724583" w:rsidP="00794AD7">
      <w:pPr>
        <w:pStyle w:val="Ttulo2"/>
        <w:spacing w:before="0"/>
        <w:rPr>
          <w:b/>
          <w:bCs/>
        </w:rPr>
      </w:pPr>
      <w:r w:rsidRPr="004E4D09">
        <w:rPr>
          <w:b/>
          <w:bCs/>
        </w:rPr>
        <w:t xml:space="preserve">Palabras clave de la clasificación de la ACM </w:t>
      </w:r>
    </w:p>
    <w:p w14:paraId="07253C48" w14:textId="664FB5CC" w:rsidR="004E4D09" w:rsidRDefault="00794AD7" w:rsidP="00794AD7">
      <w:pPr>
        <w:pStyle w:val="Prrafodelista"/>
        <w:numPr>
          <w:ilvl w:val="0"/>
          <w:numId w:val="15"/>
        </w:numPr>
        <w:rPr>
          <w:lang w:val="en-US"/>
        </w:rPr>
      </w:pPr>
      <w:r w:rsidRPr="00794AD7">
        <w:rPr>
          <w:lang w:val="en-US"/>
        </w:rPr>
        <w:t>Theory of computation</w:t>
      </w:r>
      <w:r w:rsidR="00BB6A2A">
        <w:rPr>
          <w:lang w:val="en-US"/>
        </w:rPr>
        <w:t xml:space="preserve"> </w:t>
      </w:r>
      <w:r w:rsidRPr="00794AD7">
        <w:rPr>
          <w:bCs/>
          <w:lang w:val="en-US"/>
        </w:rPr>
        <w:t>→</w:t>
      </w:r>
      <w:r w:rsidR="00BB6A2A">
        <w:rPr>
          <w:bCs/>
          <w:lang w:val="en-US"/>
        </w:rPr>
        <w:t xml:space="preserve"> </w:t>
      </w:r>
      <w:r w:rsidRPr="00794AD7">
        <w:rPr>
          <w:lang w:val="en-US"/>
        </w:rPr>
        <w:t>Design and analysis of algorithms</w:t>
      </w:r>
      <w:r w:rsidR="00BB6A2A">
        <w:rPr>
          <w:lang w:val="en-US"/>
        </w:rPr>
        <w:t xml:space="preserve"> </w:t>
      </w:r>
      <w:r w:rsidRPr="00794AD7">
        <w:rPr>
          <w:bCs/>
          <w:lang w:val="en-US"/>
        </w:rPr>
        <w:t>→</w:t>
      </w:r>
      <w:r w:rsidR="00BB6A2A">
        <w:rPr>
          <w:bCs/>
          <w:lang w:val="en-US"/>
        </w:rPr>
        <w:t xml:space="preserve"> </w:t>
      </w:r>
      <w:r w:rsidRPr="00794AD7">
        <w:rPr>
          <w:lang w:val="en-US"/>
        </w:rPr>
        <w:t>Data structures design and analysis</w:t>
      </w:r>
      <w:r w:rsidR="00BB6A2A">
        <w:rPr>
          <w:lang w:val="en-US"/>
        </w:rPr>
        <w:t xml:space="preserve"> </w:t>
      </w:r>
      <w:r w:rsidRPr="00794AD7">
        <w:rPr>
          <w:bCs/>
          <w:lang w:val="en-US"/>
        </w:rPr>
        <w:t>→</w:t>
      </w:r>
      <w:r w:rsidR="00BB6A2A">
        <w:rPr>
          <w:bCs/>
          <w:lang w:val="en-US"/>
        </w:rPr>
        <w:t xml:space="preserve"> </w:t>
      </w:r>
      <w:r w:rsidRPr="00794AD7">
        <w:rPr>
          <w:lang w:val="en-US"/>
        </w:rPr>
        <w:t>Pattern matching</w:t>
      </w:r>
    </w:p>
    <w:p w14:paraId="3BF95B93" w14:textId="77777777" w:rsidR="00794AD7" w:rsidRPr="00794AD7" w:rsidRDefault="00794AD7" w:rsidP="00794AD7">
      <w:pPr>
        <w:pStyle w:val="Prrafodelista"/>
        <w:rPr>
          <w:lang w:val="en-US"/>
        </w:rPr>
      </w:pPr>
    </w:p>
    <w:p w14:paraId="148081FE" w14:textId="7BC75C86" w:rsidR="0093453B" w:rsidRPr="003B27C0" w:rsidRDefault="0093453B" w:rsidP="0093453B">
      <w:pPr>
        <w:pStyle w:val="Ttulo1"/>
        <w:rPr>
          <w:lang w:val="es-CO"/>
        </w:rPr>
      </w:pPr>
      <w:r w:rsidRPr="003B27C0">
        <w:rPr>
          <w:b/>
          <w:bCs/>
          <w:lang w:val="es-CO"/>
        </w:rPr>
        <w:t>1. INTRODUC</w:t>
      </w:r>
      <w:r w:rsidR="0066052F">
        <w:rPr>
          <w:b/>
          <w:bCs/>
          <w:lang w:val="es-CO"/>
        </w:rPr>
        <w:t>CIÓN</w:t>
      </w:r>
    </w:p>
    <w:p w14:paraId="4BEAD91F" w14:textId="683AF6E8" w:rsidR="002A587B" w:rsidRDefault="002E5AEA" w:rsidP="00DE5CAE">
      <w:pPr>
        <w:pStyle w:val="Ttulo1"/>
        <w:rPr>
          <w:lang w:val="es-CO"/>
        </w:rPr>
      </w:pPr>
      <w:r w:rsidRPr="003B27C0">
        <w:rPr>
          <w:lang w:val="es-CO"/>
        </w:rPr>
        <w:t>En la actualidad se cuenta con grandes bases de datos en las instituciones, como lo es la</w:t>
      </w:r>
      <w:r w:rsidR="000E2F1B">
        <w:rPr>
          <w:lang w:val="es-CO"/>
        </w:rPr>
        <w:t xml:space="preserve"> base de datos de la</w:t>
      </w:r>
      <w:r w:rsidRPr="003B27C0">
        <w:rPr>
          <w:lang w:val="es-CO"/>
        </w:rPr>
        <w:t xml:space="preserve"> universidad EAFIT, sin embargo, </w:t>
      </w:r>
      <w:r w:rsidR="000E2F1B">
        <w:rPr>
          <w:lang w:val="es-CO"/>
        </w:rPr>
        <w:t>é</w:t>
      </w:r>
      <w:r w:rsidRPr="003B27C0">
        <w:rPr>
          <w:lang w:val="es-CO"/>
        </w:rPr>
        <w:t>stos son poco útiles si solo se almacenan y no se les relaciona entre sí para encaminarse a</w:t>
      </w:r>
      <w:r w:rsidR="000E2F1B">
        <w:rPr>
          <w:lang w:val="es-CO"/>
        </w:rPr>
        <w:t xml:space="preserve"> responder</w:t>
      </w:r>
      <w:r w:rsidRPr="003B27C0">
        <w:rPr>
          <w:lang w:val="es-CO"/>
        </w:rPr>
        <w:t xml:space="preserve"> interrogantes más apremiantes, como lo es la probabilidad de éxito académico, </w:t>
      </w:r>
      <w:r w:rsidR="000E2F1B">
        <w:rPr>
          <w:lang w:val="es-CO"/>
        </w:rPr>
        <w:t>problemática</w:t>
      </w:r>
      <w:r w:rsidRPr="003B27C0">
        <w:rPr>
          <w:lang w:val="es-CO"/>
        </w:rPr>
        <w:t xml:space="preserve"> que se </w:t>
      </w:r>
      <w:r w:rsidR="0093453B" w:rsidRPr="003B27C0">
        <w:rPr>
          <w:lang w:val="es-CO"/>
        </w:rPr>
        <w:t>planea abordar a través de la creación de árboles de decisión.</w:t>
      </w:r>
    </w:p>
    <w:p w14:paraId="391F20B0" w14:textId="77777777" w:rsidR="00794AD7" w:rsidRPr="00794AD7" w:rsidRDefault="00794AD7" w:rsidP="00794AD7">
      <w:pPr>
        <w:rPr>
          <w:lang w:val="es-CO"/>
        </w:rPr>
      </w:pPr>
    </w:p>
    <w:p w14:paraId="3BD7211F" w14:textId="079AFD8F" w:rsidR="0093453B" w:rsidRPr="003B27C0" w:rsidRDefault="0093453B" w:rsidP="0093453B">
      <w:pPr>
        <w:pStyle w:val="Ttulo1"/>
        <w:rPr>
          <w:lang w:val="es-CO"/>
        </w:rPr>
      </w:pPr>
      <w:r w:rsidRPr="003B27C0">
        <w:rPr>
          <w:b/>
          <w:bCs/>
          <w:lang w:val="es-CO"/>
        </w:rPr>
        <w:t>2. PROBLEMA</w:t>
      </w:r>
    </w:p>
    <w:p w14:paraId="6C7ACB27" w14:textId="25F5862E" w:rsidR="002A587B" w:rsidRPr="003B27C0" w:rsidRDefault="0093453B">
      <w:pPr>
        <w:rPr>
          <w:lang w:val="es-CO"/>
        </w:rPr>
      </w:pPr>
      <w:r w:rsidRPr="003B27C0">
        <w:rPr>
          <w:lang w:val="es-CO"/>
        </w:rPr>
        <w:t>El problema del éxito académico cuenta con muchas variables sociales, económicas, políticas, entre otras, pero a través de la tecnología, y en especial del aprendizaje supervisado aplicado en árboles de decisión, se puede buscar de manera más directa una relación entre los datos recogidos por el ICFES y la probabilidad de éxito académico de un estudiante de la Universidad EAFIT</w:t>
      </w:r>
      <w:r w:rsidR="00F70045">
        <w:rPr>
          <w:lang w:val="es-CO"/>
        </w:rPr>
        <w:t xml:space="preserve"> para hacer predicciones útiles que permitan crear medidas preventivas y de acompañamiento</w:t>
      </w:r>
      <w:r w:rsidRPr="003B27C0">
        <w:rPr>
          <w:lang w:val="es-CO"/>
        </w:rPr>
        <w:t>.</w:t>
      </w:r>
    </w:p>
    <w:p w14:paraId="2C94D06A" w14:textId="1F36FED6" w:rsidR="00C17101" w:rsidRPr="003757AE" w:rsidRDefault="00C17101">
      <w:pPr>
        <w:pStyle w:val="Ttulo2"/>
        <w:rPr>
          <w:lang w:val="es-CO"/>
        </w:rPr>
      </w:pPr>
      <w:r w:rsidRPr="003757AE">
        <w:rPr>
          <w:b/>
          <w:bCs/>
          <w:lang w:val="es-CO"/>
        </w:rPr>
        <w:t xml:space="preserve">3. </w:t>
      </w:r>
      <w:r w:rsidR="0093453B" w:rsidRPr="003757AE">
        <w:rPr>
          <w:b/>
          <w:bCs/>
          <w:lang w:val="es-CO"/>
        </w:rPr>
        <w:t>TRABAJOS RELACIONADOS</w:t>
      </w:r>
    </w:p>
    <w:p w14:paraId="446CDFF0" w14:textId="239B1DC8" w:rsidR="00C17101" w:rsidRPr="003757AE" w:rsidRDefault="00C17101">
      <w:pPr>
        <w:pStyle w:val="Ttulo2"/>
        <w:rPr>
          <w:lang w:val="es-CO"/>
        </w:rPr>
      </w:pPr>
      <w:r w:rsidRPr="003757AE">
        <w:rPr>
          <w:b/>
          <w:bCs/>
          <w:lang w:val="es-CO"/>
        </w:rPr>
        <w:t xml:space="preserve">3.1 </w:t>
      </w:r>
      <w:r w:rsidR="00D01643" w:rsidRPr="003757AE">
        <w:rPr>
          <w:b/>
          <w:bCs/>
          <w:lang w:val="es-CO"/>
        </w:rPr>
        <w:t>ID3</w:t>
      </w:r>
    </w:p>
    <w:p w14:paraId="6DE5E66D" w14:textId="05836D0A" w:rsidR="00184D90" w:rsidRDefault="00155825">
      <w:pPr>
        <w:pStyle w:val="Sangradetextonormal"/>
        <w:spacing w:after="120"/>
        <w:ind w:firstLine="0"/>
        <w:rPr>
          <w:kern w:val="1"/>
          <w:lang w:val="es-CO"/>
        </w:rPr>
      </w:pPr>
      <w:r>
        <w:rPr>
          <w:kern w:val="1"/>
          <w:lang w:val="es-CO"/>
        </w:rPr>
        <w:t xml:space="preserve"> </w:t>
      </w:r>
      <w:r w:rsidR="00445A05">
        <w:rPr>
          <w:kern w:val="1"/>
          <w:lang w:val="es-CO"/>
        </w:rPr>
        <w:t>Existen diferentes métodos para con</w:t>
      </w:r>
      <w:r>
        <w:rPr>
          <w:kern w:val="1"/>
          <w:lang w:val="es-CO"/>
        </w:rPr>
        <w:t>struir un árbol de decisión</w:t>
      </w:r>
      <w:r w:rsidR="00445A05">
        <w:rPr>
          <w:kern w:val="1"/>
          <w:lang w:val="es-CO"/>
        </w:rPr>
        <w:t>, entre ellos está</w:t>
      </w:r>
      <w:r>
        <w:rPr>
          <w:kern w:val="1"/>
          <w:lang w:val="es-CO"/>
        </w:rPr>
        <w:t xml:space="preserve"> el algoritmo ID3, desarrollado por J. Ross Quinlan</w:t>
      </w:r>
      <w:r w:rsidR="00194194">
        <w:rPr>
          <w:kern w:val="1"/>
          <w:lang w:val="es-CO"/>
        </w:rPr>
        <w:t xml:space="preserve"> en 1983</w:t>
      </w:r>
      <w:r w:rsidR="00445A05">
        <w:rPr>
          <w:kern w:val="1"/>
          <w:lang w:val="es-CO"/>
        </w:rPr>
        <w:t>, cuyo</w:t>
      </w:r>
      <w:r w:rsidR="003E004F">
        <w:rPr>
          <w:kern w:val="1"/>
          <w:lang w:val="es-CO"/>
        </w:rPr>
        <w:t xml:space="preserve"> nombre hace referencia a</w:t>
      </w:r>
      <w:r w:rsidR="00445A05">
        <w:rPr>
          <w:kern w:val="1"/>
          <w:lang w:val="es-CO"/>
        </w:rPr>
        <w:t xml:space="preserve"> </w:t>
      </w:r>
      <w:r w:rsidR="00445A05">
        <w:rPr>
          <w:i/>
          <w:iCs/>
          <w:kern w:val="1"/>
          <w:lang w:val="es-CO"/>
        </w:rPr>
        <w:t>Induction Decision Tree</w:t>
      </w:r>
      <w:r w:rsidR="00445A05">
        <w:rPr>
          <w:kern w:val="1"/>
          <w:lang w:val="es-CO"/>
        </w:rPr>
        <w:t>.</w:t>
      </w:r>
      <w:r w:rsidR="00CA3116">
        <w:rPr>
          <w:kern w:val="1"/>
          <w:lang w:val="es-CO"/>
        </w:rPr>
        <w:t xml:space="preserve"> </w:t>
      </w:r>
      <w:r w:rsidR="008B250F">
        <w:rPr>
          <w:kern w:val="1"/>
          <w:lang w:val="es-CO"/>
        </w:rPr>
        <w:t xml:space="preserve">Hace parte de </w:t>
      </w:r>
      <w:r w:rsidR="009446C4">
        <w:rPr>
          <w:kern w:val="1"/>
          <w:lang w:val="es-CO"/>
        </w:rPr>
        <w:t xml:space="preserve">los algoritmos </w:t>
      </w:r>
      <w:r w:rsidR="00383D52">
        <w:t xml:space="preserve">TDIDT </w:t>
      </w:r>
      <w:r w:rsidR="00383D52" w:rsidRPr="005B4FAA">
        <w:rPr>
          <w:i/>
          <w:iCs/>
        </w:rPr>
        <w:t>(Top</w:t>
      </w:r>
      <w:r w:rsidR="009F2B9E" w:rsidRPr="005B4FAA">
        <w:rPr>
          <w:i/>
          <w:iCs/>
        </w:rPr>
        <w:t>-</w:t>
      </w:r>
      <w:r w:rsidR="00383D52" w:rsidRPr="005B4FAA">
        <w:rPr>
          <w:i/>
          <w:iCs/>
        </w:rPr>
        <w:t>Down Induction of Decision Trees</w:t>
      </w:r>
      <w:r w:rsidR="00383D52">
        <w:t>)</w:t>
      </w:r>
      <w:r w:rsidR="009F2B9E">
        <w:t>.</w:t>
      </w:r>
    </w:p>
    <w:p w14:paraId="1D8301FF" w14:textId="46772BD0" w:rsidR="00E64568" w:rsidRDefault="00D21FC2">
      <w:pPr>
        <w:pStyle w:val="Sangradetextonormal"/>
        <w:spacing w:after="120"/>
        <w:ind w:firstLine="0"/>
        <w:rPr>
          <w:kern w:val="1"/>
          <w:lang w:val="es-CO"/>
        </w:rPr>
      </w:pPr>
      <w:r>
        <w:rPr>
          <w:kern w:val="1"/>
          <w:lang w:val="es-CO"/>
        </w:rPr>
        <w:t>E</w:t>
      </w:r>
      <w:r w:rsidR="00A02BBF">
        <w:rPr>
          <w:kern w:val="1"/>
          <w:lang w:val="es-CO"/>
        </w:rPr>
        <w:t>ste algoritmo se basa principalmente en la entropía</w:t>
      </w:r>
      <w:r w:rsidR="00165080">
        <w:rPr>
          <w:kern w:val="1"/>
          <w:lang w:val="es-CO"/>
        </w:rPr>
        <w:t xml:space="preserve"> o probabilidad de ocurrencia de un evento</w:t>
      </w:r>
      <w:r w:rsidR="00FE1B0E">
        <w:rPr>
          <w:kern w:val="1"/>
          <w:lang w:val="es-CO"/>
        </w:rPr>
        <w:t xml:space="preserve">, </w:t>
      </w:r>
      <w:r w:rsidR="00A04460">
        <w:rPr>
          <w:kern w:val="1"/>
          <w:lang w:val="es-CO"/>
        </w:rPr>
        <w:t xml:space="preserve">la cual es utilizada para dividir un conjunto de datos en subgrupos más pequeños </w:t>
      </w:r>
      <w:r w:rsidR="00AB7A1F">
        <w:rPr>
          <w:kern w:val="1"/>
          <w:lang w:val="es-CO"/>
        </w:rPr>
        <w:t>de forma recursiva</w:t>
      </w:r>
      <w:r w:rsidR="00E445A4">
        <w:rPr>
          <w:kern w:val="1"/>
          <w:lang w:val="es-CO"/>
        </w:rPr>
        <w:t>.</w:t>
      </w:r>
      <w:r w:rsidR="002241C1">
        <w:rPr>
          <w:kern w:val="1"/>
          <w:lang w:val="es-CO"/>
        </w:rPr>
        <w:t xml:space="preserve"> Para calcular la entropía utilizamos la siguiente formula:</w:t>
      </w:r>
    </w:p>
    <w:p w14:paraId="17937621" w14:textId="38BBE6B8" w:rsidR="002241C1" w:rsidRDefault="00BC23AD">
      <w:pPr>
        <w:pStyle w:val="Sangradetextonormal"/>
        <w:spacing w:after="120"/>
        <w:ind w:firstLine="0"/>
        <w:rPr>
          <w:kern w:val="1"/>
          <w:lang w:val="es-CO"/>
        </w:rPr>
      </w:pPr>
      <w:r w:rsidRPr="00BC23AD">
        <w:rPr>
          <w:noProof/>
          <w:kern w:val="1"/>
          <w:lang w:val="es-CO"/>
        </w:rPr>
        <w:drawing>
          <wp:inline distT="0" distB="0" distL="0" distR="0" wp14:anchorId="5F2D977E" wp14:editId="071B3D97">
            <wp:extent cx="1651000" cy="421029"/>
            <wp:effectExtent l="0" t="0" r="635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24580" cy="439793"/>
                    </a:xfrm>
                    <a:prstGeom prst="rect">
                      <a:avLst/>
                    </a:prstGeom>
                  </pic:spPr>
                </pic:pic>
              </a:graphicData>
            </a:graphic>
          </wp:inline>
        </w:drawing>
      </w:r>
    </w:p>
    <w:p w14:paraId="0ACA38E6" w14:textId="33B60556" w:rsidR="007108DE" w:rsidRDefault="00BC23AD" w:rsidP="007C239E">
      <w:pPr>
        <w:pStyle w:val="Sangradetextonormal"/>
        <w:ind w:firstLine="0"/>
        <w:rPr>
          <w:kern w:val="1"/>
          <w:lang w:val="es-CO"/>
        </w:rPr>
      </w:pPr>
      <w:r w:rsidRPr="00BC23AD">
        <w:rPr>
          <w:kern w:val="1"/>
          <w:lang w:val="es-CO"/>
        </w:rPr>
        <w:t>Donde</w:t>
      </w:r>
      <w:r>
        <w:rPr>
          <w:kern w:val="1"/>
          <w:lang w:val="es-CO"/>
        </w:rPr>
        <w:t xml:space="preserve"> </w:t>
      </w:r>
      <w:r w:rsidRPr="00BC23AD">
        <w:rPr>
          <w:kern w:val="1"/>
          <w:lang w:val="es-CO"/>
        </w:rPr>
        <w:t>S es una colección de objetos</w:t>
      </w:r>
      <w:r>
        <w:rPr>
          <w:kern w:val="1"/>
          <w:lang w:val="es-CO"/>
        </w:rPr>
        <w:t xml:space="preserve">, </w:t>
      </w:r>
      <w:r w:rsidRPr="00BC23AD">
        <w:rPr>
          <w:kern w:val="1"/>
          <w:lang w:val="es-CO"/>
        </w:rPr>
        <w:t>Pi  es la probabilidad de los posibles valores</w:t>
      </w:r>
      <w:r>
        <w:rPr>
          <w:kern w:val="1"/>
          <w:lang w:val="es-CO"/>
        </w:rPr>
        <w:t xml:space="preserve"> e </w:t>
      </w:r>
      <w:r w:rsidRPr="00BC23AD">
        <w:rPr>
          <w:kern w:val="1"/>
          <w:lang w:val="es-CO"/>
        </w:rPr>
        <w:t>i las posibles respuestas de los objetos</w:t>
      </w:r>
      <w:r>
        <w:rPr>
          <w:kern w:val="1"/>
          <w:lang w:val="es-CO"/>
        </w:rPr>
        <w:t>.</w:t>
      </w:r>
      <w:r w:rsidR="007C239E">
        <w:rPr>
          <w:kern w:val="1"/>
          <w:lang w:val="es-CO"/>
        </w:rPr>
        <w:t xml:space="preserve"> </w:t>
      </w:r>
      <w:r>
        <w:rPr>
          <w:kern w:val="1"/>
          <w:lang w:val="es-CO"/>
        </w:rPr>
        <w:t>Este algoritmo también nos introduce al concepto de ganancia de información, que es la que indica el siguiente atributo que dividirá el conjunto de datos. Su fórmula es la siguiente:</w:t>
      </w:r>
    </w:p>
    <w:p w14:paraId="523870D5" w14:textId="47C74920" w:rsidR="00BC23AD" w:rsidRDefault="00BC23AD">
      <w:pPr>
        <w:pStyle w:val="Sangradetextonormal"/>
        <w:spacing w:after="120"/>
        <w:ind w:firstLine="0"/>
        <w:rPr>
          <w:kern w:val="1"/>
          <w:lang w:val="es-CO"/>
        </w:rPr>
      </w:pPr>
      <w:r w:rsidRPr="00BC23AD">
        <w:rPr>
          <w:noProof/>
          <w:kern w:val="1"/>
          <w:lang w:val="es-CO"/>
        </w:rPr>
        <w:drawing>
          <wp:inline distT="0" distB="0" distL="0" distR="0" wp14:anchorId="6E1B28A2" wp14:editId="365075E3">
            <wp:extent cx="2844800" cy="33201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1047" cy="339743"/>
                    </a:xfrm>
                    <a:prstGeom prst="rect">
                      <a:avLst/>
                    </a:prstGeom>
                  </pic:spPr>
                </pic:pic>
              </a:graphicData>
            </a:graphic>
          </wp:inline>
        </w:drawing>
      </w:r>
    </w:p>
    <w:p w14:paraId="434D2B4A" w14:textId="33380201" w:rsidR="00BC23AD" w:rsidRDefault="00BC23AD" w:rsidP="00BC23AD">
      <w:pPr>
        <w:pStyle w:val="Sangradetextonormal"/>
        <w:ind w:firstLine="0"/>
        <w:rPr>
          <w:kern w:val="1"/>
          <w:lang w:val="es-CO"/>
        </w:rPr>
      </w:pPr>
      <w:r w:rsidRPr="00BC23AD">
        <w:rPr>
          <w:kern w:val="1"/>
          <w:lang w:val="es-CO"/>
        </w:rPr>
        <w:t>Donde</w:t>
      </w:r>
      <w:r>
        <w:rPr>
          <w:kern w:val="1"/>
          <w:lang w:val="es-CO"/>
        </w:rPr>
        <w:t xml:space="preserve"> </w:t>
      </w:r>
      <w:r w:rsidR="007C239E" w:rsidRPr="00BC23AD">
        <w:rPr>
          <w:kern w:val="1"/>
          <w:lang w:val="es-CO"/>
        </w:rPr>
        <w:t>S es</w:t>
      </w:r>
      <w:r w:rsidRPr="00BC23AD">
        <w:rPr>
          <w:kern w:val="1"/>
          <w:lang w:val="es-CO"/>
        </w:rPr>
        <w:t xml:space="preserve"> una colección de objetos</w:t>
      </w:r>
      <w:r>
        <w:rPr>
          <w:kern w:val="1"/>
          <w:lang w:val="es-CO"/>
        </w:rPr>
        <w:t xml:space="preserve">, </w:t>
      </w:r>
      <w:r w:rsidR="00A766FF" w:rsidRPr="00BC23AD">
        <w:rPr>
          <w:kern w:val="1"/>
          <w:lang w:val="es-CO"/>
        </w:rPr>
        <w:t>A son</w:t>
      </w:r>
      <w:r w:rsidRPr="00BC23AD">
        <w:rPr>
          <w:kern w:val="1"/>
          <w:lang w:val="es-CO"/>
        </w:rPr>
        <w:t xml:space="preserve"> los atributos de los objetos</w:t>
      </w:r>
      <w:r>
        <w:rPr>
          <w:kern w:val="1"/>
          <w:lang w:val="es-CO"/>
        </w:rPr>
        <w:t xml:space="preserve"> y </w:t>
      </w:r>
      <w:r w:rsidRPr="00BC23AD">
        <w:rPr>
          <w:kern w:val="1"/>
          <w:lang w:val="es-CO"/>
        </w:rPr>
        <w:t xml:space="preserve">V(A)  </w:t>
      </w:r>
      <w:r w:rsidR="007C239E">
        <w:rPr>
          <w:kern w:val="1"/>
          <w:lang w:val="es-CO"/>
        </w:rPr>
        <w:t>el c</w:t>
      </w:r>
      <w:r w:rsidRPr="00BC23AD">
        <w:rPr>
          <w:kern w:val="1"/>
          <w:lang w:val="es-CO"/>
        </w:rPr>
        <w:t>onjunto de valores que A puede tomar</w:t>
      </w:r>
      <w:r>
        <w:rPr>
          <w:kern w:val="1"/>
          <w:lang w:val="es-CO"/>
        </w:rPr>
        <w:t>.</w:t>
      </w:r>
    </w:p>
    <w:p w14:paraId="5DBC80AB" w14:textId="2C8BBB79" w:rsidR="00FB75D4" w:rsidRDefault="007C239E">
      <w:pPr>
        <w:pStyle w:val="Sangradetextonormal"/>
        <w:spacing w:after="120"/>
        <w:ind w:firstLine="0"/>
        <w:rPr>
          <w:kern w:val="1"/>
          <w:lang w:val="es-CO"/>
        </w:rPr>
      </w:pPr>
      <w:r>
        <w:rPr>
          <w:kern w:val="1"/>
          <w:lang w:val="es-CO"/>
        </w:rPr>
        <w:t>Los</w:t>
      </w:r>
      <w:r w:rsidR="00F71AE9">
        <w:rPr>
          <w:kern w:val="1"/>
          <w:lang w:val="es-CO"/>
        </w:rPr>
        <w:t xml:space="preserve"> principales componentes</w:t>
      </w:r>
      <w:r>
        <w:rPr>
          <w:kern w:val="1"/>
          <w:lang w:val="es-CO"/>
        </w:rPr>
        <w:t xml:space="preserve"> de este árbol</w:t>
      </w:r>
      <w:r w:rsidR="00F71AE9">
        <w:rPr>
          <w:kern w:val="1"/>
          <w:lang w:val="es-CO"/>
        </w:rPr>
        <w:t xml:space="preserve"> son </w:t>
      </w:r>
      <w:r w:rsidR="0062207F">
        <w:rPr>
          <w:kern w:val="1"/>
          <w:lang w:val="es-CO"/>
        </w:rPr>
        <w:t xml:space="preserve">los </w:t>
      </w:r>
      <w:r w:rsidR="0091021C">
        <w:rPr>
          <w:kern w:val="1"/>
          <w:lang w:val="es-CO"/>
        </w:rPr>
        <w:t>nodos, que identifican los atributos; l</w:t>
      </w:r>
      <w:r w:rsidR="00B12369">
        <w:rPr>
          <w:kern w:val="1"/>
          <w:lang w:val="es-CO"/>
        </w:rPr>
        <w:t xml:space="preserve">as ramas, que son </w:t>
      </w:r>
      <w:r w:rsidR="00E93B6A">
        <w:rPr>
          <w:kern w:val="1"/>
          <w:lang w:val="es-CO"/>
        </w:rPr>
        <w:t xml:space="preserve">los </w:t>
      </w:r>
      <w:r w:rsidR="0071133A">
        <w:rPr>
          <w:kern w:val="1"/>
          <w:lang w:val="es-CO"/>
        </w:rPr>
        <w:t>posibles valores con relación al nodo</w:t>
      </w:r>
      <w:r w:rsidR="00497432">
        <w:rPr>
          <w:kern w:val="1"/>
          <w:lang w:val="es-CO"/>
        </w:rPr>
        <w:t xml:space="preserve"> y las hojas,</w:t>
      </w:r>
      <w:r w:rsidR="000F6419">
        <w:rPr>
          <w:kern w:val="1"/>
          <w:lang w:val="es-CO"/>
        </w:rPr>
        <w:t xml:space="preserve"> que son los conjuntos ya clasificados.</w:t>
      </w:r>
    </w:p>
    <w:p w14:paraId="3442C9E1" w14:textId="3DEB9DEE" w:rsidR="00FB75D4" w:rsidRDefault="007C239E">
      <w:pPr>
        <w:pStyle w:val="Sangradetextonormal"/>
        <w:spacing w:after="120"/>
        <w:ind w:firstLine="0"/>
        <w:rPr>
          <w:kern w:val="1"/>
          <w:lang w:val="es-CO"/>
        </w:rPr>
      </w:pPr>
      <w:r w:rsidRPr="00FD5549">
        <w:rPr>
          <w:noProof/>
          <w:kern w:val="1"/>
          <w:lang w:val="es-CO"/>
        </w:rPr>
        <w:drawing>
          <wp:anchor distT="0" distB="0" distL="114300" distR="114300" simplePos="0" relativeHeight="251660288" behindDoc="1" locked="0" layoutInCell="1" allowOverlap="1" wp14:anchorId="0ECF025B" wp14:editId="5946FFDA">
            <wp:simplePos x="0" y="0"/>
            <wp:positionH relativeFrom="column">
              <wp:posOffset>478790</wp:posOffset>
            </wp:positionH>
            <wp:positionV relativeFrom="paragraph">
              <wp:posOffset>39370</wp:posOffset>
            </wp:positionV>
            <wp:extent cx="2157730" cy="1422400"/>
            <wp:effectExtent l="0" t="0" r="0" b="6350"/>
            <wp:wrapThrough wrapText="bothSides">
              <wp:wrapPolygon edited="0">
                <wp:start x="0" y="0"/>
                <wp:lineTo x="0" y="21407"/>
                <wp:lineTo x="21358" y="21407"/>
                <wp:lineTo x="21358"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7730" cy="1422400"/>
                    </a:xfrm>
                    <a:prstGeom prst="rect">
                      <a:avLst/>
                    </a:prstGeom>
                  </pic:spPr>
                </pic:pic>
              </a:graphicData>
            </a:graphic>
            <wp14:sizeRelH relativeFrom="margin">
              <wp14:pctWidth>0</wp14:pctWidth>
            </wp14:sizeRelH>
            <wp14:sizeRelV relativeFrom="margin">
              <wp14:pctHeight>0</wp14:pctHeight>
            </wp14:sizeRelV>
          </wp:anchor>
        </w:drawing>
      </w:r>
    </w:p>
    <w:p w14:paraId="31D3042A" w14:textId="64FFA1B6" w:rsidR="00FB75D4" w:rsidRDefault="00FB75D4">
      <w:pPr>
        <w:pStyle w:val="Sangradetextonormal"/>
        <w:spacing w:after="120"/>
        <w:ind w:firstLine="0"/>
        <w:rPr>
          <w:kern w:val="1"/>
          <w:lang w:val="es-CO"/>
        </w:rPr>
      </w:pPr>
    </w:p>
    <w:p w14:paraId="2AB28D73" w14:textId="4BDB02DA" w:rsidR="00FB75D4" w:rsidRDefault="00FB75D4">
      <w:pPr>
        <w:pStyle w:val="Sangradetextonormal"/>
        <w:spacing w:after="120"/>
        <w:ind w:firstLine="0"/>
        <w:rPr>
          <w:kern w:val="1"/>
          <w:lang w:val="es-CO"/>
        </w:rPr>
      </w:pPr>
    </w:p>
    <w:p w14:paraId="757A034E" w14:textId="08954690" w:rsidR="00FB75D4" w:rsidRDefault="00FB75D4">
      <w:pPr>
        <w:pStyle w:val="Sangradetextonormal"/>
        <w:spacing w:after="120"/>
        <w:ind w:firstLine="0"/>
        <w:rPr>
          <w:kern w:val="1"/>
          <w:lang w:val="es-CO"/>
        </w:rPr>
      </w:pPr>
    </w:p>
    <w:p w14:paraId="5EFA3ABD" w14:textId="77777777" w:rsidR="00FB75D4" w:rsidRDefault="00FB75D4" w:rsidP="00AA7CAB">
      <w:pPr>
        <w:pStyle w:val="Ttulo2"/>
        <w:jc w:val="right"/>
        <w:rPr>
          <w:b/>
          <w:bCs/>
          <w:lang w:val="es-CO"/>
        </w:rPr>
      </w:pPr>
    </w:p>
    <w:p w14:paraId="2BE65AAA" w14:textId="77777777" w:rsidR="00FB75D4" w:rsidRDefault="00FB75D4" w:rsidP="00AA7CAB">
      <w:pPr>
        <w:pStyle w:val="Ttulo2"/>
        <w:jc w:val="right"/>
        <w:rPr>
          <w:b/>
          <w:bCs/>
          <w:lang w:val="es-CO"/>
        </w:rPr>
      </w:pPr>
    </w:p>
    <w:p w14:paraId="27CDEC10" w14:textId="77777777" w:rsidR="00FB75D4" w:rsidRDefault="00FB75D4" w:rsidP="007C239E">
      <w:pPr>
        <w:pStyle w:val="Ttulo2"/>
        <w:rPr>
          <w:b/>
          <w:bCs/>
          <w:lang w:val="es-CO"/>
        </w:rPr>
      </w:pPr>
    </w:p>
    <w:p w14:paraId="23629045" w14:textId="3223F07E" w:rsidR="00AA7CAB" w:rsidRDefault="00AA7CAB" w:rsidP="00AA7CAB">
      <w:pPr>
        <w:pStyle w:val="Ttulo2"/>
        <w:jc w:val="right"/>
        <w:rPr>
          <w:lang w:val="es-CO"/>
        </w:rPr>
      </w:pPr>
      <w:r w:rsidRPr="00E722D8">
        <w:rPr>
          <w:b/>
          <w:bCs/>
          <w:lang w:val="es-CO"/>
        </w:rPr>
        <w:t>Figura 1:</w:t>
      </w:r>
      <w:r>
        <w:rPr>
          <w:lang w:val="es-CO"/>
        </w:rPr>
        <w:t xml:space="preserve">  Ejemplo </w:t>
      </w:r>
      <w:r w:rsidR="002A587B">
        <w:rPr>
          <w:lang w:val="es-CO"/>
        </w:rPr>
        <w:t>de un árbol con ID3</w:t>
      </w:r>
      <w:r>
        <w:rPr>
          <w:lang w:val="es-CO"/>
        </w:rPr>
        <w:t xml:space="preserve">. </w:t>
      </w:r>
    </w:p>
    <w:p w14:paraId="1745779E" w14:textId="290418F0" w:rsidR="00AA7CAB" w:rsidRDefault="00AA7CAB" w:rsidP="00AA7CAB">
      <w:pPr>
        <w:pStyle w:val="Ttulo2"/>
        <w:jc w:val="right"/>
        <w:rPr>
          <w:lang w:val="es-CO"/>
        </w:rPr>
      </w:pPr>
      <w:r>
        <w:rPr>
          <w:lang w:val="es-CO"/>
        </w:rPr>
        <w:t xml:space="preserve">Ver referencia </w:t>
      </w:r>
      <w:r w:rsidR="00DE5CAE">
        <w:rPr>
          <w:lang w:val="es-CO"/>
        </w:rPr>
        <w:t>1</w:t>
      </w:r>
      <w:r>
        <w:rPr>
          <w:lang w:val="es-CO"/>
        </w:rPr>
        <w:t>.</w:t>
      </w:r>
    </w:p>
    <w:p w14:paraId="59872264" w14:textId="2CBDFAEF" w:rsidR="009E1617" w:rsidRDefault="009E1617" w:rsidP="009E1617">
      <w:pPr>
        <w:rPr>
          <w:lang w:val="es-CO"/>
        </w:rPr>
      </w:pPr>
    </w:p>
    <w:p w14:paraId="03FF4999" w14:textId="40BEE8F8" w:rsidR="009E1617" w:rsidRDefault="004A4D6C" w:rsidP="009E1617">
      <w:pPr>
        <w:rPr>
          <w:lang w:val="es-CO"/>
        </w:rPr>
      </w:pPr>
      <w:r>
        <w:rPr>
          <w:lang w:val="es-CO"/>
        </w:rPr>
        <w:lastRenderedPageBreak/>
        <w:t>E</w:t>
      </w:r>
      <w:r w:rsidR="001B3142">
        <w:rPr>
          <w:lang w:val="es-CO"/>
        </w:rPr>
        <w:t>n e</w:t>
      </w:r>
      <w:r>
        <w:rPr>
          <w:lang w:val="es-CO"/>
        </w:rPr>
        <w:t xml:space="preserve">l ejemplo </w:t>
      </w:r>
      <w:r w:rsidR="004850BD">
        <w:rPr>
          <w:lang w:val="es-CO"/>
        </w:rPr>
        <w:t xml:space="preserve">anterior vemos </w:t>
      </w:r>
      <w:r w:rsidR="001A3689">
        <w:rPr>
          <w:lang w:val="es-CO"/>
        </w:rPr>
        <w:t>se subdividen los atributos de la mejor manera</w:t>
      </w:r>
      <w:r w:rsidR="001B3142">
        <w:rPr>
          <w:lang w:val="es-CO"/>
        </w:rPr>
        <w:t>,</w:t>
      </w:r>
      <w:r w:rsidR="00D6475B">
        <w:rPr>
          <w:lang w:val="es-CO"/>
        </w:rPr>
        <w:t xml:space="preserve"> esto lo hace siguiendo la siguiente secuencia: </w:t>
      </w:r>
      <w:r w:rsidR="0060419D">
        <w:rPr>
          <w:lang w:val="es-CO"/>
        </w:rPr>
        <w:t xml:space="preserve">primero calcula la entropía </w:t>
      </w:r>
      <w:r w:rsidR="00234485">
        <w:rPr>
          <w:lang w:val="es-CO"/>
        </w:rPr>
        <w:t xml:space="preserve">de cada atributo, después divide </w:t>
      </w:r>
      <w:r w:rsidR="00DF51CA">
        <w:rPr>
          <w:lang w:val="es-CO"/>
        </w:rPr>
        <w:t xml:space="preserve">el conjunto </w:t>
      </w:r>
      <w:r w:rsidR="002955B2">
        <w:rPr>
          <w:lang w:val="es-CO"/>
        </w:rPr>
        <w:t>original en subconjuntos con menor entropía</w:t>
      </w:r>
      <w:r w:rsidR="00E07672">
        <w:rPr>
          <w:lang w:val="es-CO"/>
        </w:rPr>
        <w:t xml:space="preserve"> y crea nodos </w:t>
      </w:r>
      <w:r w:rsidR="00DA5E7E">
        <w:rPr>
          <w:lang w:val="es-CO"/>
        </w:rPr>
        <w:t xml:space="preserve">de estos, </w:t>
      </w:r>
      <w:r w:rsidR="00B6362C">
        <w:rPr>
          <w:lang w:val="es-CO"/>
        </w:rPr>
        <w:t xml:space="preserve">hace esto </w:t>
      </w:r>
      <w:r w:rsidR="00D86AA1">
        <w:rPr>
          <w:lang w:val="es-CO"/>
        </w:rPr>
        <w:t xml:space="preserve">varias veces </w:t>
      </w:r>
      <w:r w:rsidR="00B6362C">
        <w:rPr>
          <w:lang w:val="es-CO"/>
        </w:rPr>
        <w:t xml:space="preserve">recursivamente </w:t>
      </w:r>
      <w:r w:rsidR="00D86AA1">
        <w:rPr>
          <w:lang w:val="es-CO"/>
        </w:rPr>
        <w:t>y</w:t>
      </w:r>
      <w:r w:rsidR="00945BE5">
        <w:rPr>
          <w:lang w:val="es-CO"/>
        </w:rPr>
        <w:t xml:space="preserve"> </w:t>
      </w:r>
      <w:r w:rsidR="000E09DF">
        <w:rPr>
          <w:lang w:val="es-CO"/>
        </w:rPr>
        <w:t>el resultado final son las hojas con la</w:t>
      </w:r>
      <w:r w:rsidR="00BA5B52">
        <w:rPr>
          <w:lang w:val="es-CO"/>
        </w:rPr>
        <w:t xml:space="preserve">s etiquetas </w:t>
      </w:r>
      <w:r w:rsidR="00101D04">
        <w:rPr>
          <w:lang w:val="es-CO"/>
        </w:rPr>
        <w:t xml:space="preserve">o clasificaciones </w:t>
      </w:r>
      <w:r w:rsidR="00945BE5">
        <w:rPr>
          <w:lang w:val="es-CO"/>
        </w:rPr>
        <w:t>del problema en cuestión.</w:t>
      </w:r>
    </w:p>
    <w:p w14:paraId="50F8E690" w14:textId="40B707F1" w:rsidR="000F6419" w:rsidRPr="00D01643" w:rsidRDefault="00891C7B" w:rsidP="005C4846">
      <w:pPr>
        <w:rPr>
          <w:lang w:val="es-CO"/>
        </w:rPr>
      </w:pPr>
      <w:r>
        <w:rPr>
          <w:lang w:val="es-CO"/>
        </w:rPr>
        <w:t xml:space="preserve">Algunos inconvenientes que </w:t>
      </w:r>
      <w:r w:rsidR="0078289C">
        <w:rPr>
          <w:lang w:val="es-CO"/>
        </w:rPr>
        <w:t xml:space="preserve">tiene este algoritmo </w:t>
      </w:r>
      <w:r w:rsidR="002308F0">
        <w:rPr>
          <w:lang w:val="es-CO"/>
        </w:rPr>
        <w:t>son</w:t>
      </w:r>
      <w:r w:rsidR="0078289C">
        <w:rPr>
          <w:lang w:val="es-CO"/>
        </w:rPr>
        <w:t xml:space="preserve"> el favoritismo por aquellos atributos que no necesariamente </w:t>
      </w:r>
      <w:r w:rsidR="002308F0">
        <w:rPr>
          <w:lang w:val="es-CO"/>
        </w:rPr>
        <w:t xml:space="preserve">son los más útiles, la generación de grandes </w:t>
      </w:r>
      <w:proofErr w:type="spellStart"/>
      <w:r w:rsidR="002308F0">
        <w:rPr>
          <w:lang w:val="es-CO"/>
        </w:rPr>
        <w:t>arboles</w:t>
      </w:r>
      <w:proofErr w:type="spellEnd"/>
      <w:r w:rsidR="002308F0">
        <w:rPr>
          <w:lang w:val="es-CO"/>
        </w:rPr>
        <w:t xml:space="preserve"> y </w:t>
      </w:r>
      <w:r w:rsidR="005C4846">
        <w:rPr>
          <w:lang w:val="es-CO"/>
        </w:rPr>
        <w:t>que solo es aplicable a problemas de clasificación y diagnóstico.</w:t>
      </w:r>
    </w:p>
    <w:p w14:paraId="3707958B" w14:textId="34C2D209" w:rsidR="00C17101" w:rsidRPr="00D01643" w:rsidRDefault="00C17101">
      <w:pPr>
        <w:pStyle w:val="Ttulo2"/>
        <w:rPr>
          <w:lang w:val="es-CO"/>
        </w:rPr>
      </w:pPr>
      <w:r w:rsidRPr="00D01643">
        <w:rPr>
          <w:b/>
          <w:bCs/>
          <w:lang w:val="es-CO"/>
        </w:rPr>
        <w:t xml:space="preserve">3.2 </w:t>
      </w:r>
      <w:r w:rsidR="00D01643" w:rsidRPr="00D01643">
        <w:rPr>
          <w:b/>
          <w:bCs/>
          <w:lang w:val="es-CO"/>
        </w:rPr>
        <w:t>C4.5</w:t>
      </w:r>
    </w:p>
    <w:p w14:paraId="2461527E" w14:textId="4B2BCE7D" w:rsidR="009F44AA" w:rsidRPr="00BB4077" w:rsidRDefault="00FB75D4">
      <w:pPr>
        <w:pStyle w:val="Sangradetextonormal"/>
        <w:spacing w:after="120"/>
        <w:ind w:firstLine="0"/>
        <w:rPr>
          <w:lang w:val="es-CO"/>
        </w:rPr>
      </w:pPr>
      <w:r w:rsidRPr="009F44AA">
        <w:rPr>
          <w:noProof/>
          <w:kern w:val="1"/>
          <w:lang w:val="es-CO"/>
        </w:rPr>
        <w:drawing>
          <wp:anchor distT="0" distB="0" distL="114300" distR="114300" simplePos="0" relativeHeight="251661312" behindDoc="0" locked="0" layoutInCell="1" allowOverlap="1" wp14:anchorId="7E441566" wp14:editId="1A88A4E0">
            <wp:simplePos x="0" y="0"/>
            <wp:positionH relativeFrom="margin">
              <wp:posOffset>425450</wp:posOffset>
            </wp:positionH>
            <wp:positionV relativeFrom="paragraph">
              <wp:posOffset>1353185</wp:posOffset>
            </wp:positionV>
            <wp:extent cx="2527300" cy="1939925"/>
            <wp:effectExtent l="0" t="0" r="6350" b="317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7300" cy="1939925"/>
                    </a:xfrm>
                    <a:prstGeom prst="rect">
                      <a:avLst/>
                    </a:prstGeom>
                  </pic:spPr>
                </pic:pic>
              </a:graphicData>
            </a:graphic>
            <wp14:sizeRelH relativeFrom="margin">
              <wp14:pctWidth>0</wp14:pctWidth>
            </wp14:sizeRelH>
            <wp14:sizeRelV relativeFrom="margin">
              <wp14:pctHeight>0</wp14:pctHeight>
            </wp14:sizeRelV>
          </wp:anchor>
        </w:drawing>
      </w:r>
      <w:r w:rsidR="00A64362">
        <w:rPr>
          <w:kern w:val="1"/>
          <w:lang w:val="es-CO"/>
        </w:rPr>
        <w:t xml:space="preserve">El algoritmo C4.5 </w:t>
      </w:r>
      <w:r w:rsidR="0097587F">
        <w:rPr>
          <w:kern w:val="1"/>
          <w:lang w:val="es-CO"/>
        </w:rPr>
        <w:t xml:space="preserve">es una mejora </w:t>
      </w:r>
      <w:r w:rsidR="00183D29">
        <w:rPr>
          <w:kern w:val="1"/>
          <w:lang w:val="es-CO"/>
        </w:rPr>
        <w:t>hecha por J. Ross Quinlan a</w:t>
      </w:r>
      <w:r w:rsidR="00F308B4">
        <w:rPr>
          <w:kern w:val="1"/>
          <w:lang w:val="es-CO"/>
        </w:rPr>
        <w:t xml:space="preserve">l algoritmo ID3 en </w:t>
      </w:r>
      <w:r w:rsidR="00D74ED8">
        <w:rPr>
          <w:kern w:val="1"/>
          <w:lang w:val="es-CO"/>
        </w:rPr>
        <w:t>1993</w:t>
      </w:r>
      <w:r w:rsidR="00870F8D">
        <w:rPr>
          <w:kern w:val="1"/>
          <w:lang w:val="es-CO"/>
        </w:rPr>
        <w:t xml:space="preserve">, </w:t>
      </w:r>
      <w:r w:rsidR="003757AE">
        <w:rPr>
          <w:kern w:val="1"/>
          <w:lang w:val="es-CO"/>
        </w:rPr>
        <w:t xml:space="preserve">y como este hace parte de la familia de los algoritmos </w:t>
      </w:r>
      <w:r w:rsidR="003757AE">
        <w:t>TDIDT</w:t>
      </w:r>
      <w:r w:rsidR="00D74ED8">
        <w:rPr>
          <w:kern w:val="1"/>
          <w:lang w:val="es-CO"/>
        </w:rPr>
        <w:t xml:space="preserve">. </w:t>
      </w:r>
      <w:r w:rsidR="007F3892">
        <w:rPr>
          <w:kern w:val="1"/>
          <w:lang w:val="es-CO"/>
        </w:rPr>
        <w:t>Al igual que su antecesor</w:t>
      </w:r>
      <w:r w:rsidR="00BB4077">
        <w:rPr>
          <w:kern w:val="1"/>
          <w:lang w:val="es-CO"/>
        </w:rPr>
        <w:t xml:space="preserve">, </w:t>
      </w:r>
      <w:r w:rsidR="00BB4077">
        <w:rPr>
          <w:lang w:val="es-CO"/>
        </w:rPr>
        <w:t xml:space="preserve">Este algoritmo tiene los mismos componentes del ID3 y </w:t>
      </w:r>
      <w:r w:rsidR="002D5A68">
        <w:rPr>
          <w:kern w:val="1"/>
          <w:lang w:val="es-CO"/>
        </w:rPr>
        <w:t>hace uso de la entropía</w:t>
      </w:r>
      <w:r w:rsidR="007C239E">
        <w:rPr>
          <w:kern w:val="1"/>
          <w:lang w:val="es-CO"/>
        </w:rPr>
        <w:t xml:space="preserve"> y la </w:t>
      </w:r>
      <w:proofErr w:type="spellStart"/>
      <w:r w:rsidR="007C239E">
        <w:rPr>
          <w:kern w:val="1"/>
          <w:lang w:val="es-CO"/>
        </w:rPr>
        <w:t>ganacia</w:t>
      </w:r>
      <w:proofErr w:type="spellEnd"/>
      <w:r w:rsidR="007C239E">
        <w:rPr>
          <w:kern w:val="1"/>
          <w:lang w:val="es-CO"/>
        </w:rPr>
        <w:t xml:space="preserve"> de información</w:t>
      </w:r>
      <w:r w:rsidR="002D5A68">
        <w:rPr>
          <w:kern w:val="1"/>
          <w:lang w:val="es-CO"/>
        </w:rPr>
        <w:t>, pero ahora acompañada de</w:t>
      </w:r>
      <w:r w:rsidR="00667116">
        <w:rPr>
          <w:kern w:val="1"/>
          <w:lang w:val="es-CO"/>
        </w:rPr>
        <w:t xml:space="preserve"> la estrategia de profundidad-primero (</w:t>
      </w:r>
      <w:r w:rsidR="002330E4" w:rsidRPr="005B4FAA">
        <w:rPr>
          <w:i/>
          <w:iCs/>
        </w:rPr>
        <w:t>depth-first</w:t>
      </w:r>
      <w:r w:rsidR="00667116">
        <w:rPr>
          <w:kern w:val="1"/>
          <w:lang w:val="es-CO"/>
        </w:rPr>
        <w:t>)</w:t>
      </w:r>
      <w:r w:rsidR="002330E4">
        <w:rPr>
          <w:kern w:val="1"/>
          <w:lang w:val="es-CO"/>
        </w:rPr>
        <w:t>.</w:t>
      </w:r>
      <w:r w:rsidR="00D34642">
        <w:rPr>
          <w:kern w:val="1"/>
          <w:lang w:val="es-CO"/>
        </w:rPr>
        <w:t xml:space="preserve"> </w:t>
      </w:r>
      <w:r w:rsidR="008C1F1B">
        <w:rPr>
          <w:kern w:val="1"/>
          <w:lang w:val="es-CO"/>
        </w:rPr>
        <w:t xml:space="preserve">La gran similitud que hay entre estos dos algoritmos se puede ver en el siguiente </w:t>
      </w:r>
      <w:r w:rsidR="009E0AB5">
        <w:rPr>
          <w:kern w:val="1"/>
          <w:lang w:val="es-CO"/>
        </w:rPr>
        <w:t>gráfic</w:t>
      </w:r>
      <w:r w:rsidR="003757AE">
        <w:rPr>
          <w:kern w:val="1"/>
          <w:lang w:val="es-CO"/>
        </w:rPr>
        <w:t>o:</w:t>
      </w:r>
    </w:p>
    <w:p w14:paraId="6B26D901" w14:textId="4544E3DA" w:rsidR="00A24261" w:rsidRDefault="00A24261" w:rsidP="00A24261">
      <w:pPr>
        <w:pStyle w:val="Ttulo2"/>
        <w:jc w:val="right"/>
        <w:rPr>
          <w:lang w:val="es-CO"/>
        </w:rPr>
      </w:pPr>
      <w:r w:rsidRPr="00E722D8">
        <w:rPr>
          <w:b/>
          <w:bCs/>
          <w:lang w:val="es-CO"/>
        </w:rPr>
        <w:t xml:space="preserve">Figura </w:t>
      </w:r>
      <w:r w:rsidR="005B4FAA">
        <w:rPr>
          <w:b/>
          <w:bCs/>
          <w:lang w:val="es-CO"/>
        </w:rPr>
        <w:t>2</w:t>
      </w:r>
      <w:r w:rsidRPr="00E722D8">
        <w:rPr>
          <w:b/>
          <w:bCs/>
          <w:lang w:val="es-CO"/>
        </w:rPr>
        <w:t>:</w:t>
      </w:r>
      <w:r>
        <w:rPr>
          <w:lang w:val="es-CO"/>
        </w:rPr>
        <w:t xml:space="preserve">  Ejemplo de un árbol con C4.5. </w:t>
      </w:r>
    </w:p>
    <w:p w14:paraId="3C5A3B1C" w14:textId="64169B90" w:rsidR="003B6607" w:rsidRDefault="00A24261" w:rsidP="00512D11">
      <w:pPr>
        <w:pStyle w:val="Sangradetextonormal"/>
        <w:spacing w:after="120"/>
        <w:ind w:firstLine="0"/>
        <w:jc w:val="right"/>
        <w:rPr>
          <w:lang w:val="es-CO"/>
        </w:rPr>
      </w:pPr>
      <w:r>
        <w:rPr>
          <w:lang w:val="es-CO"/>
        </w:rPr>
        <w:t>Ver referencia 2</w:t>
      </w:r>
    </w:p>
    <w:p w14:paraId="0F344A96" w14:textId="17AA782B" w:rsidR="00512D11" w:rsidRDefault="00512D11" w:rsidP="00512D11">
      <w:pPr>
        <w:pStyle w:val="Sangradetextonormal"/>
        <w:spacing w:after="120"/>
        <w:ind w:firstLine="0"/>
        <w:jc w:val="right"/>
        <w:rPr>
          <w:lang w:val="es-CO"/>
        </w:rPr>
      </w:pPr>
    </w:p>
    <w:p w14:paraId="00B05208" w14:textId="5210C315" w:rsidR="003502E4" w:rsidRDefault="003B6607" w:rsidP="003502E4">
      <w:pPr>
        <w:pStyle w:val="Sangradetextonormal"/>
        <w:spacing w:after="120"/>
        <w:ind w:firstLine="0"/>
        <w:rPr>
          <w:lang w:val="es-CO"/>
        </w:rPr>
      </w:pPr>
      <w:r>
        <w:rPr>
          <w:lang w:val="es-CO"/>
        </w:rPr>
        <w:t xml:space="preserve">Aquí </w:t>
      </w:r>
      <w:r w:rsidR="001E7E6F">
        <w:rPr>
          <w:lang w:val="es-CO"/>
        </w:rPr>
        <w:t xml:space="preserve">se puede </w:t>
      </w:r>
      <w:r w:rsidR="0026430D">
        <w:rPr>
          <w:lang w:val="es-CO"/>
        </w:rPr>
        <w:t>apreciar como esta versión mejorada del algoritmo no solo considera valores discretos</w:t>
      </w:r>
      <w:r w:rsidR="006F4E22">
        <w:rPr>
          <w:lang w:val="es-CO"/>
        </w:rPr>
        <w:t xml:space="preserve">, sino que también considera valores </w:t>
      </w:r>
      <w:r w:rsidR="006D60A3">
        <w:rPr>
          <w:lang w:val="es-CO"/>
        </w:rPr>
        <w:t>continuos</w:t>
      </w:r>
      <w:r w:rsidR="005C5E66">
        <w:rPr>
          <w:lang w:val="es-CO"/>
        </w:rPr>
        <w:t xml:space="preserve">. </w:t>
      </w:r>
      <w:r w:rsidR="004140BD">
        <w:rPr>
          <w:lang w:val="es-CO"/>
        </w:rPr>
        <w:t xml:space="preserve">Para los </w:t>
      </w:r>
      <w:r w:rsidR="008B3044">
        <w:rPr>
          <w:lang w:val="es-CO"/>
        </w:rPr>
        <w:t>atributos</w:t>
      </w:r>
      <w:r w:rsidR="004140BD">
        <w:rPr>
          <w:lang w:val="es-CO"/>
        </w:rPr>
        <w:t xml:space="preserve"> discretos </w:t>
      </w:r>
      <w:r w:rsidR="000B6755">
        <w:rPr>
          <w:lang w:val="es-CO"/>
        </w:rPr>
        <w:t xml:space="preserve">se </w:t>
      </w:r>
      <w:r w:rsidR="008B3044">
        <w:rPr>
          <w:lang w:val="es-CO"/>
        </w:rPr>
        <w:t>considera</w:t>
      </w:r>
      <w:r w:rsidR="00D01DA3">
        <w:rPr>
          <w:lang w:val="es-CO"/>
        </w:rPr>
        <w:t xml:space="preserve"> una prueba con todos los posibles</w:t>
      </w:r>
      <w:r w:rsidR="008B3044">
        <w:rPr>
          <w:lang w:val="es-CO"/>
        </w:rPr>
        <w:t xml:space="preserve"> valores que puede tomar </w:t>
      </w:r>
      <w:r w:rsidR="00603297">
        <w:rPr>
          <w:lang w:val="es-CO"/>
        </w:rPr>
        <w:t xml:space="preserve">el atributo y para los atributos </w:t>
      </w:r>
      <w:r w:rsidR="00BC6390">
        <w:rPr>
          <w:lang w:val="es-CO"/>
        </w:rPr>
        <w:t xml:space="preserve">continuos se realizaba una prueba binaria sobre estos </w:t>
      </w:r>
      <w:r w:rsidR="00311BEF">
        <w:rPr>
          <w:lang w:val="es-CO"/>
        </w:rPr>
        <w:t>datos.</w:t>
      </w:r>
    </w:p>
    <w:p w14:paraId="6818D99D" w14:textId="1C6145D6" w:rsidR="006B5E53" w:rsidRDefault="006B5E53" w:rsidP="003502E4">
      <w:pPr>
        <w:pStyle w:val="Sangradetextonormal"/>
        <w:spacing w:after="120"/>
        <w:ind w:firstLine="0"/>
        <w:rPr>
          <w:lang w:val="es-CO"/>
        </w:rPr>
      </w:pPr>
    </w:p>
    <w:p w14:paraId="5AC0E880" w14:textId="35A45476" w:rsidR="006B5E53" w:rsidRDefault="006B5E53" w:rsidP="003502E4">
      <w:pPr>
        <w:pStyle w:val="Sangradetextonormal"/>
        <w:spacing w:after="120"/>
        <w:ind w:firstLine="0"/>
        <w:rPr>
          <w:lang w:val="es-CO"/>
        </w:rPr>
      </w:pPr>
    </w:p>
    <w:p w14:paraId="7C490429" w14:textId="18319C2C" w:rsidR="006B5E53" w:rsidRDefault="006B5E53" w:rsidP="003502E4">
      <w:pPr>
        <w:pStyle w:val="Sangradetextonormal"/>
        <w:spacing w:after="120"/>
        <w:ind w:firstLine="0"/>
        <w:rPr>
          <w:lang w:val="es-CO"/>
        </w:rPr>
      </w:pPr>
    </w:p>
    <w:p w14:paraId="42410074" w14:textId="52BB2C05" w:rsidR="006B5E53" w:rsidRDefault="006B5E53" w:rsidP="003502E4">
      <w:pPr>
        <w:pStyle w:val="Sangradetextonormal"/>
        <w:spacing w:after="120"/>
        <w:ind w:firstLine="0"/>
        <w:rPr>
          <w:lang w:val="es-CO"/>
        </w:rPr>
      </w:pPr>
    </w:p>
    <w:p w14:paraId="71949966" w14:textId="6CCDD93C" w:rsidR="006B5E53" w:rsidRDefault="006B5E53" w:rsidP="003502E4">
      <w:pPr>
        <w:pStyle w:val="Sangradetextonormal"/>
        <w:spacing w:after="120"/>
        <w:ind w:firstLine="0"/>
        <w:rPr>
          <w:lang w:val="es-CO"/>
        </w:rPr>
      </w:pPr>
    </w:p>
    <w:p w14:paraId="3013C451" w14:textId="77777777" w:rsidR="006B5E53" w:rsidRDefault="006B5E53" w:rsidP="003502E4">
      <w:pPr>
        <w:pStyle w:val="Sangradetextonormal"/>
        <w:spacing w:after="120"/>
        <w:ind w:firstLine="0"/>
        <w:rPr>
          <w:lang w:val="es-CO"/>
        </w:rPr>
      </w:pPr>
    </w:p>
    <w:p w14:paraId="6C058B9B" w14:textId="533924D9" w:rsidR="00C17101" w:rsidRPr="003B27C0" w:rsidRDefault="00C17101" w:rsidP="003502E4">
      <w:pPr>
        <w:pStyle w:val="Sangradetextonormal"/>
        <w:spacing w:after="120"/>
        <w:ind w:firstLine="0"/>
        <w:rPr>
          <w:lang w:val="es-CO"/>
        </w:rPr>
      </w:pPr>
      <w:r w:rsidRPr="003B27C0">
        <w:rPr>
          <w:b/>
          <w:bCs/>
          <w:lang w:val="es-CO"/>
        </w:rPr>
        <w:t xml:space="preserve">3.3 </w:t>
      </w:r>
      <w:r w:rsidR="00B935AB" w:rsidRPr="003B27C0">
        <w:rPr>
          <w:b/>
          <w:bCs/>
          <w:lang w:val="es-CO"/>
        </w:rPr>
        <w:t>CART</w:t>
      </w:r>
    </w:p>
    <w:p w14:paraId="16C44959" w14:textId="65BFFEF7" w:rsidR="00B935AB" w:rsidRPr="003B27C0" w:rsidRDefault="00B935AB" w:rsidP="00B935AB">
      <w:pPr>
        <w:pStyle w:val="Ttulo2"/>
        <w:spacing w:before="0"/>
        <w:rPr>
          <w:kern w:val="1"/>
          <w:lang w:val="es-CO"/>
        </w:rPr>
      </w:pPr>
      <w:r w:rsidRPr="003B27C0">
        <w:rPr>
          <w:kern w:val="1"/>
          <w:lang w:val="es-CO"/>
        </w:rPr>
        <w:t xml:space="preserve">El algoritmo CART extrae su nombre </w:t>
      </w:r>
      <w:r w:rsidRPr="003B27C0">
        <w:rPr>
          <w:i/>
          <w:iCs/>
          <w:kern w:val="1"/>
          <w:lang w:val="es-CO"/>
        </w:rPr>
        <w:t xml:space="preserve">de </w:t>
      </w:r>
      <w:proofErr w:type="spellStart"/>
      <w:r w:rsidRPr="003B27C0">
        <w:rPr>
          <w:i/>
          <w:iCs/>
          <w:kern w:val="1"/>
          <w:lang w:val="es-CO"/>
        </w:rPr>
        <w:t>Classification</w:t>
      </w:r>
      <w:proofErr w:type="spellEnd"/>
      <w:r w:rsidRPr="003B27C0">
        <w:rPr>
          <w:i/>
          <w:iCs/>
          <w:kern w:val="1"/>
          <w:lang w:val="es-CO"/>
        </w:rPr>
        <w:t xml:space="preserve"> and </w:t>
      </w:r>
      <w:proofErr w:type="spellStart"/>
      <w:r w:rsidRPr="003B27C0">
        <w:rPr>
          <w:i/>
          <w:iCs/>
          <w:kern w:val="1"/>
          <w:lang w:val="es-CO"/>
        </w:rPr>
        <w:t>Regression</w:t>
      </w:r>
      <w:proofErr w:type="spellEnd"/>
      <w:r w:rsidRPr="003B27C0">
        <w:rPr>
          <w:i/>
          <w:iCs/>
          <w:kern w:val="1"/>
          <w:lang w:val="es-CO"/>
        </w:rPr>
        <w:t xml:space="preserve"> </w:t>
      </w:r>
      <w:proofErr w:type="spellStart"/>
      <w:r w:rsidRPr="003B27C0">
        <w:rPr>
          <w:i/>
          <w:iCs/>
          <w:kern w:val="1"/>
          <w:lang w:val="es-CO"/>
        </w:rPr>
        <w:t>Trees</w:t>
      </w:r>
      <w:proofErr w:type="spellEnd"/>
      <w:r w:rsidRPr="003B27C0">
        <w:rPr>
          <w:kern w:val="1"/>
          <w:lang w:val="es-CO"/>
        </w:rPr>
        <w:t xml:space="preserve">, término acuñado por Leo </w:t>
      </w:r>
      <w:proofErr w:type="spellStart"/>
      <w:r w:rsidRPr="003B27C0">
        <w:rPr>
          <w:kern w:val="1"/>
          <w:lang w:val="es-CO"/>
        </w:rPr>
        <w:t>Breiman</w:t>
      </w:r>
      <w:proofErr w:type="spellEnd"/>
      <w:r w:rsidRPr="003B27C0">
        <w:rPr>
          <w:kern w:val="1"/>
          <w:lang w:val="es-CO"/>
        </w:rPr>
        <w:t>,</w:t>
      </w:r>
      <w:r w:rsidR="00C40A7D">
        <w:rPr>
          <w:kern w:val="1"/>
          <w:lang w:val="es-CO"/>
        </w:rPr>
        <w:t xml:space="preserve"> es de gran relevancia y</w:t>
      </w:r>
      <w:r w:rsidRPr="003B27C0">
        <w:rPr>
          <w:kern w:val="1"/>
          <w:lang w:val="es-CO"/>
        </w:rPr>
        <w:t xml:space="preserve"> sirve de base para algoritmos posteriores como </w:t>
      </w:r>
      <w:proofErr w:type="spellStart"/>
      <w:r w:rsidRPr="003B27C0">
        <w:rPr>
          <w:i/>
          <w:iCs/>
          <w:kern w:val="1"/>
          <w:lang w:val="es-CO"/>
        </w:rPr>
        <w:t>Random</w:t>
      </w:r>
      <w:proofErr w:type="spellEnd"/>
      <w:r w:rsidRPr="003B27C0">
        <w:rPr>
          <w:i/>
          <w:iCs/>
          <w:kern w:val="1"/>
          <w:lang w:val="es-CO"/>
        </w:rPr>
        <w:t xml:space="preserve"> Forest</w:t>
      </w:r>
      <w:r w:rsidRPr="003B27C0">
        <w:rPr>
          <w:kern w:val="1"/>
          <w:lang w:val="es-CO"/>
        </w:rPr>
        <w:t xml:space="preserve"> o </w:t>
      </w:r>
      <w:proofErr w:type="spellStart"/>
      <w:r w:rsidRPr="003B27C0">
        <w:rPr>
          <w:i/>
          <w:iCs/>
          <w:kern w:val="1"/>
          <w:lang w:val="es-CO"/>
        </w:rPr>
        <w:t>Bagged</w:t>
      </w:r>
      <w:proofErr w:type="spellEnd"/>
      <w:r w:rsidRPr="003B27C0">
        <w:rPr>
          <w:i/>
          <w:iCs/>
          <w:kern w:val="1"/>
          <w:lang w:val="es-CO"/>
        </w:rPr>
        <w:t xml:space="preserve"> Decision Tree</w:t>
      </w:r>
      <w:r w:rsidRPr="003B27C0">
        <w:rPr>
          <w:kern w:val="1"/>
          <w:lang w:val="es-CO"/>
        </w:rPr>
        <w:t xml:space="preserve">. </w:t>
      </w:r>
    </w:p>
    <w:p w14:paraId="13A623BD" w14:textId="17962663" w:rsidR="00C40A7D" w:rsidRDefault="00B935AB" w:rsidP="00512D11">
      <w:pPr>
        <w:pStyle w:val="Ttulo2"/>
        <w:rPr>
          <w:kern w:val="1"/>
          <w:lang w:val="es-CO"/>
        </w:rPr>
      </w:pPr>
      <w:r w:rsidRPr="003B27C0">
        <w:rPr>
          <w:kern w:val="1"/>
          <w:lang w:val="es-CO"/>
        </w:rPr>
        <w:t>Se representa con un árbol binario, donde cada raíz tiene una variable (x), que se divide en dos ramas a través de una sentencia, normalmente numérica, a la que se le asigna un valor</w:t>
      </w:r>
      <w:r w:rsidR="00965D6E" w:rsidRPr="003B27C0">
        <w:rPr>
          <w:kern w:val="1"/>
          <w:lang w:val="es-CO"/>
        </w:rPr>
        <w:t xml:space="preserve"> booleano</w:t>
      </w:r>
      <w:r w:rsidRPr="003B27C0">
        <w:rPr>
          <w:kern w:val="1"/>
          <w:lang w:val="es-CO"/>
        </w:rPr>
        <w:t xml:space="preserve"> </w:t>
      </w:r>
      <w:r w:rsidR="00965D6E" w:rsidRPr="003B27C0">
        <w:rPr>
          <w:kern w:val="1"/>
          <w:lang w:val="es-CO"/>
        </w:rPr>
        <w:t>(</w:t>
      </w:r>
      <w:r w:rsidRPr="004F20AB">
        <w:rPr>
          <w:i/>
          <w:iCs/>
          <w:kern w:val="1"/>
          <w:lang w:val="es-CO"/>
        </w:rPr>
        <w:t xml:space="preserve">True </w:t>
      </w:r>
      <w:r w:rsidR="00965D6E" w:rsidRPr="004F20AB">
        <w:rPr>
          <w:i/>
          <w:iCs/>
          <w:kern w:val="1"/>
          <w:lang w:val="es-CO"/>
        </w:rPr>
        <w:t>or</w:t>
      </w:r>
      <w:r w:rsidRPr="004F20AB">
        <w:rPr>
          <w:i/>
          <w:iCs/>
          <w:kern w:val="1"/>
          <w:lang w:val="es-CO"/>
        </w:rPr>
        <w:t xml:space="preserve"> False</w:t>
      </w:r>
      <w:r w:rsidR="00965D6E" w:rsidRPr="003B27C0">
        <w:rPr>
          <w:kern w:val="1"/>
          <w:lang w:val="es-CO"/>
        </w:rPr>
        <w:t>)</w:t>
      </w:r>
      <w:r w:rsidRPr="003B27C0">
        <w:rPr>
          <w:kern w:val="1"/>
          <w:lang w:val="es-CO"/>
        </w:rPr>
        <w:t xml:space="preserve"> cada rama posteriormente se divide de la misma forma. Las hojas contienen una variable (y) que es usada para hacer una predicción.</w:t>
      </w:r>
    </w:p>
    <w:p w14:paraId="764B56D7" w14:textId="5F049F45" w:rsidR="00FB3463" w:rsidRDefault="00BB6A2A" w:rsidP="00FB3463">
      <w:pPr>
        <w:rPr>
          <w:lang w:val="es-CO"/>
        </w:rPr>
      </w:pPr>
      <w:r>
        <w:rPr>
          <w:lang w:val="es-CO"/>
        </w:rPr>
        <w:t xml:space="preserve">En este árbol aparecen conceptos como el </w:t>
      </w:r>
      <w:r>
        <w:rPr>
          <w:i/>
          <w:iCs/>
          <w:lang w:val="es-CO"/>
        </w:rPr>
        <w:t xml:space="preserve">índice de Gini, </w:t>
      </w:r>
      <w:r>
        <w:rPr>
          <w:lang w:val="es-CO"/>
        </w:rPr>
        <w:t xml:space="preserve">el cual determina el índice de pureza en la separación de los datos en nodos. Este en un nodo </w:t>
      </w:r>
      <w:r>
        <w:rPr>
          <w:i/>
          <w:iCs/>
          <w:lang w:val="es-CO"/>
        </w:rPr>
        <w:t xml:space="preserve">t </w:t>
      </w:r>
      <w:r>
        <w:rPr>
          <w:lang w:val="es-CO"/>
        </w:rPr>
        <w:t>se determina con la siguiente formula:</w:t>
      </w:r>
    </w:p>
    <w:p w14:paraId="1933AF39" w14:textId="3D792614" w:rsidR="00BB6A2A" w:rsidRPr="00BB6A2A" w:rsidRDefault="00BB6A2A" w:rsidP="00FB3463">
      <w:pPr>
        <w:rPr>
          <w:lang w:val="es-CO"/>
        </w:rPr>
      </w:pPr>
      <w:r w:rsidRPr="00BB6A2A">
        <w:rPr>
          <w:noProof/>
          <w:lang w:val="es-CO"/>
        </w:rPr>
        <w:drawing>
          <wp:inline distT="0" distB="0" distL="0" distR="0" wp14:anchorId="05F75E15" wp14:editId="5886305E">
            <wp:extent cx="1555750" cy="457574"/>
            <wp:effectExtent l="0" t="0" r="635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79182" cy="464466"/>
                    </a:xfrm>
                    <a:prstGeom prst="rect">
                      <a:avLst/>
                    </a:prstGeom>
                  </pic:spPr>
                </pic:pic>
              </a:graphicData>
            </a:graphic>
          </wp:inline>
        </w:drawing>
      </w:r>
    </w:p>
    <w:p w14:paraId="37FC7A8E" w14:textId="6BB6A288" w:rsidR="003502E4" w:rsidRPr="003502E4" w:rsidRDefault="00BB6A2A" w:rsidP="003502E4">
      <w:pPr>
        <w:rPr>
          <w:lang w:val="es-CO"/>
        </w:rPr>
      </w:pPr>
      <w:r>
        <w:rPr>
          <w:noProof/>
        </w:rPr>
        <w:drawing>
          <wp:anchor distT="0" distB="0" distL="114300" distR="114300" simplePos="0" relativeHeight="251658240" behindDoc="1" locked="0" layoutInCell="1" allowOverlap="1" wp14:anchorId="77AC80BE" wp14:editId="23ADEAF5">
            <wp:simplePos x="0" y="0"/>
            <wp:positionH relativeFrom="column">
              <wp:posOffset>535940</wp:posOffset>
            </wp:positionH>
            <wp:positionV relativeFrom="paragraph">
              <wp:posOffset>372110</wp:posOffset>
            </wp:positionV>
            <wp:extent cx="1930400" cy="1446530"/>
            <wp:effectExtent l="0" t="0" r="0" b="0"/>
            <wp:wrapTopAndBottom/>
            <wp:docPr id="1" name="Imagen 1" descr="Example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Decision Tre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0400" cy="1446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B6A2A">
        <w:rPr>
          <w:lang w:val="es-CO"/>
        </w:rPr>
        <w:t>donde i y j son las categorías de la variable predictora y p es proporción.</w:t>
      </w:r>
    </w:p>
    <w:p w14:paraId="12DBD9DA" w14:textId="0CD8DD76" w:rsidR="00E722D8" w:rsidRDefault="00C40A7D" w:rsidP="00C40A7D">
      <w:pPr>
        <w:pStyle w:val="Ttulo2"/>
        <w:jc w:val="right"/>
        <w:rPr>
          <w:lang w:val="es-CO"/>
        </w:rPr>
      </w:pPr>
      <w:r w:rsidRPr="00E722D8">
        <w:rPr>
          <w:b/>
          <w:bCs/>
          <w:lang w:val="es-CO"/>
        </w:rPr>
        <w:t xml:space="preserve">Figura </w:t>
      </w:r>
      <w:r w:rsidR="005B4FAA">
        <w:rPr>
          <w:b/>
          <w:bCs/>
          <w:lang w:val="es-CO"/>
        </w:rPr>
        <w:t>3</w:t>
      </w:r>
      <w:r w:rsidRPr="00E722D8">
        <w:rPr>
          <w:b/>
          <w:bCs/>
          <w:lang w:val="es-CO"/>
        </w:rPr>
        <w:t>:</w:t>
      </w:r>
      <w:r>
        <w:rPr>
          <w:lang w:val="es-CO"/>
        </w:rPr>
        <w:t xml:space="preserve">  Ejemplo hipotético de árbol usando CART. </w:t>
      </w:r>
    </w:p>
    <w:p w14:paraId="48A4FC7B" w14:textId="31264A5A" w:rsidR="00C40A7D" w:rsidRDefault="00C40A7D" w:rsidP="00C40A7D">
      <w:pPr>
        <w:pStyle w:val="Ttulo2"/>
        <w:jc w:val="right"/>
        <w:rPr>
          <w:lang w:val="es-CO"/>
        </w:rPr>
      </w:pPr>
      <w:r>
        <w:rPr>
          <w:lang w:val="es-CO"/>
        </w:rPr>
        <w:t>Ver referencia 3</w:t>
      </w:r>
      <w:r w:rsidR="00E722D8">
        <w:rPr>
          <w:lang w:val="es-CO"/>
        </w:rPr>
        <w:t>.</w:t>
      </w:r>
    </w:p>
    <w:p w14:paraId="225D3F90" w14:textId="58F78BC6" w:rsidR="00C40A7D" w:rsidRDefault="00C40A7D" w:rsidP="00B935AB">
      <w:pPr>
        <w:pStyle w:val="Ttulo2"/>
        <w:rPr>
          <w:kern w:val="1"/>
          <w:lang w:val="es-CO"/>
        </w:rPr>
      </w:pPr>
      <w:r>
        <w:rPr>
          <w:kern w:val="1"/>
          <w:lang w:val="es-CO"/>
        </w:rPr>
        <w:t>En el ejemplo descrito en la gráfica se evidencia la naturaleza booleana de los atributos de un árbol CART</w:t>
      </w:r>
      <w:r w:rsidR="00E722D8">
        <w:rPr>
          <w:kern w:val="1"/>
          <w:lang w:val="es-CO"/>
        </w:rPr>
        <w:t>, y se evidencia la importancia de hacer una buena e</w:t>
      </w:r>
      <w:r w:rsidR="005B4FAA">
        <w:rPr>
          <w:kern w:val="1"/>
          <w:lang w:val="es-CO"/>
        </w:rPr>
        <w:t>lección</w:t>
      </w:r>
      <w:r w:rsidR="00E722D8">
        <w:rPr>
          <w:kern w:val="1"/>
          <w:lang w:val="es-CO"/>
        </w:rPr>
        <w:t xml:space="preserve"> de variables para evitar generalizaciones erróneas, como que una persona que mida más de 180 cm siempre será hombre.</w:t>
      </w:r>
      <w:r>
        <w:rPr>
          <w:kern w:val="1"/>
          <w:lang w:val="es-CO"/>
        </w:rPr>
        <w:t xml:space="preserve"> </w:t>
      </w:r>
    </w:p>
    <w:p w14:paraId="5706CD47" w14:textId="621B73F9" w:rsidR="00B935AB" w:rsidRDefault="00B935AB" w:rsidP="00B935AB">
      <w:pPr>
        <w:pStyle w:val="Ttulo2"/>
        <w:rPr>
          <w:kern w:val="1"/>
          <w:lang w:val="es-CO"/>
        </w:rPr>
      </w:pPr>
      <w:r w:rsidRPr="003B27C0">
        <w:rPr>
          <w:kern w:val="1"/>
          <w:lang w:val="es-CO"/>
        </w:rPr>
        <w:t xml:space="preserve">Para construir un modelo </w:t>
      </w:r>
      <w:r w:rsidR="004F20AB" w:rsidRPr="004F20AB">
        <w:rPr>
          <w:kern w:val="1"/>
          <w:lang w:val="es-CO"/>
        </w:rPr>
        <w:t>CART</w:t>
      </w:r>
      <w:r w:rsidRPr="003B27C0">
        <w:rPr>
          <w:kern w:val="1"/>
          <w:lang w:val="es-CO"/>
        </w:rPr>
        <w:t xml:space="preserve"> se debe seleccionar y adecuar los datos de entrada y separar los resultados de esas variables hasta que se cree un árbol </w:t>
      </w:r>
      <w:r w:rsidR="004F20AB">
        <w:rPr>
          <w:kern w:val="1"/>
          <w:lang w:val="es-CO"/>
        </w:rPr>
        <w:t>adecuado</w:t>
      </w:r>
      <w:r w:rsidRPr="003B27C0">
        <w:rPr>
          <w:kern w:val="1"/>
          <w:lang w:val="es-CO"/>
        </w:rPr>
        <w:t xml:space="preserve">. La selección de que variable usar y el punto de corte o separación se realiza a través de un </w:t>
      </w:r>
      <w:r w:rsidRPr="004F20AB">
        <w:rPr>
          <w:i/>
          <w:iCs/>
          <w:kern w:val="1"/>
          <w:lang w:val="es-CO"/>
        </w:rPr>
        <w:t>Greedy Algorithm</w:t>
      </w:r>
      <w:r w:rsidRPr="003B27C0">
        <w:rPr>
          <w:kern w:val="1"/>
          <w:lang w:val="es-CO"/>
        </w:rPr>
        <w:t xml:space="preserve"> para minimizar el costo de correr el árbol. </w:t>
      </w:r>
    </w:p>
    <w:p w14:paraId="523CEF6C" w14:textId="77777777" w:rsidR="00BB6A2A" w:rsidRPr="00BB6A2A" w:rsidRDefault="00BB6A2A" w:rsidP="00BB6A2A">
      <w:pPr>
        <w:rPr>
          <w:lang w:val="es-CO"/>
        </w:rPr>
      </w:pPr>
    </w:p>
    <w:p w14:paraId="72C80063" w14:textId="4405AB9D" w:rsidR="00C17101" w:rsidRDefault="00C17101" w:rsidP="00B935AB">
      <w:pPr>
        <w:pStyle w:val="Ttulo2"/>
        <w:rPr>
          <w:b/>
          <w:bCs/>
          <w:lang w:val="es-CO"/>
        </w:rPr>
      </w:pPr>
      <w:r w:rsidRPr="003B27C0">
        <w:rPr>
          <w:b/>
          <w:bCs/>
          <w:lang w:val="es-CO"/>
        </w:rPr>
        <w:lastRenderedPageBreak/>
        <w:t xml:space="preserve">3.4 </w:t>
      </w:r>
      <w:r w:rsidR="0093453B" w:rsidRPr="003B27C0">
        <w:rPr>
          <w:b/>
          <w:bCs/>
          <w:lang w:val="es-CO"/>
        </w:rPr>
        <w:t>CHAID</w:t>
      </w:r>
    </w:p>
    <w:p w14:paraId="24A6C648" w14:textId="3E6F053B" w:rsidR="00BB6A2A" w:rsidRDefault="0093453B" w:rsidP="0093453B">
      <w:pPr>
        <w:pStyle w:val="Ttulo1"/>
        <w:rPr>
          <w:kern w:val="1"/>
          <w:lang w:val="es-CO"/>
        </w:rPr>
      </w:pPr>
      <w:r w:rsidRPr="003B27C0">
        <w:rPr>
          <w:kern w:val="1"/>
          <w:lang w:val="es-CO"/>
        </w:rPr>
        <w:t xml:space="preserve">El acrónimo </w:t>
      </w:r>
      <w:r w:rsidRPr="004F20AB">
        <w:rPr>
          <w:kern w:val="1"/>
          <w:lang w:val="es-CO"/>
        </w:rPr>
        <w:t>CHAID</w:t>
      </w:r>
      <w:r w:rsidRPr="003B27C0">
        <w:rPr>
          <w:kern w:val="1"/>
          <w:lang w:val="es-CO"/>
        </w:rPr>
        <w:t xml:space="preserve"> se refiere a </w:t>
      </w:r>
      <w:r w:rsidRPr="004F20AB">
        <w:rPr>
          <w:i/>
          <w:iCs/>
          <w:kern w:val="1"/>
          <w:lang w:val="es-CO"/>
        </w:rPr>
        <w:t>Chi-squared Automatic Interaction Detector</w:t>
      </w:r>
      <w:r w:rsidRPr="003B27C0">
        <w:rPr>
          <w:kern w:val="1"/>
          <w:lang w:val="es-CO"/>
        </w:rPr>
        <w:t xml:space="preserve">. Es uno de los métodos de clasificación propuesto por Kass, y se considera un descendiente de THAID. Este algoritmo construye árboles no binarios, a través del uso de un algoritmo bastante útil para el </w:t>
      </w:r>
      <w:r w:rsidR="004F20AB" w:rsidRPr="003B27C0">
        <w:rPr>
          <w:kern w:val="1"/>
          <w:lang w:val="es-CO"/>
        </w:rPr>
        <w:t>análisis</w:t>
      </w:r>
      <w:r w:rsidRPr="003B27C0">
        <w:rPr>
          <w:kern w:val="1"/>
          <w:lang w:val="es-CO"/>
        </w:rPr>
        <w:t xml:space="preserve"> de </w:t>
      </w:r>
      <w:r w:rsidRPr="004F20AB">
        <w:rPr>
          <w:i/>
          <w:iCs/>
          <w:kern w:val="1"/>
          <w:lang w:val="es-CO"/>
        </w:rPr>
        <w:t>data sets</w:t>
      </w:r>
      <w:r w:rsidRPr="003B27C0">
        <w:rPr>
          <w:kern w:val="1"/>
          <w:lang w:val="es-CO"/>
        </w:rPr>
        <w:t xml:space="preserve"> de gran tamaño llamado Chi Square</w:t>
      </w:r>
      <w:r w:rsidR="00BB6A2A">
        <w:rPr>
          <w:kern w:val="1"/>
          <w:lang w:val="es-CO"/>
        </w:rPr>
        <w:t xml:space="preserve">, el cual está dado por la fórmula: </w:t>
      </w:r>
      <w:r w:rsidR="00BB6A2A" w:rsidRPr="00BB6A2A">
        <w:rPr>
          <w:b/>
          <w:bCs/>
          <w:kern w:val="1"/>
          <w:lang w:val="es-CO"/>
        </w:rPr>
        <w:t>((Real – Esperado)^2 / Esperado)^1/2</w:t>
      </w:r>
    </w:p>
    <w:p w14:paraId="50596463" w14:textId="6A665A45" w:rsidR="0093453B" w:rsidRPr="003B27C0" w:rsidRDefault="0093453B" w:rsidP="0093453B">
      <w:pPr>
        <w:pStyle w:val="Ttulo1"/>
        <w:rPr>
          <w:kern w:val="1"/>
          <w:lang w:val="es-CO"/>
        </w:rPr>
      </w:pPr>
      <w:r w:rsidRPr="003B27C0">
        <w:rPr>
          <w:kern w:val="1"/>
          <w:lang w:val="es-CO"/>
        </w:rPr>
        <w:t xml:space="preserve"> </w:t>
      </w:r>
      <w:r w:rsidR="00C176FB" w:rsidRPr="003B27C0">
        <w:rPr>
          <w:kern w:val="1"/>
          <w:lang w:val="es-CO"/>
        </w:rPr>
        <w:t>El hecho de que trabaje con tablas de frecuencia multidireccional lo vuelve muy popular en el ámbito de</w:t>
      </w:r>
      <w:r w:rsidR="00102000">
        <w:rPr>
          <w:kern w:val="1"/>
          <w:lang w:val="es-CO"/>
        </w:rPr>
        <w:t>l mercadeo</w:t>
      </w:r>
      <w:r w:rsidR="00C176FB" w:rsidRPr="003B27C0">
        <w:rPr>
          <w:kern w:val="1"/>
          <w:lang w:val="es-CO"/>
        </w:rPr>
        <w:t>, en especial de estudios de segmentación de mercado.</w:t>
      </w:r>
    </w:p>
    <w:p w14:paraId="4120C88B" w14:textId="772058B3" w:rsidR="0093453B" w:rsidRDefault="0093453B" w:rsidP="0093453B">
      <w:pPr>
        <w:pStyle w:val="Ttulo1"/>
        <w:rPr>
          <w:kern w:val="1"/>
          <w:lang w:val="es-CO"/>
        </w:rPr>
      </w:pPr>
      <w:r w:rsidRPr="003B27C0">
        <w:rPr>
          <w:kern w:val="1"/>
          <w:lang w:val="es-CO"/>
        </w:rPr>
        <w:t xml:space="preserve">El algoritmo crea vaticinadores categóricos dividiendo distribuciones continuas en un conjunto de categorías. Entonces el algoritmo itera los vaticinadores realizando pruebas, mezclando </w:t>
      </w:r>
      <w:r w:rsidR="004736F8" w:rsidRPr="003B27C0">
        <w:rPr>
          <w:kern w:val="1"/>
          <w:lang w:val="es-CO"/>
        </w:rPr>
        <w:t xml:space="preserve">categorías </w:t>
      </w:r>
      <w:r w:rsidR="004736F8">
        <w:rPr>
          <w:kern w:val="1"/>
          <w:lang w:val="es-CO"/>
        </w:rPr>
        <w:t>y</w:t>
      </w:r>
      <w:r w:rsidRPr="003B27C0">
        <w:rPr>
          <w:kern w:val="1"/>
          <w:lang w:val="es-CO"/>
        </w:rPr>
        <w:t xml:space="preserve"> ajustando valores, escogiendo las ramas más significativas hasta el momento que no se puedan realizar más divisiones. </w:t>
      </w:r>
    </w:p>
    <w:p w14:paraId="2EF7B43A" w14:textId="77777777" w:rsidR="003502E4" w:rsidRPr="003502E4" w:rsidRDefault="003502E4" w:rsidP="003502E4">
      <w:pPr>
        <w:rPr>
          <w:lang w:val="es-CO"/>
        </w:rPr>
      </w:pPr>
    </w:p>
    <w:p w14:paraId="52D93C5A" w14:textId="67F9D9AB" w:rsidR="003502E4" w:rsidRPr="003502E4" w:rsidRDefault="003502E4" w:rsidP="003502E4">
      <w:pPr>
        <w:rPr>
          <w:lang w:val="en-US"/>
        </w:rPr>
      </w:pPr>
      <w:r>
        <w:rPr>
          <w:noProof/>
          <w:lang w:val="en-US"/>
        </w:rPr>
        <w:drawing>
          <wp:inline distT="0" distB="0" distL="0" distR="0" wp14:anchorId="54219352" wp14:editId="2126C900">
            <wp:extent cx="2736850" cy="190500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6850" cy="1905000"/>
                    </a:xfrm>
                    <a:prstGeom prst="rect">
                      <a:avLst/>
                    </a:prstGeom>
                    <a:noFill/>
                    <a:ln>
                      <a:noFill/>
                    </a:ln>
                  </pic:spPr>
                </pic:pic>
              </a:graphicData>
            </a:graphic>
          </wp:inline>
        </w:drawing>
      </w:r>
    </w:p>
    <w:p w14:paraId="72589966" w14:textId="66AC5B9F" w:rsidR="00E722D8" w:rsidRDefault="00E722D8" w:rsidP="00E722D8">
      <w:pPr>
        <w:rPr>
          <w:lang w:val="es-CO"/>
        </w:rPr>
      </w:pPr>
    </w:p>
    <w:p w14:paraId="30BBECB5" w14:textId="12D0EFBD" w:rsidR="00E722D8" w:rsidRDefault="00E722D8" w:rsidP="00E722D8">
      <w:pPr>
        <w:jc w:val="right"/>
        <w:rPr>
          <w:lang w:val="es-CO"/>
        </w:rPr>
      </w:pPr>
      <w:r w:rsidRPr="00E722D8">
        <w:rPr>
          <w:b/>
          <w:bCs/>
          <w:lang w:val="es-CO"/>
        </w:rPr>
        <w:t xml:space="preserve">Figura </w:t>
      </w:r>
      <w:r w:rsidR="005B4FAA">
        <w:rPr>
          <w:b/>
          <w:bCs/>
          <w:lang w:val="es-CO"/>
        </w:rPr>
        <w:t>4</w:t>
      </w:r>
      <w:r w:rsidRPr="00E722D8">
        <w:rPr>
          <w:b/>
          <w:bCs/>
          <w:lang w:val="es-CO"/>
        </w:rPr>
        <w:t>:</w:t>
      </w:r>
      <w:r>
        <w:rPr>
          <w:lang w:val="es-CO"/>
        </w:rPr>
        <w:t xml:space="preserve"> Ejemplo de árbol usando CHAID. </w:t>
      </w:r>
    </w:p>
    <w:p w14:paraId="3ED7EAE7" w14:textId="7C5B837F" w:rsidR="00BB6A2A" w:rsidRDefault="00E722D8" w:rsidP="00BB6A2A">
      <w:pPr>
        <w:jc w:val="right"/>
        <w:rPr>
          <w:lang w:val="es-CO"/>
        </w:rPr>
      </w:pPr>
      <w:r>
        <w:rPr>
          <w:lang w:val="es-CO"/>
        </w:rPr>
        <w:t>Ver referencia 5.</w:t>
      </w:r>
    </w:p>
    <w:p w14:paraId="5DD08856" w14:textId="77777777" w:rsidR="00BB6A2A" w:rsidRDefault="00BB6A2A" w:rsidP="00BB6A2A">
      <w:pPr>
        <w:jc w:val="right"/>
        <w:rPr>
          <w:lang w:val="es-CO"/>
        </w:rPr>
      </w:pPr>
    </w:p>
    <w:p w14:paraId="1BED220D" w14:textId="77777777" w:rsidR="00BB6A2A" w:rsidRDefault="00E722D8" w:rsidP="00BB6A2A">
      <w:pPr>
        <w:rPr>
          <w:kern w:val="1"/>
          <w:lang w:val="es-CO"/>
        </w:rPr>
      </w:pPr>
      <w:r>
        <w:rPr>
          <w:kern w:val="1"/>
          <w:lang w:val="es-CO"/>
        </w:rPr>
        <w:t>En el anterior ejemplo se evidencia</w:t>
      </w:r>
      <w:r w:rsidR="00D62BA8">
        <w:rPr>
          <w:kern w:val="1"/>
          <w:lang w:val="es-CO"/>
        </w:rPr>
        <w:t xml:space="preserve"> un árbol CHAID en acción</w:t>
      </w:r>
      <w:r w:rsidR="000A58C2">
        <w:rPr>
          <w:kern w:val="1"/>
          <w:lang w:val="es-CO"/>
        </w:rPr>
        <w:t xml:space="preserve"> en un ambiente similar al que se efectuará en el proyecto en cuestión, analizando hábitos de estudiantes universitarios.</w:t>
      </w:r>
      <w:r w:rsidR="00D62BA8">
        <w:rPr>
          <w:kern w:val="1"/>
          <w:lang w:val="es-CO"/>
        </w:rPr>
        <w:t xml:space="preserve"> </w:t>
      </w:r>
      <w:r w:rsidR="000A58C2">
        <w:rPr>
          <w:kern w:val="1"/>
          <w:lang w:val="es-CO"/>
        </w:rPr>
        <w:t>S</w:t>
      </w:r>
      <w:r w:rsidR="00D62BA8">
        <w:rPr>
          <w:kern w:val="1"/>
          <w:lang w:val="es-CO"/>
        </w:rPr>
        <w:t>e aprecia que hay</w:t>
      </w:r>
      <w:r>
        <w:rPr>
          <w:kern w:val="1"/>
          <w:lang w:val="es-CO"/>
        </w:rPr>
        <w:t xml:space="preserve"> más variables involucradas que en el algoritmo</w:t>
      </w:r>
      <w:r w:rsidR="00D62BA8">
        <w:rPr>
          <w:kern w:val="1"/>
          <w:lang w:val="es-CO"/>
        </w:rPr>
        <w:t xml:space="preserve"> analizado anteriormente</w:t>
      </w:r>
      <w:r>
        <w:rPr>
          <w:kern w:val="1"/>
          <w:lang w:val="es-CO"/>
        </w:rPr>
        <w:t>, se ve las probabilidades estadísticas asociadas a</w:t>
      </w:r>
      <w:r w:rsidR="00D62BA8">
        <w:rPr>
          <w:kern w:val="1"/>
          <w:lang w:val="es-CO"/>
        </w:rPr>
        <w:t>l vaticinador de</w:t>
      </w:r>
      <w:r>
        <w:rPr>
          <w:kern w:val="1"/>
          <w:lang w:val="es-CO"/>
        </w:rPr>
        <w:t xml:space="preserve"> cada rama</w:t>
      </w:r>
      <w:r w:rsidR="00D62BA8">
        <w:rPr>
          <w:kern w:val="1"/>
          <w:lang w:val="es-CO"/>
        </w:rPr>
        <w:t>, junto con su desviación.</w:t>
      </w:r>
    </w:p>
    <w:p w14:paraId="22EFC621" w14:textId="5ABCE6BF" w:rsidR="0093453B" w:rsidRPr="00BB6A2A" w:rsidRDefault="0093453B" w:rsidP="00BB6A2A">
      <w:pPr>
        <w:rPr>
          <w:lang w:val="es-CO"/>
        </w:rPr>
      </w:pPr>
      <w:r w:rsidRPr="003B27C0">
        <w:rPr>
          <w:kern w:val="1"/>
          <w:lang w:val="es-CO"/>
        </w:rPr>
        <w:t>Un principal inconveniente es el tamaño que los árboles pueden llegar a tener, no por un motivo computacional, pero de interpretación humana posterior</w:t>
      </w:r>
      <w:r w:rsidR="004F20AB">
        <w:rPr>
          <w:kern w:val="1"/>
          <w:lang w:val="es-CO"/>
        </w:rPr>
        <w:t xml:space="preserve"> de los árboles creados</w:t>
      </w:r>
      <w:r w:rsidRPr="003B27C0">
        <w:rPr>
          <w:kern w:val="1"/>
          <w:lang w:val="es-CO"/>
        </w:rPr>
        <w:t>.</w:t>
      </w:r>
      <w:r w:rsidR="000A58C2">
        <w:rPr>
          <w:kern w:val="1"/>
          <w:lang w:val="es-CO"/>
        </w:rPr>
        <w:t xml:space="preserve"> También que necesita un volumen considerable de datos para funcionar correctamente.</w:t>
      </w:r>
      <w:r w:rsidRPr="003B27C0">
        <w:rPr>
          <w:kern w:val="1"/>
          <w:lang w:val="es-CO"/>
        </w:rPr>
        <w:t xml:space="preserve"> </w:t>
      </w:r>
    </w:p>
    <w:p w14:paraId="7888470B" w14:textId="6247DC50" w:rsidR="00965D6E" w:rsidRDefault="00965D6E" w:rsidP="0093453B">
      <w:pPr>
        <w:pStyle w:val="Ttulo1"/>
        <w:rPr>
          <w:kern w:val="1"/>
          <w:lang w:val="es-CO"/>
        </w:rPr>
      </w:pPr>
    </w:p>
    <w:p w14:paraId="0DFA8CAF" w14:textId="68FDDDB8" w:rsidR="00724583" w:rsidRPr="004736F8" w:rsidRDefault="00724583" w:rsidP="00724583">
      <w:pPr>
        <w:pStyle w:val="Ttulo2"/>
      </w:pPr>
      <w:r w:rsidRPr="004736F8">
        <w:rPr>
          <w:b/>
          <w:bCs/>
        </w:rPr>
        <w:t xml:space="preserve">4. </w:t>
      </w:r>
      <w:r w:rsidR="00F02B0E" w:rsidRPr="004736F8">
        <w:rPr>
          <w:b/>
          <w:bCs/>
        </w:rPr>
        <w:t>ARREGLO DE OBJETOS</w:t>
      </w:r>
      <w:r w:rsidR="00F25BCB" w:rsidRPr="004736F8">
        <w:rPr>
          <w:b/>
          <w:bCs/>
        </w:rPr>
        <w:t xml:space="preserve"> NUMPY</w:t>
      </w:r>
    </w:p>
    <w:p w14:paraId="5FF3D4AA" w14:textId="142E323F" w:rsidR="00724583" w:rsidRPr="00FB75D4" w:rsidRDefault="009B6208" w:rsidP="00724583">
      <w:pPr>
        <w:pStyle w:val="Ttulo2"/>
        <w:rPr>
          <w:kern w:val="2"/>
          <w:lang w:val="es-CO"/>
        </w:rPr>
      </w:pPr>
      <w:r w:rsidRPr="00FB75D4">
        <w:rPr>
          <w:kern w:val="2"/>
          <w:lang w:val="es-CO"/>
        </w:rPr>
        <w:t xml:space="preserve">La estructura en la cual se almacenarán los datos es un arreglo </w:t>
      </w:r>
      <w:proofErr w:type="spellStart"/>
      <w:r w:rsidRPr="00FB75D4">
        <w:rPr>
          <w:kern w:val="2"/>
          <w:lang w:val="es-CO"/>
        </w:rPr>
        <w:t>numpy</w:t>
      </w:r>
      <w:proofErr w:type="spellEnd"/>
      <w:r w:rsidRPr="00FB75D4">
        <w:rPr>
          <w:kern w:val="2"/>
          <w:lang w:val="es-CO"/>
        </w:rPr>
        <w:t xml:space="preserve"> en </w:t>
      </w:r>
      <w:proofErr w:type="spellStart"/>
      <w:r w:rsidRPr="00FB75D4">
        <w:rPr>
          <w:kern w:val="2"/>
          <w:lang w:val="es-CO"/>
        </w:rPr>
        <w:t>python</w:t>
      </w:r>
      <w:proofErr w:type="spellEnd"/>
      <w:r w:rsidRPr="00FB75D4">
        <w:rPr>
          <w:kern w:val="2"/>
          <w:lang w:val="es-CO"/>
        </w:rPr>
        <w:t xml:space="preserve"> de tipo </w:t>
      </w:r>
      <w:proofErr w:type="spellStart"/>
      <w:r w:rsidRPr="00FB75D4">
        <w:rPr>
          <w:kern w:val="2"/>
          <w:lang w:val="es-CO"/>
        </w:rPr>
        <w:t>object</w:t>
      </w:r>
      <w:proofErr w:type="spellEnd"/>
      <w:r w:rsidRPr="00FB75D4">
        <w:rPr>
          <w:kern w:val="2"/>
          <w:lang w:val="es-CO"/>
        </w:rPr>
        <w:t xml:space="preserve"> </w:t>
      </w:r>
      <w:proofErr w:type="spellStart"/>
      <w:r w:rsidRPr="00FB75D4">
        <w:rPr>
          <w:kern w:val="2"/>
          <w:lang w:val="es-CO"/>
        </w:rPr>
        <w:t>dtype</w:t>
      </w:r>
      <w:proofErr w:type="spellEnd"/>
      <w:r w:rsidRPr="00FB75D4">
        <w:rPr>
          <w:kern w:val="2"/>
          <w:lang w:val="es-CO"/>
        </w:rPr>
        <w:t>.</w:t>
      </w:r>
    </w:p>
    <w:p w14:paraId="4B4A4B84" w14:textId="77777777" w:rsidR="005A3075" w:rsidRPr="00FB75D4" w:rsidRDefault="005A3075" w:rsidP="005A3075">
      <w:pPr>
        <w:rPr>
          <w:lang w:val="es-CO"/>
        </w:rPr>
      </w:pPr>
    </w:p>
    <w:p w14:paraId="2832555A" w14:textId="40D77375" w:rsidR="00724583" w:rsidRPr="004736F8" w:rsidRDefault="00230CB8" w:rsidP="00230CB8">
      <w:pPr>
        <w:jc w:val="center"/>
        <w:rPr>
          <w:kern w:val="2"/>
          <w:highlight w:val="cyan"/>
          <w:lang w:val="en-US"/>
        </w:rPr>
      </w:pPr>
      <w:r>
        <w:rPr>
          <w:noProof/>
          <w:kern w:val="2"/>
          <w:lang w:val="en-US"/>
        </w:rPr>
        <w:drawing>
          <wp:inline distT="0" distB="0" distL="0" distR="0" wp14:anchorId="24752094" wp14:editId="3F209412">
            <wp:extent cx="2505075" cy="1878807"/>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cas_estructur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32038" cy="1899029"/>
                    </a:xfrm>
                    <a:prstGeom prst="rect">
                      <a:avLst/>
                    </a:prstGeom>
                  </pic:spPr>
                </pic:pic>
              </a:graphicData>
            </a:graphic>
          </wp:inline>
        </w:drawing>
      </w:r>
    </w:p>
    <w:p w14:paraId="2E011E23" w14:textId="171825E4" w:rsidR="00724583" w:rsidRDefault="00724583" w:rsidP="00913612">
      <w:pPr>
        <w:jc w:val="right"/>
        <w:rPr>
          <w:lang w:val="es-CO"/>
        </w:rPr>
      </w:pPr>
      <w:r w:rsidRPr="00FB75D4">
        <w:rPr>
          <w:b/>
          <w:lang w:val="es-CO"/>
        </w:rPr>
        <w:t>Gráfica 1:</w:t>
      </w:r>
      <w:r w:rsidRPr="00FB75D4">
        <w:rPr>
          <w:lang w:val="es-CO"/>
        </w:rPr>
        <w:t xml:space="preserve"> </w:t>
      </w:r>
      <w:r w:rsidR="005A3075" w:rsidRPr="00FB75D4">
        <w:rPr>
          <w:lang w:val="es-CO"/>
        </w:rPr>
        <w:t xml:space="preserve">Arreglo </w:t>
      </w:r>
      <w:proofErr w:type="spellStart"/>
      <w:r w:rsidR="005A3075" w:rsidRPr="00FB75D4">
        <w:rPr>
          <w:lang w:val="es-CO"/>
        </w:rPr>
        <w:t>numpy</w:t>
      </w:r>
      <w:proofErr w:type="spellEnd"/>
      <w:r w:rsidR="005A3075" w:rsidRPr="00FB75D4">
        <w:rPr>
          <w:lang w:val="es-CO"/>
        </w:rPr>
        <w:t xml:space="preserve"> con datos de personas agrupados en cada </w:t>
      </w:r>
      <w:proofErr w:type="spellStart"/>
      <w:r w:rsidR="004736F8" w:rsidRPr="00FB75D4">
        <w:rPr>
          <w:lang w:val="es-CO"/>
        </w:rPr>
        <w:t>element</w:t>
      </w:r>
      <w:proofErr w:type="spellEnd"/>
      <w:r w:rsidR="004736F8" w:rsidRPr="00FB75D4">
        <w:rPr>
          <w:lang w:val="es-CO"/>
        </w:rPr>
        <w:t xml:space="preserve"> (</w:t>
      </w:r>
      <w:proofErr w:type="spellStart"/>
      <w:r w:rsidR="004736F8" w:rsidRPr="00FB75D4">
        <w:rPr>
          <w:lang w:val="es-CO"/>
        </w:rPr>
        <w:t>element</w:t>
      </w:r>
      <w:proofErr w:type="spellEnd"/>
      <w:r w:rsidR="004736F8" w:rsidRPr="00FB75D4">
        <w:rPr>
          <w:lang w:val="es-CO"/>
        </w:rPr>
        <w:t>)</w:t>
      </w:r>
      <w:r w:rsidR="005A3075" w:rsidRPr="00FB75D4">
        <w:rPr>
          <w:lang w:val="es-CO"/>
        </w:rPr>
        <w:t xml:space="preserve"> de este.</w:t>
      </w:r>
    </w:p>
    <w:p w14:paraId="147250BB" w14:textId="77777777" w:rsidR="00913612" w:rsidRPr="004736F8" w:rsidRDefault="00913612" w:rsidP="00913612">
      <w:pPr>
        <w:jc w:val="right"/>
      </w:pPr>
    </w:p>
    <w:p w14:paraId="7BEDE048" w14:textId="6EA5404F" w:rsidR="00724583" w:rsidRPr="004736F8" w:rsidRDefault="00724583" w:rsidP="00724583">
      <w:pPr>
        <w:pStyle w:val="Ttulo2"/>
      </w:pPr>
      <w:r w:rsidRPr="004736F8">
        <w:rPr>
          <w:b/>
          <w:bCs/>
        </w:rPr>
        <w:t xml:space="preserve">4.1 </w:t>
      </w:r>
      <w:r w:rsidR="00F25BCB" w:rsidRPr="004736F8">
        <w:rPr>
          <w:b/>
          <w:bCs/>
        </w:rPr>
        <w:t>OPERACIONES DEL ARREGLO NUMPY</w:t>
      </w:r>
    </w:p>
    <w:p w14:paraId="5E881534" w14:textId="77777777" w:rsidR="00724583" w:rsidRDefault="00724583" w:rsidP="00724583">
      <w:pPr>
        <w:pStyle w:val="Sangradetextonormal"/>
        <w:spacing w:after="120"/>
        <w:ind w:firstLine="0"/>
      </w:pPr>
    </w:p>
    <w:p w14:paraId="6B799E92" w14:textId="77D2D9D3" w:rsidR="00E848F1" w:rsidRPr="00FB75D4" w:rsidRDefault="00E848F1" w:rsidP="00F25BCB">
      <w:pPr>
        <w:pStyle w:val="Sangradetextonormal"/>
        <w:spacing w:after="120"/>
        <w:ind w:firstLine="0"/>
        <w:rPr>
          <w:kern w:val="2"/>
          <w:lang w:val="es-CO"/>
        </w:rPr>
      </w:pPr>
      <w:r w:rsidRPr="00FB75D4">
        <w:rPr>
          <w:kern w:val="2"/>
          <w:lang w:val="es-CO"/>
        </w:rPr>
        <w:t xml:space="preserve">Inserción de datos: </w:t>
      </w:r>
      <w:proofErr w:type="spellStart"/>
      <w:r w:rsidRPr="00FB75D4">
        <w:rPr>
          <w:kern w:val="2"/>
          <w:lang w:val="es-CO"/>
        </w:rPr>
        <w:t>np.insert</w:t>
      </w:r>
      <w:proofErr w:type="spellEnd"/>
      <w:r w:rsidRPr="00FB75D4">
        <w:rPr>
          <w:kern w:val="2"/>
          <w:lang w:val="es-CO"/>
        </w:rPr>
        <w:t xml:space="preserve">(arreglo, </w:t>
      </w:r>
      <w:proofErr w:type="spellStart"/>
      <w:r w:rsidRPr="00FB75D4">
        <w:rPr>
          <w:kern w:val="2"/>
          <w:lang w:val="es-CO"/>
        </w:rPr>
        <w:t>obj,valores,eje</w:t>
      </w:r>
      <w:proofErr w:type="spellEnd"/>
      <w:r w:rsidRPr="00FB75D4">
        <w:rPr>
          <w:kern w:val="2"/>
          <w:lang w:val="es-CO"/>
        </w:rPr>
        <w:t>)</w:t>
      </w:r>
    </w:p>
    <w:p w14:paraId="7C6C8F33" w14:textId="27630063" w:rsidR="00E848F1" w:rsidRDefault="00E848F1" w:rsidP="00F25BCB">
      <w:pPr>
        <w:pStyle w:val="Sangradetextonormal"/>
        <w:spacing w:after="120"/>
        <w:ind w:firstLine="0"/>
        <w:rPr>
          <w:kern w:val="2"/>
          <w:lang w:val="en-US"/>
        </w:rPr>
      </w:pPr>
      <w:r w:rsidRPr="00FB75D4">
        <w:rPr>
          <w:kern w:val="2"/>
          <w:lang w:val="es-CO"/>
        </w:rPr>
        <w:t>Se insertan los datos</w:t>
      </w:r>
      <w:r w:rsidR="00230CB8" w:rsidRPr="00FB75D4">
        <w:rPr>
          <w:kern w:val="2"/>
          <w:lang w:val="es-CO"/>
        </w:rPr>
        <w:t>, recibe parámetros como el arreglo al que se aplica el cambio, el obj</w:t>
      </w:r>
      <w:r w:rsidR="002E30DE">
        <w:rPr>
          <w:kern w:val="2"/>
          <w:lang w:val="es-CO"/>
        </w:rPr>
        <w:t>eto que apunto a un subconjunto</w:t>
      </w:r>
      <w:r w:rsidR="00230CB8" w:rsidRPr="00FB75D4">
        <w:rPr>
          <w:kern w:val="2"/>
          <w:lang w:val="es-CO"/>
        </w:rPr>
        <w:t>, los valores a insertar el arreglo y por último</w:t>
      </w:r>
      <w:r w:rsidRPr="00FB75D4">
        <w:rPr>
          <w:kern w:val="2"/>
          <w:lang w:val="es-CO"/>
        </w:rPr>
        <w:t xml:space="preserve"> el eje seleccionado. </w:t>
      </w:r>
      <w:proofErr w:type="spellStart"/>
      <w:r w:rsidRPr="00F25BCB">
        <w:rPr>
          <w:kern w:val="2"/>
          <w:lang w:val="en-US"/>
        </w:rPr>
        <w:t>Ejejmplo</w:t>
      </w:r>
      <w:proofErr w:type="spellEnd"/>
      <w:r w:rsidRPr="00F25BCB">
        <w:rPr>
          <w:kern w:val="2"/>
          <w:lang w:val="en-US"/>
        </w:rPr>
        <w:t xml:space="preserve">: </w:t>
      </w:r>
      <w:proofErr w:type="spellStart"/>
      <w:r w:rsidRPr="00F25BCB">
        <w:rPr>
          <w:kern w:val="2"/>
          <w:lang w:val="en-US"/>
        </w:rPr>
        <w:t>np.insert</w:t>
      </w:r>
      <w:proofErr w:type="spellEnd"/>
      <w:r w:rsidRPr="00F25BCB">
        <w:rPr>
          <w:kern w:val="2"/>
          <w:lang w:val="en-US"/>
        </w:rPr>
        <w:t>(a, [1], [[1],[2],[3]], axis=1)</w:t>
      </w:r>
    </w:p>
    <w:p w14:paraId="463F437B" w14:textId="67119797" w:rsidR="00230CB8" w:rsidRDefault="00230CB8" w:rsidP="00230CB8">
      <w:pPr>
        <w:pStyle w:val="Sangradetextonormal"/>
        <w:spacing w:after="120"/>
        <w:ind w:firstLine="0"/>
        <w:jc w:val="center"/>
        <w:rPr>
          <w:kern w:val="2"/>
          <w:lang w:val="en-US"/>
        </w:rPr>
      </w:pPr>
      <w:r>
        <w:rPr>
          <w:noProof/>
          <w:kern w:val="2"/>
          <w:lang w:val="en-US"/>
        </w:rPr>
        <w:drawing>
          <wp:inline distT="0" distB="0" distL="0" distR="0" wp14:anchorId="28F16AAD" wp14:editId="05FA826D">
            <wp:extent cx="1457325" cy="1534360"/>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cas_inse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80247" cy="1558494"/>
                    </a:xfrm>
                    <a:prstGeom prst="rect">
                      <a:avLst/>
                    </a:prstGeom>
                  </pic:spPr>
                </pic:pic>
              </a:graphicData>
            </a:graphic>
          </wp:inline>
        </w:drawing>
      </w:r>
    </w:p>
    <w:p w14:paraId="1782C837" w14:textId="5E004503" w:rsidR="00E848F1" w:rsidRPr="00D13AF9" w:rsidRDefault="00230CB8" w:rsidP="00913612">
      <w:pPr>
        <w:jc w:val="right"/>
      </w:pPr>
      <w:r w:rsidRPr="00FB75D4">
        <w:rPr>
          <w:b/>
          <w:lang w:val="es-CO"/>
        </w:rPr>
        <w:t>Gráfica 2:</w:t>
      </w:r>
      <w:r w:rsidRPr="00FB75D4">
        <w:rPr>
          <w:lang w:val="es-CO"/>
        </w:rPr>
        <w:t xml:space="preserve"> Inserción de </w:t>
      </w:r>
      <w:r w:rsidR="0031093A" w:rsidRPr="00FB75D4">
        <w:rPr>
          <w:lang w:val="es-CO"/>
        </w:rPr>
        <w:t>un dato x en un arreglo de letras indicando solo la posición.</w:t>
      </w:r>
    </w:p>
    <w:p w14:paraId="5DC959A5" w14:textId="0C1FCEA7" w:rsidR="00C22597" w:rsidRPr="00F25BCB" w:rsidRDefault="00393F4A" w:rsidP="00F25BCB">
      <w:pPr>
        <w:pStyle w:val="Sangradetextonormal"/>
        <w:spacing w:after="120"/>
        <w:ind w:firstLine="0"/>
        <w:rPr>
          <w:kern w:val="1"/>
          <w:lang w:val="es-CO"/>
        </w:rPr>
      </w:pPr>
      <w:r w:rsidRPr="00F25BCB">
        <w:rPr>
          <w:kern w:val="1"/>
          <w:lang w:val="es-CO"/>
        </w:rPr>
        <w:t xml:space="preserve">Borrado: </w:t>
      </w:r>
      <w:proofErr w:type="spellStart"/>
      <w:r w:rsidRPr="00F25BCB">
        <w:rPr>
          <w:kern w:val="1"/>
          <w:lang w:val="es-CO"/>
        </w:rPr>
        <w:t>numpy.delete</w:t>
      </w:r>
      <w:proofErr w:type="spellEnd"/>
      <w:r w:rsidRPr="00F25BCB">
        <w:rPr>
          <w:kern w:val="1"/>
          <w:lang w:val="es-CO"/>
        </w:rPr>
        <w:t>(</w:t>
      </w:r>
      <w:proofErr w:type="spellStart"/>
      <w:r w:rsidRPr="00F25BCB">
        <w:rPr>
          <w:kern w:val="1"/>
          <w:lang w:val="es-CO"/>
        </w:rPr>
        <w:t>arr</w:t>
      </w:r>
      <w:proofErr w:type="spellEnd"/>
      <w:r w:rsidRPr="00F25BCB">
        <w:rPr>
          <w:kern w:val="1"/>
          <w:lang w:val="es-CO"/>
        </w:rPr>
        <w:t xml:space="preserve">, </w:t>
      </w:r>
      <w:proofErr w:type="spellStart"/>
      <w:r w:rsidRPr="00F25BCB">
        <w:rPr>
          <w:kern w:val="1"/>
          <w:lang w:val="es-CO"/>
        </w:rPr>
        <w:t>obj</w:t>
      </w:r>
      <w:proofErr w:type="spellEnd"/>
      <w:r w:rsidRPr="00F25BCB">
        <w:rPr>
          <w:kern w:val="1"/>
          <w:lang w:val="es-CO"/>
        </w:rPr>
        <w:t>, axi</w:t>
      </w:r>
      <w:r w:rsidR="00E848F1" w:rsidRPr="00F25BCB">
        <w:rPr>
          <w:kern w:val="1"/>
          <w:lang w:val="es-CO"/>
        </w:rPr>
        <w:t>s</w:t>
      </w:r>
      <w:r w:rsidRPr="00F25BCB">
        <w:rPr>
          <w:kern w:val="1"/>
          <w:lang w:val="es-CO"/>
        </w:rPr>
        <w:t>)</w:t>
      </w:r>
    </w:p>
    <w:p w14:paraId="158E8481" w14:textId="284EC841" w:rsidR="00C22597" w:rsidRDefault="00393F4A" w:rsidP="00F25BCB">
      <w:pPr>
        <w:pStyle w:val="Sangradetextonormal"/>
        <w:spacing w:after="120"/>
        <w:ind w:firstLine="0"/>
        <w:rPr>
          <w:kern w:val="1"/>
          <w:lang w:val="es-CO"/>
        </w:rPr>
      </w:pPr>
      <w:r w:rsidRPr="00F25BCB">
        <w:rPr>
          <w:kern w:val="1"/>
          <w:lang w:val="es-CO"/>
        </w:rPr>
        <w:t>Este comando elimina las columnas o filas del arreglo a las cuales se apunte</w:t>
      </w:r>
      <w:r w:rsidR="00C22597" w:rsidRPr="00F25BCB">
        <w:rPr>
          <w:kern w:val="1"/>
          <w:lang w:val="es-CO"/>
        </w:rPr>
        <w:t>.</w:t>
      </w:r>
      <w:r w:rsidR="00ED71C1">
        <w:rPr>
          <w:kern w:val="1"/>
          <w:lang w:val="es-CO"/>
        </w:rPr>
        <w:t xml:space="preserve"> Recibe el arreglo, el obj</w:t>
      </w:r>
      <w:r w:rsidR="002E30DE">
        <w:rPr>
          <w:kern w:val="1"/>
          <w:lang w:val="es-CO"/>
        </w:rPr>
        <w:t>eto</w:t>
      </w:r>
      <w:r w:rsidR="00ED71C1">
        <w:rPr>
          <w:kern w:val="1"/>
          <w:lang w:val="es-CO"/>
        </w:rPr>
        <w:t xml:space="preserve"> que apunta a un subconjunto del arreglo y un eje de borrado.</w:t>
      </w:r>
      <w:r w:rsidR="00C22597" w:rsidRPr="00F25BCB">
        <w:rPr>
          <w:kern w:val="1"/>
          <w:lang w:val="es-CO"/>
        </w:rPr>
        <w:t xml:space="preserve"> </w:t>
      </w:r>
      <w:proofErr w:type="spellStart"/>
      <w:r w:rsidR="00C22597" w:rsidRPr="00F25BCB">
        <w:rPr>
          <w:kern w:val="1"/>
          <w:lang w:val="es-CO"/>
        </w:rPr>
        <w:t>Ejemplo:arr</w:t>
      </w:r>
      <w:proofErr w:type="spellEnd"/>
      <w:r w:rsidR="00C22597" w:rsidRPr="00F25BCB">
        <w:rPr>
          <w:kern w:val="1"/>
          <w:lang w:val="es-CO"/>
        </w:rPr>
        <w:t xml:space="preserve"> = </w:t>
      </w:r>
      <w:proofErr w:type="spellStart"/>
      <w:r w:rsidR="00C22597" w:rsidRPr="00F25BCB">
        <w:rPr>
          <w:kern w:val="1"/>
          <w:lang w:val="es-CO"/>
        </w:rPr>
        <w:t>np.delete</w:t>
      </w:r>
      <w:proofErr w:type="spellEnd"/>
      <w:r w:rsidR="00C22597" w:rsidRPr="00F25BCB">
        <w:rPr>
          <w:kern w:val="1"/>
          <w:lang w:val="es-CO"/>
        </w:rPr>
        <w:t>(</w:t>
      </w:r>
      <w:proofErr w:type="spellStart"/>
      <w:r w:rsidR="00C22597" w:rsidRPr="00F25BCB">
        <w:rPr>
          <w:kern w:val="1"/>
          <w:lang w:val="es-CO"/>
        </w:rPr>
        <w:t>arr</w:t>
      </w:r>
      <w:proofErr w:type="spellEnd"/>
      <w:r w:rsidR="00C22597" w:rsidRPr="00F25BCB">
        <w:rPr>
          <w:kern w:val="1"/>
          <w:lang w:val="es-CO"/>
        </w:rPr>
        <w:t>, 2)</w:t>
      </w:r>
      <w:r w:rsidR="00E848F1" w:rsidRPr="00F25BCB">
        <w:rPr>
          <w:kern w:val="1"/>
          <w:lang w:val="es-CO"/>
        </w:rPr>
        <w:t xml:space="preserve">. </w:t>
      </w:r>
      <w:r w:rsidR="00C22597" w:rsidRPr="00F25BCB">
        <w:rPr>
          <w:kern w:val="1"/>
          <w:lang w:val="es-CO"/>
        </w:rPr>
        <w:t>Este comando elimina el ítem en el índice 2</w:t>
      </w:r>
    </w:p>
    <w:p w14:paraId="68A9EC2B" w14:textId="20158CC2" w:rsidR="00ED71C1" w:rsidRDefault="00ED71C1" w:rsidP="00F25BCB">
      <w:pPr>
        <w:pStyle w:val="Sangradetextonormal"/>
        <w:spacing w:after="120"/>
        <w:ind w:firstLine="0"/>
        <w:rPr>
          <w:kern w:val="1"/>
          <w:lang w:val="es-CO"/>
        </w:rPr>
      </w:pPr>
    </w:p>
    <w:p w14:paraId="75C5A0FA" w14:textId="0BFBBF30" w:rsidR="00ED71C1" w:rsidRDefault="00ED71C1" w:rsidP="00ED71C1">
      <w:pPr>
        <w:pStyle w:val="Sangradetextonormal"/>
        <w:spacing w:after="120"/>
        <w:ind w:firstLine="0"/>
        <w:jc w:val="center"/>
        <w:rPr>
          <w:kern w:val="1"/>
          <w:lang w:val="es-CO"/>
        </w:rPr>
      </w:pPr>
      <w:r>
        <w:rPr>
          <w:noProof/>
          <w:kern w:val="1"/>
          <w:lang w:val="es-CO"/>
        </w:rPr>
        <w:lastRenderedPageBreak/>
        <w:drawing>
          <wp:inline distT="0" distB="0" distL="0" distR="0" wp14:anchorId="4ACED29A" wp14:editId="2889AE13">
            <wp:extent cx="1558290" cy="983945"/>
            <wp:effectExtent l="0" t="0" r="3810"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cas_delet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80230" cy="997799"/>
                    </a:xfrm>
                    <a:prstGeom prst="rect">
                      <a:avLst/>
                    </a:prstGeom>
                  </pic:spPr>
                </pic:pic>
              </a:graphicData>
            </a:graphic>
          </wp:inline>
        </w:drawing>
      </w:r>
    </w:p>
    <w:p w14:paraId="348BFA86" w14:textId="4B647874" w:rsidR="00F25BCB" w:rsidRPr="00D13AF9" w:rsidRDefault="00ED71C1" w:rsidP="00D13AF9">
      <w:r w:rsidRPr="00FB75D4">
        <w:rPr>
          <w:b/>
          <w:lang w:val="es-CO"/>
        </w:rPr>
        <w:t>Gráfica 3:</w:t>
      </w:r>
      <w:r w:rsidRPr="00FB75D4">
        <w:rPr>
          <w:lang w:val="es-CO"/>
        </w:rPr>
        <w:t xml:space="preserve"> Borrado de 2 datos de un arreglo de letras</w:t>
      </w:r>
      <w:r w:rsidR="00D13AF9" w:rsidRPr="00FB75D4">
        <w:rPr>
          <w:lang w:val="es-CO"/>
        </w:rPr>
        <w:t>, indicando la posición de borrado.</w:t>
      </w:r>
    </w:p>
    <w:p w14:paraId="76D26F73" w14:textId="62D9BB35" w:rsidR="00F25BCB" w:rsidRPr="00F25BCB" w:rsidRDefault="00D13AF9" w:rsidP="00F25BCB">
      <w:pPr>
        <w:pStyle w:val="Sangradetextonormal"/>
        <w:spacing w:after="120"/>
        <w:ind w:firstLine="0"/>
        <w:rPr>
          <w:kern w:val="1"/>
          <w:lang w:val="es-CO"/>
        </w:rPr>
      </w:pPr>
      <w:r>
        <w:rPr>
          <w:kern w:val="1"/>
          <w:lang w:val="es-CO"/>
        </w:rPr>
        <w:t xml:space="preserve">Conversión de </w:t>
      </w:r>
      <w:proofErr w:type="spellStart"/>
      <w:r w:rsidR="00F25BCB">
        <w:rPr>
          <w:kern w:val="1"/>
          <w:lang w:val="es-CO"/>
        </w:rPr>
        <w:t>DataSet</w:t>
      </w:r>
      <w:proofErr w:type="spellEnd"/>
      <w:r w:rsidR="00F25BCB">
        <w:rPr>
          <w:kern w:val="1"/>
          <w:lang w:val="es-CO"/>
        </w:rPr>
        <w:t xml:space="preserve"> a </w:t>
      </w:r>
      <w:r>
        <w:rPr>
          <w:kern w:val="1"/>
          <w:lang w:val="es-CO"/>
        </w:rPr>
        <w:t xml:space="preserve">arreglo de </w:t>
      </w:r>
      <w:proofErr w:type="spellStart"/>
      <w:r>
        <w:rPr>
          <w:kern w:val="1"/>
          <w:lang w:val="es-CO"/>
        </w:rPr>
        <w:t>n</w:t>
      </w:r>
      <w:r w:rsidR="00F25BCB">
        <w:rPr>
          <w:kern w:val="1"/>
          <w:lang w:val="es-CO"/>
        </w:rPr>
        <w:t>umpy</w:t>
      </w:r>
      <w:proofErr w:type="spellEnd"/>
      <w:r w:rsidR="00F25BCB">
        <w:rPr>
          <w:kern w:val="1"/>
          <w:lang w:val="es-CO"/>
        </w:rPr>
        <w:t xml:space="preserve">:  </w:t>
      </w:r>
      <w:proofErr w:type="spellStart"/>
      <w:r w:rsidR="00F25BCB" w:rsidRPr="00F25BCB">
        <w:rPr>
          <w:kern w:val="1"/>
          <w:lang w:val="es-CO"/>
        </w:rPr>
        <w:t>pandas.DataFrame.to_numpy</w:t>
      </w:r>
      <w:proofErr w:type="spellEnd"/>
      <w:r w:rsidR="00F25BCB">
        <w:rPr>
          <w:kern w:val="1"/>
          <w:lang w:val="es-CO"/>
        </w:rPr>
        <w:t>(</w:t>
      </w:r>
      <w:proofErr w:type="spellStart"/>
      <w:r w:rsidR="00F25BCB">
        <w:rPr>
          <w:kern w:val="1"/>
          <w:lang w:val="es-CO"/>
        </w:rPr>
        <w:t>dtype,copy</w:t>
      </w:r>
      <w:proofErr w:type="spellEnd"/>
      <w:r w:rsidR="00F25BCB">
        <w:rPr>
          <w:kern w:val="1"/>
          <w:lang w:val="es-CO"/>
        </w:rPr>
        <w:t>)</w:t>
      </w:r>
    </w:p>
    <w:p w14:paraId="066AD019" w14:textId="138A3F7B" w:rsidR="00C22597" w:rsidRDefault="00F25BCB" w:rsidP="00724583">
      <w:pPr>
        <w:pStyle w:val="Sangradetextonormal"/>
        <w:spacing w:after="120"/>
        <w:ind w:firstLine="0"/>
      </w:pPr>
      <w:r>
        <w:t xml:space="preserve">Este comando convierte un </w:t>
      </w:r>
      <w:proofErr w:type="spellStart"/>
      <w:r>
        <w:t>dataset</w:t>
      </w:r>
      <w:proofErr w:type="spellEnd"/>
      <w:r>
        <w:t xml:space="preserve"> de pandas en Python en </w:t>
      </w:r>
      <w:r w:rsidRPr="007C0C4A">
        <w:t xml:space="preserve">un arreglo </w:t>
      </w:r>
      <w:proofErr w:type="spellStart"/>
      <w:r w:rsidRPr="007C0C4A">
        <w:t>numpy</w:t>
      </w:r>
      <w:proofErr w:type="spellEnd"/>
      <w:r w:rsidRPr="007C0C4A">
        <w:t>.</w:t>
      </w:r>
      <w:r w:rsidR="00D13AF9">
        <w:t xml:space="preserve"> Tiene como argumentos el array a convertir, un tipo </w:t>
      </w:r>
      <w:proofErr w:type="spellStart"/>
      <w:r w:rsidR="00D13AF9">
        <w:t>dtype</w:t>
      </w:r>
      <w:proofErr w:type="spellEnd"/>
      <w:r w:rsidR="00D13AF9">
        <w:t xml:space="preserve"> y un booleano de si el resultado es una copia.</w:t>
      </w:r>
      <w:r w:rsidRPr="007C0C4A">
        <w:t xml:space="preserve"> </w:t>
      </w:r>
      <w:proofErr w:type="spellStart"/>
      <w:r w:rsidRPr="007C0C4A">
        <w:t>Ejm</w:t>
      </w:r>
      <w:proofErr w:type="spellEnd"/>
      <w:r w:rsidRPr="007C0C4A">
        <w:t xml:space="preserve">: </w:t>
      </w:r>
      <w:proofErr w:type="spellStart"/>
      <w:r w:rsidRPr="007C0C4A">
        <w:t>arr</w:t>
      </w:r>
      <w:proofErr w:type="spellEnd"/>
      <w:r w:rsidRPr="007C0C4A">
        <w:t xml:space="preserve"> =  </w:t>
      </w:r>
      <w:proofErr w:type="spellStart"/>
      <w:r w:rsidRPr="007C0C4A">
        <w:t>df.to_numpy</w:t>
      </w:r>
      <w:proofErr w:type="spellEnd"/>
      <w:r w:rsidRPr="007C0C4A">
        <w:t>()</w:t>
      </w:r>
    </w:p>
    <w:p w14:paraId="08CD60A8" w14:textId="5B663E57" w:rsidR="00D13AF9" w:rsidRDefault="00D13AF9" w:rsidP="00D13AF9">
      <w:pPr>
        <w:pStyle w:val="Sangradetextonormal"/>
        <w:spacing w:after="120"/>
        <w:ind w:firstLine="0"/>
        <w:jc w:val="center"/>
      </w:pPr>
      <w:r>
        <w:rPr>
          <w:noProof/>
        </w:rPr>
        <w:drawing>
          <wp:inline distT="0" distB="0" distL="0" distR="0" wp14:anchorId="11584A7C" wp14:editId="001A423B">
            <wp:extent cx="2095500" cy="164720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cas_convers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35656" cy="1678774"/>
                    </a:xfrm>
                    <a:prstGeom prst="rect">
                      <a:avLst/>
                    </a:prstGeom>
                  </pic:spPr>
                </pic:pic>
              </a:graphicData>
            </a:graphic>
          </wp:inline>
        </w:drawing>
      </w:r>
    </w:p>
    <w:p w14:paraId="2E78E036" w14:textId="1F0A7F28" w:rsidR="00D13AF9" w:rsidRPr="00D13AF9" w:rsidRDefault="00D13AF9" w:rsidP="00D13AF9">
      <w:r w:rsidRPr="00FB75D4">
        <w:rPr>
          <w:b/>
          <w:lang w:val="es-CO"/>
        </w:rPr>
        <w:t>Gráfica 4:</w:t>
      </w:r>
      <w:r w:rsidRPr="00FB75D4">
        <w:rPr>
          <w:lang w:val="es-CO"/>
        </w:rPr>
        <w:t xml:space="preserve"> Conversión de un formato de pandas </w:t>
      </w:r>
      <w:proofErr w:type="spellStart"/>
      <w:r w:rsidRPr="00FB75D4">
        <w:rPr>
          <w:lang w:val="es-CO"/>
        </w:rPr>
        <w:t>dataset</w:t>
      </w:r>
      <w:proofErr w:type="spellEnd"/>
      <w:r w:rsidRPr="00FB75D4">
        <w:rPr>
          <w:lang w:val="es-CO"/>
        </w:rPr>
        <w:t xml:space="preserve"> a un arreglo </w:t>
      </w:r>
      <w:proofErr w:type="spellStart"/>
      <w:r w:rsidRPr="00FB75D4">
        <w:rPr>
          <w:lang w:val="es-CO"/>
        </w:rPr>
        <w:t>numpy</w:t>
      </w:r>
      <w:proofErr w:type="spellEnd"/>
      <w:r w:rsidRPr="00FB75D4">
        <w:rPr>
          <w:lang w:val="es-CO"/>
        </w:rPr>
        <w:t>.</w:t>
      </w:r>
    </w:p>
    <w:p w14:paraId="08047615" w14:textId="77777777" w:rsidR="00F25BCB" w:rsidRPr="00FB75D4" w:rsidRDefault="00F25BCB" w:rsidP="00724583">
      <w:pPr>
        <w:pStyle w:val="Sangradetextonormal"/>
        <w:spacing w:after="120"/>
        <w:ind w:firstLine="0"/>
        <w:rPr>
          <w:b/>
          <w:kern w:val="2"/>
          <w:lang w:val="es-CO"/>
        </w:rPr>
      </w:pPr>
    </w:p>
    <w:p w14:paraId="00A908B0" w14:textId="4800D783" w:rsidR="00724583" w:rsidRPr="00FB75D4" w:rsidRDefault="00724583" w:rsidP="00724583">
      <w:pPr>
        <w:pStyle w:val="Sangradetextonormal"/>
        <w:spacing w:after="120"/>
        <w:ind w:firstLine="0"/>
        <w:rPr>
          <w:b/>
          <w:kern w:val="2"/>
          <w:lang w:val="es-CO"/>
        </w:rPr>
      </w:pPr>
      <w:r w:rsidRPr="00FB75D4">
        <w:rPr>
          <w:b/>
          <w:kern w:val="2"/>
          <w:lang w:val="es-CO"/>
        </w:rPr>
        <w:t>4.2 Criterios de diseño de la estructura de datos</w:t>
      </w:r>
    </w:p>
    <w:p w14:paraId="63588678" w14:textId="4988C910" w:rsidR="004736F8" w:rsidRPr="00FB75D4" w:rsidRDefault="004736F8" w:rsidP="00724583">
      <w:pPr>
        <w:pStyle w:val="Sangradetextonormal"/>
        <w:spacing w:after="120"/>
        <w:ind w:firstLine="0"/>
        <w:rPr>
          <w:bCs/>
          <w:kern w:val="2"/>
          <w:lang w:val="es-CO"/>
        </w:rPr>
      </w:pPr>
      <w:r w:rsidRPr="00FB75D4">
        <w:rPr>
          <w:bCs/>
          <w:kern w:val="2"/>
          <w:lang w:val="es-CO"/>
        </w:rPr>
        <w:t xml:space="preserve">Se decide usar Python gracias a las </w:t>
      </w:r>
      <w:r w:rsidR="002E30DE" w:rsidRPr="00FB75D4">
        <w:rPr>
          <w:bCs/>
          <w:kern w:val="2"/>
          <w:lang w:val="es-CO"/>
        </w:rPr>
        <w:t>múltiples</w:t>
      </w:r>
      <w:r w:rsidRPr="00FB75D4">
        <w:rPr>
          <w:bCs/>
          <w:kern w:val="2"/>
          <w:lang w:val="es-CO"/>
        </w:rPr>
        <w:t xml:space="preserve"> librerías y funciones afines al trabajo a ser realizado con los árboles de </w:t>
      </w:r>
      <w:r w:rsidR="002E30DE" w:rsidRPr="00FB75D4">
        <w:rPr>
          <w:bCs/>
          <w:kern w:val="2"/>
          <w:lang w:val="es-CO"/>
        </w:rPr>
        <w:t>decisión</w:t>
      </w:r>
      <w:r w:rsidRPr="00FB75D4">
        <w:rPr>
          <w:bCs/>
          <w:kern w:val="2"/>
          <w:lang w:val="es-CO"/>
        </w:rPr>
        <w:t xml:space="preserve">. </w:t>
      </w:r>
    </w:p>
    <w:p w14:paraId="311A2EE8" w14:textId="110C7217" w:rsidR="004736F8" w:rsidRDefault="007C0C4A" w:rsidP="00724583">
      <w:pPr>
        <w:pStyle w:val="Sangradetextonormal"/>
        <w:spacing w:after="120"/>
        <w:ind w:firstLine="0"/>
      </w:pPr>
      <w:r w:rsidRPr="007C0C4A">
        <w:t xml:space="preserve">Se realiza la lectura del archivo </w:t>
      </w:r>
      <w:proofErr w:type="spellStart"/>
      <w:r w:rsidRPr="007C0C4A">
        <w:t>csv</w:t>
      </w:r>
      <w:proofErr w:type="spellEnd"/>
      <w:r w:rsidRPr="007C0C4A">
        <w:t xml:space="preserve"> con Pandas, para garantizar un cortado certero de los datos, y por las facilidades que tiene para rellenar los datos sin contestar con el valor “desconocido” y prevenir así anomalías en la posterior construcción del árbol de decisión.</w:t>
      </w:r>
    </w:p>
    <w:p w14:paraId="2581A0FE" w14:textId="4928C545" w:rsidR="007C0C4A" w:rsidRDefault="007C0C4A" w:rsidP="00724583">
      <w:pPr>
        <w:pStyle w:val="Sangradetextonormal"/>
        <w:spacing w:after="120"/>
        <w:ind w:firstLine="0"/>
      </w:pPr>
      <w:r>
        <w:t xml:space="preserve">Luego este archivo se convierte a la estructura de array </w:t>
      </w:r>
      <w:proofErr w:type="spellStart"/>
      <w:r>
        <w:t>numpy</w:t>
      </w:r>
      <w:proofErr w:type="spellEnd"/>
      <w:r>
        <w:t xml:space="preserve">, porque es mucho </w:t>
      </w:r>
      <w:r w:rsidR="002E30DE">
        <w:t>más</w:t>
      </w:r>
      <w:r>
        <w:t xml:space="preserve"> liviano para trabajar los datos, consume menor memoria, ideal teniendo en cuenta la cantidad de estudiantes que tienen los sets de training data.</w:t>
      </w:r>
    </w:p>
    <w:p w14:paraId="2A50BA29" w14:textId="369C3EE8" w:rsidR="00284DA0" w:rsidRDefault="00284DA0" w:rsidP="00724583">
      <w:pPr>
        <w:pStyle w:val="Sangradetextonormal"/>
        <w:spacing w:after="120"/>
        <w:ind w:firstLine="0"/>
      </w:pPr>
      <w:r>
        <w:t xml:space="preserve">La razón de usar esta estructura es la </w:t>
      </w:r>
      <w:r w:rsidR="00FF2781">
        <w:t>habilidad</w:t>
      </w:r>
      <w:r>
        <w:t xml:space="preserve"> para llamar los datos por categorías</w:t>
      </w:r>
      <w:r w:rsidR="00FF2781">
        <w:t xml:space="preserve"> como columnas y filas</w:t>
      </w:r>
      <w:r w:rsidR="00D46CD8">
        <w:t xml:space="preserve"> y</w:t>
      </w:r>
      <w:r w:rsidR="00FF2781">
        <w:t xml:space="preserve"> que es más liviano que el </w:t>
      </w:r>
      <w:proofErr w:type="spellStart"/>
      <w:r w:rsidR="00FF2781">
        <w:t>panda’s</w:t>
      </w:r>
      <w:proofErr w:type="spellEnd"/>
      <w:r w:rsidR="00FF2781">
        <w:t xml:space="preserve"> </w:t>
      </w:r>
      <w:proofErr w:type="spellStart"/>
      <w:r w:rsidR="00FF2781">
        <w:t>dataframe</w:t>
      </w:r>
      <w:proofErr w:type="spellEnd"/>
      <w:r w:rsidR="00FF2781">
        <w:t>, una opción similar</w:t>
      </w:r>
      <w:r w:rsidR="00D46CD8">
        <w:t>.</w:t>
      </w:r>
      <w:r w:rsidR="008B436D">
        <w:t xml:space="preserve"> </w:t>
      </w:r>
    </w:p>
    <w:p w14:paraId="23262805" w14:textId="68805AD7" w:rsidR="008B436D" w:rsidRDefault="008B436D" w:rsidP="00724583">
      <w:pPr>
        <w:pStyle w:val="Sangradetextonormal"/>
        <w:spacing w:after="120"/>
        <w:ind w:firstLine="0"/>
      </w:pPr>
      <w:r>
        <w:t xml:space="preserve">En un punto también se consideró usar la opción de Listas de Python en vez del arreglo para guardar los datos leídos, la cual fue descartada ya que consume </w:t>
      </w:r>
      <w:r w:rsidR="002E30DE">
        <w:t>más</w:t>
      </w:r>
      <w:r>
        <w:t xml:space="preserve"> memoria y tiene un comportamiento en tiempo de ejecución más lento.</w:t>
      </w:r>
    </w:p>
    <w:p w14:paraId="3967095D" w14:textId="77777777" w:rsidR="008B436D" w:rsidRPr="007C0C4A" w:rsidRDefault="008B436D" w:rsidP="00724583">
      <w:pPr>
        <w:pStyle w:val="Sangradetextonormal"/>
        <w:spacing w:after="120"/>
        <w:ind w:firstLine="0"/>
      </w:pPr>
    </w:p>
    <w:p w14:paraId="190E4E8D" w14:textId="46FA9AF9" w:rsidR="008B436D" w:rsidRPr="00913612" w:rsidRDefault="00913612" w:rsidP="00724583">
      <w:pPr>
        <w:pStyle w:val="Sangradetextonormal"/>
        <w:spacing w:after="120"/>
        <w:ind w:firstLine="0"/>
      </w:pPr>
      <w:r>
        <w:rPr>
          <w:noProof/>
        </w:rPr>
        <w:drawing>
          <wp:anchor distT="0" distB="0" distL="0" distR="0" simplePos="0" relativeHeight="251665408" behindDoc="0" locked="0" layoutInCell="1" allowOverlap="1" wp14:anchorId="660B7BF5" wp14:editId="07DF18F5">
            <wp:simplePos x="0" y="0"/>
            <wp:positionH relativeFrom="column">
              <wp:posOffset>48895</wp:posOffset>
            </wp:positionH>
            <wp:positionV relativeFrom="paragraph">
              <wp:posOffset>242570</wp:posOffset>
            </wp:positionV>
            <wp:extent cx="3308985" cy="1280160"/>
            <wp:effectExtent l="0" t="0" r="5715" b="0"/>
            <wp:wrapSquare wrapText="larges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308985" cy="128016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00724583" w:rsidRPr="00913612">
        <w:rPr>
          <w:b/>
          <w:kern w:val="2"/>
          <w:lang w:val="es-CO"/>
        </w:rPr>
        <w:t>4.3 Análisis de Complejidad</w:t>
      </w:r>
    </w:p>
    <w:p w14:paraId="306FD211" w14:textId="4A123FE5" w:rsidR="00724583" w:rsidRDefault="00724583" w:rsidP="00724583">
      <w:pPr>
        <w:pStyle w:val="Sangradetextonormal"/>
        <w:spacing w:after="120"/>
        <w:ind w:firstLine="0"/>
        <w:rPr>
          <w:kern w:val="2"/>
          <w:lang w:val="es-CO"/>
        </w:rPr>
      </w:pPr>
      <w:r w:rsidRPr="00913612">
        <w:rPr>
          <w:b/>
          <w:kern w:val="2"/>
          <w:lang w:val="es-CO"/>
        </w:rPr>
        <w:t>Tabla 1:</w:t>
      </w:r>
      <w:r w:rsidRPr="00913612">
        <w:rPr>
          <w:kern w:val="2"/>
          <w:lang w:val="es-CO"/>
        </w:rPr>
        <w:t xml:space="preserve"> Tabla para reportar la complejidad</w:t>
      </w:r>
      <w:r w:rsidR="007961AE">
        <w:rPr>
          <w:kern w:val="2"/>
          <w:lang w:val="es-CO"/>
        </w:rPr>
        <w:t>.</w:t>
      </w:r>
    </w:p>
    <w:p w14:paraId="6C9B6069" w14:textId="77777777" w:rsidR="002F2AAA" w:rsidRPr="00913612" w:rsidRDefault="002F2AAA" w:rsidP="00724583">
      <w:pPr>
        <w:pStyle w:val="Sangradetextonormal"/>
        <w:spacing w:after="120"/>
        <w:ind w:firstLine="0"/>
      </w:pPr>
    </w:p>
    <w:p w14:paraId="53892BE6" w14:textId="25080ED8" w:rsidR="00724583" w:rsidRDefault="00724583" w:rsidP="002F2AAA">
      <w:pPr>
        <w:pStyle w:val="Ttulo2"/>
        <w:rPr>
          <w:kern w:val="2"/>
          <w:lang w:val="es-CO"/>
        </w:rPr>
      </w:pPr>
      <w:r w:rsidRPr="002F2AAA">
        <w:rPr>
          <w:b/>
          <w:bCs/>
        </w:rPr>
        <w:t>4.4 Tiempos de Ejecución</w:t>
      </w:r>
      <w:r w:rsidRPr="002F2AAA">
        <w:rPr>
          <w:kern w:val="2"/>
          <w:lang w:val="es-CO"/>
        </w:rPr>
        <w:t xml:space="preserve"> </w:t>
      </w:r>
    </w:p>
    <w:p w14:paraId="412E42FE" w14:textId="26CCF1E7" w:rsidR="000D47E6" w:rsidRDefault="000D47E6" w:rsidP="000D47E6">
      <w:pPr>
        <w:rPr>
          <w:lang w:val="es-CO"/>
        </w:rPr>
      </w:pPr>
    </w:p>
    <w:p w14:paraId="1F68E66A" w14:textId="12169498" w:rsidR="000D47E6" w:rsidRPr="000D47E6" w:rsidRDefault="000D47E6" w:rsidP="000D47E6">
      <w:pPr>
        <w:rPr>
          <w:lang w:val="es-CO"/>
        </w:rPr>
      </w:pPr>
      <w:r>
        <w:rPr>
          <w:lang w:val="es-CO"/>
        </w:rPr>
        <w:t xml:space="preserve">Se miden los tiempos que toma hacer la lectura usando </w:t>
      </w:r>
      <w:proofErr w:type="spellStart"/>
      <w:r>
        <w:rPr>
          <w:lang w:val="es-CO"/>
        </w:rPr>
        <w:t>Panda’s</w:t>
      </w:r>
      <w:proofErr w:type="spellEnd"/>
      <w:r>
        <w:rPr>
          <w:lang w:val="es-CO"/>
        </w:rPr>
        <w:t xml:space="preserve"> </w:t>
      </w:r>
      <w:proofErr w:type="spellStart"/>
      <w:r>
        <w:rPr>
          <w:lang w:val="es-CO"/>
        </w:rPr>
        <w:t>dataframe</w:t>
      </w:r>
      <w:proofErr w:type="spellEnd"/>
      <w:r>
        <w:rPr>
          <w:lang w:val="es-CO"/>
        </w:rPr>
        <w:t xml:space="preserve">, la operación de construcción del arreglo </w:t>
      </w:r>
      <w:proofErr w:type="spellStart"/>
      <w:r>
        <w:rPr>
          <w:lang w:val="es-CO"/>
        </w:rPr>
        <w:t>numpy</w:t>
      </w:r>
      <w:proofErr w:type="spellEnd"/>
      <w:r>
        <w:rPr>
          <w:lang w:val="es-CO"/>
        </w:rPr>
        <w:t xml:space="preserve"> y por último una medición general de ambos procedimientos juntos.</w:t>
      </w:r>
    </w:p>
    <w:p w14:paraId="2E906F52" w14:textId="760B7294" w:rsidR="002F2AAA" w:rsidRDefault="002F2AAA" w:rsidP="002F2AAA">
      <w:pPr>
        <w:rPr>
          <w:lang w:val="es-CO"/>
        </w:rPr>
      </w:pPr>
    </w:p>
    <w:tbl>
      <w:tblPr>
        <w:tblStyle w:val="Tablaconcuadrcula"/>
        <w:tblW w:w="0" w:type="auto"/>
        <w:tblLook w:val="04A0" w:firstRow="1" w:lastRow="0" w:firstColumn="1" w:lastColumn="0" w:noHBand="0" w:noVBand="1"/>
      </w:tblPr>
      <w:tblGrid>
        <w:gridCol w:w="938"/>
        <w:gridCol w:w="954"/>
        <w:gridCol w:w="1461"/>
        <w:gridCol w:w="1461"/>
      </w:tblGrid>
      <w:tr w:rsidR="002F2AAA" w14:paraId="3A268383" w14:textId="77777777" w:rsidTr="00240D11">
        <w:tc>
          <w:tcPr>
            <w:tcW w:w="988" w:type="dxa"/>
            <w:shd w:val="clear" w:color="auto" w:fill="B4C6E7" w:themeFill="accent1" w:themeFillTint="66"/>
          </w:tcPr>
          <w:p w14:paraId="5CD31817" w14:textId="77777777" w:rsidR="002F2AAA" w:rsidRDefault="002F2AAA" w:rsidP="002F2AAA">
            <w:pPr>
              <w:rPr>
                <w:lang w:val="es-CO"/>
              </w:rPr>
            </w:pPr>
            <w:bookmarkStart w:id="0" w:name="_Hlk36332966"/>
          </w:p>
        </w:tc>
        <w:tc>
          <w:tcPr>
            <w:tcW w:w="904" w:type="dxa"/>
            <w:shd w:val="clear" w:color="auto" w:fill="B4C6E7" w:themeFill="accent1" w:themeFillTint="66"/>
          </w:tcPr>
          <w:p w14:paraId="295022D8" w14:textId="7A1C01B7" w:rsidR="002F2AAA" w:rsidRPr="00FB260D" w:rsidRDefault="002F2AAA" w:rsidP="002F2AAA">
            <w:pPr>
              <w:rPr>
                <w:sz w:val="16"/>
                <w:szCs w:val="16"/>
                <w:lang w:val="es-CO"/>
              </w:rPr>
            </w:pPr>
            <w:r w:rsidRPr="00FB260D">
              <w:rPr>
                <w:sz w:val="16"/>
                <w:szCs w:val="16"/>
                <w:lang w:val="es-CO"/>
              </w:rPr>
              <w:t>LECTURA DE CSV</w:t>
            </w:r>
          </w:p>
        </w:tc>
        <w:tc>
          <w:tcPr>
            <w:tcW w:w="1461" w:type="dxa"/>
            <w:shd w:val="clear" w:color="auto" w:fill="B4C6E7" w:themeFill="accent1" w:themeFillTint="66"/>
          </w:tcPr>
          <w:p w14:paraId="02556EF2" w14:textId="37382EA4" w:rsidR="002F2AAA" w:rsidRPr="00FB260D" w:rsidRDefault="002F2AAA" w:rsidP="002F2AAA">
            <w:pPr>
              <w:rPr>
                <w:sz w:val="16"/>
                <w:szCs w:val="16"/>
                <w:lang w:val="es-CO"/>
              </w:rPr>
            </w:pPr>
            <w:r w:rsidRPr="00FB260D">
              <w:rPr>
                <w:sz w:val="16"/>
                <w:szCs w:val="16"/>
                <w:lang w:val="es-CO"/>
              </w:rPr>
              <w:t>CONSTRUCCIÓN ARRAY</w:t>
            </w:r>
          </w:p>
        </w:tc>
        <w:tc>
          <w:tcPr>
            <w:tcW w:w="1461" w:type="dxa"/>
            <w:shd w:val="clear" w:color="auto" w:fill="B4C6E7" w:themeFill="accent1" w:themeFillTint="66"/>
          </w:tcPr>
          <w:p w14:paraId="228DEF6A" w14:textId="35920066" w:rsidR="002F2AAA" w:rsidRPr="00FB260D" w:rsidRDefault="006B3899" w:rsidP="002F2AAA">
            <w:pPr>
              <w:rPr>
                <w:sz w:val="16"/>
                <w:szCs w:val="16"/>
                <w:lang w:val="es-CO"/>
              </w:rPr>
            </w:pPr>
            <w:r>
              <w:rPr>
                <w:sz w:val="16"/>
                <w:szCs w:val="16"/>
                <w:lang w:val="es-CO"/>
              </w:rPr>
              <w:t>LECTURA Y CONSTRUCCIÓN</w:t>
            </w:r>
          </w:p>
        </w:tc>
      </w:tr>
      <w:tr w:rsidR="002F2AAA" w14:paraId="2C23D53F" w14:textId="77777777" w:rsidTr="00240D11">
        <w:tc>
          <w:tcPr>
            <w:tcW w:w="988" w:type="dxa"/>
            <w:shd w:val="clear" w:color="auto" w:fill="DEEAF6" w:themeFill="accent5" w:themeFillTint="33"/>
          </w:tcPr>
          <w:p w14:paraId="72900670" w14:textId="6533E4C6" w:rsidR="002F2AAA" w:rsidRPr="002F2AAA" w:rsidRDefault="002F2AAA" w:rsidP="002F2AAA">
            <w:pPr>
              <w:rPr>
                <w:sz w:val="16"/>
                <w:szCs w:val="16"/>
                <w:lang w:val="es-CO"/>
              </w:rPr>
            </w:pPr>
            <w:r>
              <w:rPr>
                <w:sz w:val="16"/>
                <w:szCs w:val="16"/>
                <w:lang w:val="es-CO"/>
              </w:rPr>
              <w:t>Conjunto de datos 1</w:t>
            </w:r>
          </w:p>
        </w:tc>
        <w:tc>
          <w:tcPr>
            <w:tcW w:w="904" w:type="dxa"/>
          </w:tcPr>
          <w:p w14:paraId="1A53EC54" w14:textId="57ED076E" w:rsidR="002F2AAA" w:rsidRDefault="002F2AAA" w:rsidP="002F2AAA">
            <w:pPr>
              <w:rPr>
                <w:lang w:val="es-CO"/>
              </w:rPr>
            </w:pPr>
            <w:r w:rsidRPr="002F2AAA">
              <w:rPr>
                <w:lang w:val="es-CO"/>
              </w:rPr>
              <w:t>0,04</w:t>
            </w:r>
            <w:r>
              <w:rPr>
                <w:lang w:val="es-CO"/>
              </w:rPr>
              <w:t>5s</w:t>
            </w:r>
          </w:p>
        </w:tc>
        <w:tc>
          <w:tcPr>
            <w:tcW w:w="1461" w:type="dxa"/>
          </w:tcPr>
          <w:p w14:paraId="209E0CE3" w14:textId="5FFBD6B9" w:rsidR="002F2AAA" w:rsidRDefault="00240D11" w:rsidP="002F2AAA">
            <w:pPr>
              <w:rPr>
                <w:lang w:val="es-CO"/>
              </w:rPr>
            </w:pPr>
            <w:r>
              <w:rPr>
                <w:lang w:val="es-CO"/>
              </w:rPr>
              <w:t>0,002s</w:t>
            </w:r>
          </w:p>
        </w:tc>
        <w:tc>
          <w:tcPr>
            <w:tcW w:w="1461" w:type="dxa"/>
          </w:tcPr>
          <w:p w14:paraId="6A61270C" w14:textId="76684003" w:rsidR="002F2AAA" w:rsidRDefault="00240D11" w:rsidP="002F2AAA">
            <w:pPr>
              <w:rPr>
                <w:lang w:val="es-CO"/>
              </w:rPr>
            </w:pPr>
            <w:r>
              <w:rPr>
                <w:lang w:val="es-CO"/>
              </w:rPr>
              <w:t>0,06s</w:t>
            </w:r>
          </w:p>
        </w:tc>
      </w:tr>
      <w:tr w:rsidR="002F2AAA" w14:paraId="5FA89C0E" w14:textId="77777777" w:rsidTr="00240D11">
        <w:tc>
          <w:tcPr>
            <w:tcW w:w="988" w:type="dxa"/>
            <w:shd w:val="clear" w:color="auto" w:fill="DEEAF6" w:themeFill="accent5" w:themeFillTint="33"/>
          </w:tcPr>
          <w:p w14:paraId="75B89C36" w14:textId="344CE56D" w:rsidR="002F2AAA" w:rsidRDefault="002F2AAA" w:rsidP="002F2AAA">
            <w:pPr>
              <w:rPr>
                <w:lang w:val="es-CO"/>
              </w:rPr>
            </w:pPr>
            <w:r w:rsidRPr="00FD557D">
              <w:rPr>
                <w:sz w:val="16"/>
                <w:szCs w:val="16"/>
                <w:lang w:val="es-CO"/>
              </w:rPr>
              <w:t xml:space="preserve">Conjunto de datos </w:t>
            </w:r>
            <w:r>
              <w:rPr>
                <w:sz w:val="16"/>
                <w:szCs w:val="16"/>
                <w:lang w:val="es-CO"/>
              </w:rPr>
              <w:t>2</w:t>
            </w:r>
          </w:p>
        </w:tc>
        <w:tc>
          <w:tcPr>
            <w:tcW w:w="904" w:type="dxa"/>
          </w:tcPr>
          <w:p w14:paraId="464DCB03" w14:textId="37476DFC" w:rsidR="002F2AAA" w:rsidRDefault="00240D11" w:rsidP="002F2AAA">
            <w:pPr>
              <w:rPr>
                <w:lang w:val="es-CO"/>
              </w:rPr>
            </w:pPr>
            <w:r>
              <w:rPr>
                <w:lang w:val="es-CO"/>
              </w:rPr>
              <w:t>0,1s</w:t>
            </w:r>
          </w:p>
        </w:tc>
        <w:tc>
          <w:tcPr>
            <w:tcW w:w="1461" w:type="dxa"/>
          </w:tcPr>
          <w:p w14:paraId="3172149F" w14:textId="722B2377" w:rsidR="002F2AAA" w:rsidRDefault="00240D11" w:rsidP="002F2AAA">
            <w:pPr>
              <w:rPr>
                <w:lang w:val="es-CO"/>
              </w:rPr>
            </w:pPr>
            <w:r>
              <w:rPr>
                <w:lang w:val="es-CO"/>
              </w:rPr>
              <w:t>0,009s</w:t>
            </w:r>
          </w:p>
        </w:tc>
        <w:tc>
          <w:tcPr>
            <w:tcW w:w="1461" w:type="dxa"/>
          </w:tcPr>
          <w:p w14:paraId="008DEC23" w14:textId="73AC2E12" w:rsidR="002F2AAA" w:rsidRDefault="00240D11" w:rsidP="002F2AAA">
            <w:pPr>
              <w:rPr>
                <w:lang w:val="es-CO"/>
              </w:rPr>
            </w:pPr>
            <w:r>
              <w:rPr>
                <w:lang w:val="es-CO"/>
              </w:rPr>
              <w:t>0,16s</w:t>
            </w:r>
          </w:p>
        </w:tc>
      </w:tr>
      <w:tr w:rsidR="002F2AAA" w14:paraId="2AAFE409" w14:textId="77777777" w:rsidTr="00240D11">
        <w:tc>
          <w:tcPr>
            <w:tcW w:w="988" w:type="dxa"/>
            <w:shd w:val="clear" w:color="auto" w:fill="DEEAF6" w:themeFill="accent5" w:themeFillTint="33"/>
          </w:tcPr>
          <w:p w14:paraId="6277BEC5" w14:textId="75E10B5F" w:rsidR="002F2AAA" w:rsidRDefault="002F2AAA" w:rsidP="002F2AAA">
            <w:pPr>
              <w:rPr>
                <w:lang w:val="es-CO"/>
              </w:rPr>
            </w:pPr>
            <w:r w:rsidRPr="00FD557D">
              <w:rPr>
                <w:sz w:val="16"/>
                <w:szCs w:val="16"/>
                <w:lang w:val="es-CO"/>
              </w:rPr>
              <w:t xml:space="preserve">Conjunto de datos </w:t>
            </w:r>
            <w:r>
              <w:rPr>
                <w:sz w:val="16"/>
                <w:szCs w:val="16"/>
                <w:lang w:val="es-CO"/>
              </w:rPr>
              <w:t>3</w:t>
            </w:r>
          </w:p>
        </w:tc>
        <w:tc>
          <w:tcPr>
            <w:tcW w:w="904" w:type="dxa"/>
          </w:tcPr>
          <w:p w14:paraId="26DE7046" w14:textId="6857CEAC" w:rsidR="002F2AAA" w:rsidRDefault="00240D11" w:rsidP="002F2AAA">
            <w:pPr>
              <w:rPr>
                <w:lang w:val="es-CO"/>
              </w:rPr>
            </w:pPr>
            <w:r>
              <w:rPr>
                <w:lang w:val="es-CO"/>
              </w:rPr>
              <w:t>0,13s</w:t>
            </w:r>
          </w:p>
        </w:tc>
        <w:tc>
          <w:tcPr>
            <w:tcW w:w="1461" w:type="dxa"/>
          </w:tcPr>
          <w:p w14:paraId="3E85E5B4" w14:textId="09B5B8DB" w:rsidR="002F2AAA" w:rsidRDefault="00240D11" w:rsidP="002F2AAA">
            <w:pPr>
              <w:rPr>
                <w:lang w:val="es-CO"/>
              </w:rPr>
            </w:pPr>
            <w:r>
              <w:rPr>
                <w:lang w:val="es-CO"/>
              </w:rPr>
              <w:t>0,011s</w:t>
            </w:r>
          </w:p>
        </w:tc>
        <w:tc>
          <w:tcPr>
            <w:tcW w:w="1461" w:type="dxa"/>
          </w:tcPr>
          <w:p w14:paraId="31C9EDAD" w14:textId="568A1AB6" w:rsidR="002F2AAA" w:rsidRDefault="00240D11" w:rsidP="002F2AAA">
            <w:pPr>
              <w:rPr>
                <w:lang w:val="es-CO"/>
              </w:rPr>
            </w:pPr>
            <w:r>
              <w:rPr>
                <w:lang w:val="es-CO"/>
              </w:rPr>
              <w:t>0,2s</w:t>
            </w:r>
          </w:p>
        </w:tc>
      </w:tr>
      <w:tr w:rsidR="002F2AAA" w14:paraId="2B3E8A85" w14:textId="77777777" w:rsidTr="00240D11">
        <w:tc>
          <w:tcPr>
            <w:tcW w:w="988" w:type="dxa"/>
            <w:shd w:val="clear" w:color="auto" w:fill="DEEAF6" w:themeFill="accent5" w:themeFillTint="33"/>
          </w:tcPr>
          <w:p w14:paraId="38CBED1C" w14:textId="650DE116" w:rsidR="002F2AAA" w:rsidRDefault="002F2AAA" w:rsidP="002F2AAA">
            <w:pPr>
              <w:rPr>
                <w:lang w:val="es-CO"/>
              </w:rPr>
            </w:pPr>
            <w:r w:rsidRPr="00FD557D">
              <w:rPr>
                <w:sz w:val="16"/>
                <w:szCs w:val="16"/>
                <w:lang w:val="es-CO"/>
              </w:rPr>
              <w:t xml:space="preserve">Conjunto de datos </w:t>
            </w:r>
            <w:r>
              <w:rPr>
                <w:sz w:val="16"/>
                <w:szCs w:val="16"/>
                <w:lang w:val="es-CO"/>
              </w:rPr>
              <w:t>4</w:t>
            </w:r>
          </w:p>
        </w:tc>
        <w:tc>
          <w:tcPr>
            <w:tcW w:w="904" w:type="dxa"/>
          </w:tcPr>
          <w:p w14:paraId="02541BB9" w14:textId="6C40405F" w:rsidR="00240D11" w:rsidRDefault="00240D11" w:rsidP="002F2AAA">
            <w:pPr>
              <w:rPr>
                <w:lang w:val="es-CO"/>
              </w:rPr>
            </w:pPr>
            <w:r>
              <w:rPr>
                <w:lang w:val="es-CO"/>
              </w:rPr>
              <w:t>0,16s</w:t>
            </w:r>
          </w:p>
        </w:tc>
        <w:tc>
          <w:tcPr>
            <w:tcW w:w="1461" w:type="dxa"/>
          </w:tcPr>
          <w:p w14:paraId="6FB845CC" w14:textId="2E768FED" w:rsidR="002F2AAA" w:rsidRDefault="00240D11" w:rsidP="002F2AAA">
            <w:pPr>
              <w:rPr>
                <w:lang w:val="es-CO"/>
              </w:rPr>
            </w:pPr>
            <w:r>
              <w:rPr>
                <w:lang w:val="es-CO"/>
              </w:rPr>
              <w:t>0,014s</w:t>
            </w:r>
          </w:p>
        </w:tc>
        <w:tc>
          <w:tcPr>
            <w:tcW w:w="1461" w:type="dxa"/>
          </w:tcPr>
          <w:p w14:paraId="0B5A88CB" w14:textId="479DE74F" w:rsidR="002F2AAA" w:rsidRDefault="00240D11" w:rsidP="002F2AAA">
            <w:pPr>
              <w:rPr>
                <w:lang w:val="es-CO"/>
              </w:rPr>
            </w:pPr>
            <w:r>
              <w:rPr>
                <w:lang w:val="es-CO"/>
              </w:rPr>
              <w:t>0,25s</w:t>
            </w:r>
          </w:p>
        </w:tc>
      </w:tr>
      <w:tr w:rsidR="002F2AAA" w14:paraId="24DE80A9" w14:textId="77777777" w:rsidTr="00240D11">
        <w:tc>
          <w:tcPr>
            <w:tcW w:w="988" w:type="dxa"/>
            <w:shd w:val="clear" w:color="auto" w:fill="DEEAF6" w:themeFill="accent5" w:themeFillTint="33"/>
          </w:tcPr>
          <w:p w14:paraId="1954E1B1" w14:textId="501142EF" w:rsidR="002F2AAA" w:rsidRDefault="002F2AAA" w:rsidP="002F2AAA">
            <w:pPr>
              <w:rPr>
                <w:lang w:val="es-CO"/>
              </w:rPr>
            </w:pPr>
            <w:r w:rsidRPr="00FD557D">
              <w:rPr>
                <w:sz w:val="16"/>
                <w:szCs w:val="16"/>
                <w:lang w:val="es-CO"/>
              </w:rPr>
              <w:t xml:space="preserve">Conjunto de datos </w:t>
            </w:r>
            <w:r>
              <w:rPr>
                <w:sz w:val="16"/>
                <w:szCs w:val="16"/>
                <w:lang w:val="es-CO"/>
              </w:rPr>
              <w:t>5</w:t>
            </w:r>
          </w:p>
        </w:tc>
        <w:tc>
          <w:tcPr>
            <w:tcW w:w="904" w:type="dxa"/>
          </w:tcPr>
          <w:p w14:paraId="686300D1" w14:textId="2EFE3221" w:rsidR="002F2AAA" w:rsidRDefault="00240D11" w:rsidP="002F2AAA">
            <w:pPr>
              <w:rPr>
                <w:lang w:val="es-CO"/>
              </w:rPr>
            </w:pPr>
            <w:r>
              <w:rPr>
                <w:lang w:val="es-CO"/>
              </w:rPr>
              <w:t>0,22s</w:t>
            </w:r>
          </w:p>
        </w:tc>
        <w:tc>
          <w:tcPr>
            <w:tcW w:w="1461" w:type="dxa"/>
          </w:tcPr>
          <w:p w14:paraId="392330A3" w14:textId="10D568C0" w:rsidR="002F2AAA" w:rsidRDefault="00240D11" w:rsidP="002F2AAA">
            <w:pPr>
              <w:rPr>
                <w:lang w:val="es-CO"/>
              </w:rPr>
            </w:pPr>
            <w:r>
              <w:rPr>
                <w:lang w:val="es-CO"/>
              </w:rPr>
              <w:t>0,021s</w:t>
            </w:r>
          </w:p>
        </w:tc>
        <w:tc>
          <w:tcPr>
            <w:tcW w:w="1461" w:type="dxa"/>
          </w:tcPr>
          <w:p w14:paraId="160DA779" w14:textId="47494A80" w:rsidR="002F2AAA" w:rsidRDefault="00240D11" w:rsidP="002F2AAA">
            <w:pPr>
              <w:rPr>
                <w:lang w:val="es-CO"/>
              </w:rPr>
            </w:pPr>
            <w:r>
              <w:rPr>
                <w:lang w:val="es-CO"/>
              </w:rPr>
              <w:t>0,34s</w:t>
            </w:r>
          </w:p>
        </w:tc>
      </w:tr>
      <w:tr w:rsidR="002F2AAA" w14:paraId="394F28A3" w14:textId="77777777" w:rsidTr="00240D11">
        <w:tc>
          <w:tcPr>
            <w:tcW w:w="988" w:type="dxa"/>
            <w:shd w:val="clear" w:color="auto" w:fill="DEEAF6" w:themeFill="accent5" w:themeFillTint="33"/>
          </w:tcPr>
          <w:p w14:paraId="06FA939D" w14:textId="0C99537B" w:rsidR="002F2AAA" w:rsidRDefault="002F2AAA" w:rsidP="002F2AAA">
            <w:pPr>
              <w:rPr>
                <w:lang w:val="es-CO"/>
              </w:rPr>
            </w:pPr>
            <w:r w:rsidRPr="00FD557D">
              <w:rPr>
                <w:sz w:val="16"/>
                <w:szCs w:val="16"/>
                <w:lang w:val="es-CO"/>
              </w:rPr>
              <w:t xml:space="preserve">Conjunto de datos </w:t>
            </w:r>
            <w:r>
              <w:rPr>
                <w:sz w:val="16"/>
                <w:szCs w:val="16"/>
                <w:lang w:val="es-CO"/>
              </w:rPr>
              <w:t>6</w:t>
            </w:r>
          </w:p>
        </w:tc>
        <w:tc>
          <w:tcPr>
            <w:tcW w:w="904" w:type="dxa"/>
          </w:tcPr>
          <w:p w14:paraId="55FD94B2" w14:textId="797E7A78" w:rsidR="002F2AAA" w:rsidRDefault="00240D11" w:rsidP="002F2AAA">
            <w:pPr>
              <w:rPr>
                <w:lang w:val="es-CO"/>
              </w:rPr>
            </w:pPr>
            <w:r>
              <w:rPr>
                <w:lang w:val="es-CO"/>
              </w:rPr>
              <w:t>0,28s</w:t>
            </w:r>
          </w:p>
        </w:tc>
        <w:tc>
          <w:tcPr>
            <w:tcW w:w="1461" w:type="dxa"/>
          </w:tcPr>
          <w:p w14:paraId="7C3E6660" w14:textId="34663C8F" w:rsidR="002F2AAA" w:rsidRDefault="00240D11" w:rsidP="002F2AAA">
            <w:pPr>
              <w:rPr>
                <w:lang w:val="es-CO"/>
              </w:rPr>
            </w:pPr>
            <w:r>
              <w:rPr>
                <w:lang w:val="es-CO"/>
              </w:rPr>
              <w:t>0,028s</w:t>
            </w:r>
          </w:p>
        </w:tc>
        <w:tc>
          <w:tcPr>
            <w:tcW w:w="1461" w:type="dxa"/>
          </w:tcPr>
          <w:p w14:paraId="00EA586E" w14:textId="1AF92396" w:rsidR="002F2AAA" w:rsidRDefault="00240D11" w:rsidP="002F2AAA">
            <w:pPr>
              <w:rPr>
                <w:lang w:val="es-CO"/>
              </w:rPr>
            </w:pPr>
            <w:r>
              <w:rPr>
                <w:lang w:val="es-CO"/>
              </w:rPr>
              <w:t>0,44s</w:t>
            </w:r>
          </w:p>
        </w:tc>
      </w:tr>
      <w:tr w:rsidR="002F2AAA" w14:paraId="49B9D538" w14:textId="77777777" w:rsidTr="00240D11">
        <w:tc>
          <w:tcPr>
            <w:tcW w:w="988" w:type="dxa"/>
            <w:shd w:val="clear" w:color="auto" w:fill="DEEAF6" w:themeFill="accent5" w:themeFillTint="33"/>
          </w:tcPr>
          <w:p w14:paraId="2CD6C34B" w14:textId="1603B37F" w:rsidR="002F2AAA" w:rsidRDefault="002F2AAA" w:rsidP="002F2AAA">
            <w:pPr>
              <w:rPr>
                <w:lang w:val="es-CO"/>
              </w:rPr>
            </w:pPr>
            <w:r w:rsidRPr="00FD557D">
              <w:rPr>
                <w:sz w:val="16"/>
                <w:szCs w:val="16"/>
                <w:lang w:val="es-CO"/>
              </w:rPr>
              <w:t xml:space="preserve">Conjunto de datos </w:t>
            </w:r>
            <w:r>
              <w:rPr>
                <w:sz w:val="16"/>
                <w:szCs w:val="16"/>
                <w:lang w:val="es-CO"/>
              </w:rPr>
              <w:t>7</w:t>
            </w:r>
          </w:p>
        </w:tc>
        <w:tc>
          <w:tcPr>
            <w:tcW w:w="904" w:type="dxa"/>
          </w:tcPr>
          <w:p w14:paraId="460EDD87" w14:textId="701CF6F0" w:rsidR="002F2AAA" w:rsidRDefault="00240D11" w:rsidP="002F2AAA">
            <w:pPr>
              <w:rPr>
                <w:lang w:val="es-CO"/>
              </w:rPr>
            </w:pPr>
            <w:r>
              <w:rPr>
                <w:lang w:val="es-CO"/>
              </w:rPr>
              <w:t>0,35s</w:t>
            </w:r>
          </w:p>
        </w:tc>
        <w:tc>
          <w:tcPr>
            <w:tcW w:w="1461" w:type="dxa"/>
          </w:tcPr>
          <w:p w14:paraId="4355503F" w14:textId="7D2FA1A0" w:rsidR="002F2AAA" w:rsidRDefault="00240D11" w:rsidP="002F2AAA">
            <w:pPr>
              <w:rPr>
                <w:lang w:val="es-CO"/>
              </w:rPr>
            </w:pPr>
            <w:r>
              <w:rPr>
                <w:lang w:val="es-CO"/>
              </w:rPr>
              <w:t>0,037s</w:t>
            </w:r>
          </w:p>
        </w:tc>
        <w:tc>
          <w:tcPr>
            <w:tcW w:w="1461" w:type="dxa"/>
          </w:tcPr>
          <w:p w14:paraId="3AF45050" w14:textId="476E8014" w:rsidR="002F2AAA" w:rsidRDefault="00240D11" w:rsidP="002F2AAA">
            <w:pPr>
              <w:rPr>
                <w:lang w:val="es-CO"/>
              </w:rPr>
            </w:pPr>
            <w:r>
              <w:rPr>
                <w:lang w:val="es-CO"/>
              </w:rPr>
              <w:t>0,55s</w:t>
            </w:r>
          </w:p>
        </w:tc>
      </w:tr>
      <w:tr w:rsidR="002F2AAA" w14:paraId="6C0B18D4" w14:textId="77777777" w:rsidTr="00240D11">
        <w:tc>
          <w:tcPr>
            <w:tcW w:w="988" w:type="dxa"/>
            <w:shd w:val="clear" w:color="auto" w:fill="DEEAF6" w:themeFill="accent5" w:themeFillTint="33"/>
          </w:tcPr>
          <w:p w14:paraId="79359C1C" w14:textId="3BB29BC3" w:rsidR="002F2AAA" w:rsidRDefault="002F2AAA" w:rsidP="002F2AAA">
            <w:pPr>
              <w:rPr>
                <w:lang w:val="es-CO"/>
              </w:rPr>
            </w:pPr>
            <w:r w:rsidRPr="00FD557D">
              <w:rPr>
                <w:sz w:val="16"/>
                <w:szCs w:val="16"/>
                <w:lang w:val="es-CO"/>
              </w:rPr>
              <w:t xml:space="preserve">Conjunto de datos </w:t>
            </w:r>
            <w:r>
              <w:rPr>
                <w:sz w:val="16"/>
                <w:szCs w:val="16"/>
                <w:lang w:val="es-CO"/>
              </w:rPr>
              <w:t>8</w:t>
            </w:r>
          </w:p>
        </w:tc>
        <w:tc>
          <w:tcPr>
            <w:tcW w:w="904" w:type="dxa"/>
          </w:tcPr>
          <w:p w14:paraId="18B2C50D" w14:textId="12840336" w:rsidR="002F2AAA" w:rsidRDefault="00240D11" w:rsidP="002F2AAA">
            <w:pPr>
              <w:rPr>
                <w:lang w:val="es-CO"/>
              </w:rPr>
            </w:pPr>
            <w:r>
              <w:rPr>
                <w:lang w:val="es-CO"/>
              </w:rPr>
              <w:t>0,45s</w:t>
            </w:r>
          </w:p>
        </w:tc>
        <w:tc>
          <w:tcPr>
            <w:tcW w:w="1461" w:type="dxa"/>
          </w:tcPr>
          <w:p w14:paraId="1D3E4656" w14:textId="47E50FC3" w:rsidR="002F2AAA" w:rsidRDefault="00240D11" w:rsidP="002F2AAA">
            <w:pPr>
              <w:rPr>
                <w:lang w:val="es-CO"/>
              </w:rPr>
            </w:pPr>
            <w:r>
              <w:rPr>
                <w:lang w:val="es-CO"/>
              </w:rPr>
              <w:t>0,048s</w:t>
            </w:r>
          </w:p>
        </w:tc>
        <w:tc>
          <w:tcPr>
            <w:tcW w:w="1461" w:type="dxa"/>
          </w:tcPr>
          <w:p w14:paraId="791D1712" w14:textId="12ABA1A5" w:rsidR="002F2AAA" w:rsidRDefault="00240D11" w:rsidP="002F2AAA">
            <w:pPr>
              <w:rPr>
                <w:lang w:val="es-CO"/>
              </w:rPr>
            </w:pPr>
            <w:r>
              <w:rPr>
                <w:lang w:val="es-CO"/>
              </w:rPr>
              <w:t>0,72s</w:t>
            </w:r>
          </w:p>
        </w:tc>
      </w:tr>
      <w:tr w:rsidR="002F2AAA" w14:paraId="7D9847C6" w14:textId="77777777" w:rsidTr="00240D11">
        <w:tc>
          <w:tcPr>
            <w:tcW w:w="988" w:type="dxa"/>
            <w:shd w:val="clear" w:color="auto" w:fill="DEEAF6" w:themeFill="accent5" w:themeFillTint="33"/>
          </w:tcPr>
          <w:p w14:paraId="00C470A2" w14:textId="15F1C27A" w:rsidR="002F2AAA" w:rsidRDefault="002F2AAA" w:rsidP="002F2AAA">
            <w:pPr>
              <w:rPr>
                <w:lang w:val="es-CO"/>
              </w:rPr>
            </w:pPr>
            <w:r w:rsidRPr="00FD557D">
              <w:rPr>
                <w:sz w:val="16"/>
                <w:szCs w:val="16"/>
                <w:lang w:val="es-CO"/>
              </w:rPr>
              <w:t xml:space="preserve">Conjunto de datos </w:t>
            </w:r>
            <w:r>
              <w:rPr>
                <w:sz w:val="16"/>
                <w:szCs w:val="16"/>
                <w:lang w:val="es-CO"/>
              </w:rPr>
              <w:t>9</w:t>
            </w:r>
          </w:p>
        </w:tc>
        <w:tc>
          <w:tcPr>
            <w:tcW w:w="904" w:type="dxa"/>
          </w:tcPr>
          <w:p w14:paraId="0B21B4D2" w14:textId="0A78C2C6" w:rsidR="002F2AAA" w:rsidRDefault="00240D11" w:rsidP="002F2AAA">
            <w:pPr>
              <w:rPr>
                <w:lang w:val="es-CO"/>
              </w:rPr>
            </w:pPr>
            <w:r>
              <w:rPr>
                <w:lang w:val="es-CO"/>
              </w:rPr>
              <w:t>0,63s</w:t>
            </w:r>
          </w:p>
        </w:tc>
        <w:tc>
          <w:tcPr>
            <w:tcW w:w="1461" w:type="dxa"/>
          </w:tcPr>
          <w:p w14:paraId="27229816" w14:textId="055FD317" w:rsidR="002F2AAA" w:rsidRDefault="00240D11" w:rsidP="002F2AAA">
            <w:pPr>
              <w:rPr>
                <w:lang w:val="es-CO"/>
              </w:rPr>
            </w:pPr>
            <w:r>
              <w:rPr>
                <w:lang w:val="es-CO"/>
              </w:rPr>
              <w:t>0,068s</w:t>
            </w:r>
          </w:p>
        </w:tc>
        <w:tc>
          <w:tcPr>
            <w:tcW w:w="1461" w:type="dxa"/>
          </w:tcPr>
          <w:p w14:paraId="75314105" w14:textId="050E8AB3" w:rsidR="002F2AAA" w:rsidRDefault="00240D11" w:rsidP="002F2AAA">
            <w:pPr>
              <w:rPr>
                <w:lang w:val="es-CO"/>
              </w:rPr>
            </w:pPr>
            <w:r>
              <w:rPr>
                <w:lang w:val="es-CO"/>
              </w:rPr>
              <w:t>1s</w:t>
            </w:r>
          </w:p>
        </w:tc>
      </w:tr>
      <w:tr w:rsidR="002F2AAA" w14:paraId="5F7D628B" w14:textId="77777777" w:rsidTr="00240D11">
        <w:tc>
          <w:tcPr>
            <w:tcW w:w="988" w:type="dxa"/>
            <w:shd w:val="clear" w:color="auto" w:fill="DEEAF6" w:themeFill="accent5" w:themeFillTint="33"/>
          </w:tcPr>
          <w:p w14:paraId="56066F30" w14:textId="79CB0EC3" w:rsidR="002F2AAA" w:rsidRDefault="002F2AAA" w:rsidP="002F2AAA">
            <w:pPr>
              <w:rPr>
                <w:lang w:val="es-CO"/>
              </w:rPr>
            </w:pPr>
            <w:r w:rsidRPr="00FD557D">
              <w:rPr>
                <w:sz w:val="16"/>
                <w:szCs w:val="16"/>
                <w:lang w:val="es-CO"/>
              </w:rPr>
              <w:t xml:space="preserve">Conjunto de datos </w:t>
            </w:r>
            <w:r>
              <w:rPr>
                <w:sz w:val="16"/>
                <w:szCs w:val="16"/>
                <w:lang w:val="es-CO"/>
              </w:rPr>
              <w:t>10</w:t>
            </w:r>
          </w:p>
        </w:tc>
        <w:tc>
          <w:tcPr>
            <w:tcW w:w="904" w:type="dxa"/>
          </w:tcPr>
          <w:p w14:paraId="4FE472CE" w14:textId="5517012D" w:rsidR="002F2AAA" w:rsidRDefault="00240D11" w:rsidP="002F2AAA">
            <w:pPr>
              <w:rPr>
                <w:lang w:val="es-CO"/>
              </w:rPr>
            </w:pPr>
            <w:r>
              <w:rPr>
                <w:lang w:val="es-CO"/>
              </w:rPr>
              <w:t>0,8s</w:t>
            </w:r>
          </w:p>
        </w:tc>
        <w:tc>
          <w:tcPr>
            <w:tcW w:w="1461" w:type="dxa"/>
          </w:tcPr>
          <w:p w14:paraId="0A153808" w14:textId="55AB1699" w:rsidR="002F2AAA" w:rsidRDefault="00240D11" w:rsidP="002F2AAA">
            <w:pPr>
              <w:rPr>
                <w:lang w:val="es-CO"/>
              </w:rPr>
            </w:pPr>
            <w:r>
              <w:rPr>
                <w:lang w:val="es-CO"/>
              </w:rPr>
              <w:t>0,091s</w:t>
            </w:r>
          </w:p>
        </w:tc>
        <w:tc>
          <w:tcPr>
            <w:tcW w:w="1461" w:type="dxa"/>
          </w:tcPr>
          <w:p w14:paraId="6B1353A9" w14:textId="76C99F26" w:rsidR="002F2AAA" w:rsidRDefault="00240D11" w:rsidP="002F2AAA">
            <w:pPr>
              <w:rPr>
                <w:lang w:val="es-CO"/>
              </w:rPr>
            </w:pPr>
            <w:r>
              <w:rPr>
                <w:lang w:val="es-CO"/>
              </w:rPr>
              <w:t>1,3s</w:t>
            </w:r>
          </w:p>
        </w:tc>
      </w:tr>
    </w:tbl>
    <w:bookmarkEnd w:id="0"/>
    <w:p w14:paraId="746A85D7" w14:textId="3929FDEC" w:rsidR="00724583" w:rsidRDefault="00724583" w:rsidP="00724583">
      <w:pPr>
        <w:pStyle w:val="Ttulo2"/>
        <w:rPr>
          <w:bCs/>
        </w:rPr>
      </w:pPr>
      <w:r w:rsidRPr="002F2AAA">
        <w:rPr>
          <w:b/>
          <w:bCs/>
        </w:rPr>
        <w:t xml:space="preserve">Tabla 2: </w:t>
      </w:r>
      <w:r w:rsidRPr="002F2AAA">
        <w:rPr>
          <w:bCs/>
        </w:rPr>
        <w:t>Tiempos de ejecución de las operaciones de la estructura de datos con diferentes conjuntos de datos</w:t>
      </w:r>
    </w:p>
    <w:p w14:paraId="1AFF1663" w14:textId="470A8AAA" w:rsidR="007961AE" w:rsidRDefault="007961AE" w:rsidP="007961AE"/>
    <w:p w14:paraId="7A766629" w14:textId="7E627825" w:rsidR="007961AE" w:rsidRDefault="007961AE" w:rsidP="007961AE">
      <w:r>
        <w:t>Como medio de comprobación se hace una medición con listas de Python para comprobar experimentalmente la escogencia de la estructura de datos más eficiente.</w:t>
      </w:r>
    </w:p>
    <w:p w14:paraId="22A815B6" w14:textId="25559ABF" w:rsidR="007961AE" w:rsidRDefault="007961AE" w:rsidP="007961AE"/>
    <w:tbl>
      <w:tblPr>
        <w:tblStyle w:val="Tablaconcuadrcula"/>
        <w:tblW w:w="0" w:type="auto"/>
        <w:tblLook w:val="04A0" w:firstRow="1" w:lastRow="0" w:firstColumn="1" w:lastColumn="0" w:noHBand="0" w:noVBand="1"/>
      </w:tblPr>
      <w:tblGrid>
        <w:gridCol w:w="938"/>
        <w:gridCol w:w="1461"/>
        <w:gridCol w:w="1461"/>
      </w:tblGrid>
      <w:tr w:rsidR="007961AE" w:rsidRPr="00FB260D" w14:paraId="04832A42" w14:textId="77777777" w:rsidTr="007961AE">
        <w:tc>
          <w:tcPr>
            <w:tcW w:w="938" w:type="dxa"/>
            <w:shd w:val="clear" w:color="auto" w:fill="B4C6E7" w:themeFill="accent1" w:themeFillTint="66"/>
          </w:tcPr>
          <w:p w14:paraId="536A1DDA" w14:textId="77777777" w:rsidR="007961AE" w:rsidRDefault="007961AE" w:rsidP="002D583F">
            <w:pPr>
              <w:rPr>
                <w:lang w:val="es-CO"/>
              </w:rPr>
            </w:pPr>
          </w:p>
        </w:tc>
        <w:tc>
          <w:tcPr>
            <w:tcW w:w="1461" w:type="dxa"/>
            <w:shd w:val="clear" w:color="auto" w:fill="B4C6E7" w:themeFill="accent1" w:themeFillTint="66"/>
          </w:tcPr>
          <w:p w14:paraId="38A157D1" w14:textId="77777777" w:rsidR="007961AE" w:rsidRPr="00FB260D" w:rsidRDefault="007961AE" w:rsidP="002D583F">
            <w:pPr>
              <w:rPr>
                <w:sz w:val="16"/>
                <w:szCs w:val="16"/>
                <w:lang w:val="es-CO"/>
              </w:rPr>
            </w:pPr>
            <w:r w:rsidRPr="00FB260D">
              <w:rPr>
                <w:sz w:val="16"/>
                <w:szCs w:val="16"/>
                <w:lang w:val="es-CO"/>
              </w:rPr>
              <w:t>CONSTRUCCIÓN ARRAY</w:t>
            </w:r>
          </w:p>
        </w:tc>
        <w:tc>
          <w:tcPr>
            <w:tcW w:w="1461" w:type="dxa"/>
            <w:shd w:val="clear" w:color="auto" w:fill="B4C6E7" w:themeFill="accent1" w:themeFillTint="66"/>
          </w:tcPr>
          <w:p w14:paraId="20B2C02C" w14:textId="2F6558FA" w:rsidR="007961AE" w:rsidRPr="00FB260D" w:rsidRDefault="007961AE" w:rsidP="002D583F">
            <w:pPr>
              <w:rPr>
                <w:sz w:val="16"/>
                <w:szCs w:val="16"/>
                <w:lang w:val="es-CO"/>
              </w:rPr>
            </w:pPr>
            <w:r>
              <w:rPr>
                <w:sz w:val="16"/>
                <w:szCs w:val="16"/>
                <w:lang w:val="es-CO"/>
              </w:rPr>
              <w:t>CONSTRUCCIÓN LIST</w:t>
            </w:r>
          </w:p>
        </w:tc>
      </w:tr>
      <w:tr w:rsidR="007961AE" w14:paraId="4379A3CB" w14:textId="77777777" w:rsidTr="007961AE">
        <w:tc>
          <w:tcPr>
            <w:tcW w:w="938" w:type="dxa"/>
            <w:shd w:val="clear" w:color="auto" w:fill="DEEAF6" w:themeFill="accent5" w:themeFillTint="33"/>
          </w:tcPr>
          <w:p w14:paraId="36F8EA63" w14:textId="77777777" w:rsidR="007961AE" w:rsidRPr="002F2AAA" w:rsidRDefault="007961AE" w:rsidP="002D583F">
            <w:pPr>
              <w:rPr>
                <w:sz w:val="16"/>
                <w:szCs w:val="16"/>
                <w:lang w:val="es-CO"/>
              </w:rPr>
            </w:pPr>
            <w:r>
              <w:rPr>
                <w:sz w:val="16"/>
                <w:szCs w:val="16"/>
                <w:lang w:val="es-CO"/>
              </w:rPr>
              <w:t>Conjunto de datos 1</w:t>
            </w:r>
          </w:p>
        </w:tc>
        <w:tc>
          <w:tcPr>
            <w:tcW w:w="1461" w:type="dxa"/>
          </w:tcPr>
          <w:p w14:paraId="1377683F" w14:textId="77777777" w:rsidR="007961AE" w:rsidRDefault="007961AE" w:rsidP="002D583F">
            <w:pPr>
              <w:rPr>
                <w:lang w:val="es-CO"/>
              </w:rPr>
            </w:pPr>
            <w:r>
              <w:rPr>
                <w:lang w:val="es-CO"/>
              </w:rPr>
              <w:t>0,002s</w:t>
            </w:r>
          </w:p>
        </w:tc>
        <w:tc>
          <w:tcPr>
            <w:tcW w:w="1461" w:type="dxa"/>
          </w:tcPr>
          <w:p w14:paraId="66E6E8B0" w14:textId="16ACD82D" w:rsidR="007961AE" w:rsidRDefault="007961AE" w:rsidP="002D583F">
            <w:pPr>
              <w:rPr>
                <w:lang w:val="es-CO"/>
              </w:rPr>
            </w:pPr>
            <w:r w:rsidRPr="007961AE">
              <w:rPr>
                <w:lang w:val="es-CO"/>
              </w:rPr>
              <w:t>0.003</w:t>
            </w:r>
            <w:r>
              <w:rPr>
                <w:lang w:val="es-CO"/>
              </w:rPr>
              <w:t>s</w:t>
            </w:r>
          </w:p>
        </w:tc>
      </w:tr>
      <w:tr w:rsidR="007961AE" w14:paraId="31C3E5C3" w14:textId="77777777" w:rsidTr="007961AE">
        <w:tc>
          <w:tcPr>
            <w:tcW w:w="938" w:type="dxa"/>
            <w:shd w:val="clear" w:color="auto" w:fill="DEEAF6" w:themeFill="accent5" w:themeFillTint="33"/>
          </w:tcPr>
          <w:p w14:paraId="2C8D8641" w14:textId="77777777" w:rsidR="007961AE" w:rsidRDefault="007961AE" w:rsidP="002D583F">
            <w:pPr>
              <w:rPr>
                <w:lang w:val="es-CO"/>
              </w:rPr>
            </w:pPr>
            <w:r w:rsidRPr="00FD557D">
              <w:rPr>
                <w:sz w:val="16"/>
                <w:szCs w:val="16"/>
                <w:lang w:val="es-CO"/>
              </w:rPr>
              <w:t xml:space="preserve">Conjunto de datos </w:t>
            </w:r>
            <w:r>
              <w:rPr>
                <w:sz w:val="16"/>
                <w:szCs w:val="16"/>
                <w:lang w:val="es-CO"/>
              </w:rPr>
              <w:t>2</w:t>
            </w:r>
          </w:p>
        </w:tc>
        <w:tc>
          <w:tcPr>
            <w:tcW w:w="1461" w:type="dxa"/>
          </w:tcPr>
          <w:p w14:paraId="394B788B" w14:textId="77777777" w:rsidR="007961AE" w:rsidRDefault="007961AE" w:rsidP="002D583F">
            <w:pPr>
              <w:rPr>
                <w:lang w:val="es-CO"/>
              </w:rPr>
            </w:pPr>
            <w:r>
              <w:rPr>
                <w:lang w:val="es-CO"/>
              </w:rPr>
              <w:t>0,009s</w:t>
            </w:r>
          </w:p>
        </w:tc>
        <w:tc>
          <w:tcPr>
            <w:tcW w:w="1461" w:type="dxa"/>
          </w:tcPr>
          <w:p w14:paraId="1F5C44B0" w14:textId="7B2DF258" w:rsidR="007961AE" w:rsidRDefault="007961AE" w:rsidP="002D583F">
            <w:pPr>
              <w:rPr>
                <w:lang w:val="es-CO"/>
              </w:rPr>
            </w:pPr>
            <w:r w:rsidRPr="007961AE">
              <w:rPr>
                <w:lang w:val="es-CO"/>
              </w:rPr>
              <w:t>0.014</w:t>
            </w:r>
            <w:r>
              <w:rPr>
                <w:lang w:val="es-CO"/>
              </w:rPr>
              <w:t>s</w:t>
            </w:r>
          </w:p>
        </w:tc>
      </w:tr>
      <w:tr w:rsidR="007961AE" w14:paraId="33E1433F" w14:textId="77777777" w:rsidTr="007961AE">
        <w:tc>
          <w:tcPr>
            <w:tcW w:w="938" w:type="dxa"/>
            <w:shd w:val="clear" w:color="auto" w:fill="DEEAF6" w:themeFill="accent5" w:themeFillTint="33"/>
          </w:tcPr>
          <w:p w14:paraId="43522ACE" w14:textId="77777777" w:rsidR="007961AE" w:rsidRDefault="007961AE" w:rsidP="002D583F">
            <w:pPr>
              <w:rPr>
                <w:lang w:val="es-CO"/>
              </w:rPr>
            </w:pPr>
            <w:r w:rsidRPr="00FD557D">
              <w:rPr>
                <w:sz w:val="16"/>
                <w:szCs w:val="16"/>
                <w:lang w:val="es-CO"/>
              </w:rPr>
              <w:t xml:space="preserve">Conjunto de datos </w:t>
            </w:r>
            <w:r>
              <w:rPr>
                <w:sz w:val="16"/>
                <w:szCs w:val="16"/>
                <w:lang w:val="es-CO"/>
              </w:rPr>
              <w:t>3</w:t>
            </w:r>
          </w:p>
        </w:tc>
        <w:tc>
          <w:tcPr>
            <w:tcW w:w="1461" w:type="dxa"/>
          </w:tcPr>
          <w:p w14:paraId="4EE3D2CA" w14:textId="77777777" w:rsidR="007961AE" w:rsidRDefault="007961AE" w:rsidP="002D583F">
            <w:pPr>
              <w:rPr>
                <w:lang w:val="es-CO"/>
              </w:rPr>
            </w:pPr>
            <w:r>
              <w:rPr>
                <w:lang w:val="es-CO"/>
              </w:rPr>
              <w:t>0,011s</w:t>
            </w:r>
          </w:p>
        </w:tc>
        <w:tc>
          <w:tcPr>
            <w:tcW w:w="1461" w:type="dxa"/>
          </w:tcPr>
          <w:p w14:paraId="151A7AAF" w14:textId="77777777" w:rsidR="007961AE" w:rsidRDefault="007961AE" w:rsidP="002D583F">
            <w:pPr>
              <w:rPr>
                <w:lang w:val="es-CO"/>
              </w:rPr>
            </w:pPr>
            <w:r>
              <w:rPr>
                <w:lang w:val="es-CO"/>
              </w:rPr>
              <w:t>0,2s</w:t>
            </w:r>
          </w:p>
        </w:tc>
      </w:tr>
      <w:tr w:rsidR="007961AE" w14:paraId="4D6582CD" w14:textId="77777777" w:rsidTr="007961AE">
        <w:tc>
          <w:tcPr>
            <w:tcW w:w="938" w:type="dxa"/>
            <w:shd w:val="clear" w:color="auto" w:fill="DEEAF6" w:themeFill="accent5" w:themeFillTint="33"/>
          </w:tcPr>
          <w:p w14:paraId="63DDA026" w14:textId="77777777" w:rsidR="007961AE" w:rsidRDefault="007961AE" w:rsidP="002D583F">
            <w:pPr>
              <w:rPr>
                <w:lang w:val="es-CO"/>
              </w:rPr>
            </w:pPr>
            <w:r w:rsidRPr="00FD557D">
              <w:rPr>
                <w:sz w:val="16"/>
                <w:szCs w:val="16"/>
                <w:lang w:val="es-CO"/>
              </w:rPr>
              <w:t xml:space="preserve">Conjunto de datos </w:t>
            </w:r>
            <w:r>
              <w:rPr>
                <w:sz w:val="16"/>
                <w:szCs w:val="16"/>
                <w:lang w:val="es-CO"/>
              </w:rPr>
              <w:t>4</w:t>
            </w:r>
          </w:p>
        </w:tc>
        <w:tc>
          <w:tcPr>
            <w:tcW w:w="1461" w:type="dxa"/>
          </w:tcPr>
          <w:p w14:paraId="1F3E2A36" w14:textId="77777777" w:rsidR="007961AE" w:rsidRDefault="007961AE" w:rsidP="002D583F">
            <w:pPr>
              <w:rPr>
                <w:lang w:val="es-CO"/>
              </w:rPr>
            </w:pPr>
            <w:r>
              <w:rPr>
                <w:lang w:val="es-CO"/>
              </w:rPr>
              <w:t>0,014s</w:t>
            </w:r>
          </w:p>
        </w:tc>
        <w:tc>
          <w:tcPr>
            <w:tcW w:w="1461" w:type="dxa"/>
          </w:tcPr>
          <w:p w14:paraId="2EE61FFA" w14:textId="7C3C0120" w:rsidR="007961AE" w:rsidRDefault="007961AE" w:rsidP="002D583F">
            <w:pPr>
              <w:rPr>
                <w:lang w:val="es-CO"/>
              </w:rPr>
            </w:pPr>
            <w:r w:rsidRPr="007961AE">
              <w:rPr>
                <w:lang w:val="es-CO"/>
              </w:rPr>
              <w:t>0.018</w:t>
            </w:r>
            <w:r>
              <w:rPr>
                <w:lang w:val="es-CO"/>
              </w:rPr>
              <w:t>s</w:t>
            </w:r>
          </w:p>
        </w:tc>
      </w:tr>
      <w:tr w:rsidR="007961AE" w14:paraId="40D2F6AA" w14:textId="77777777" w:rsidTr="007961AE">
        <w:tc>
          <w:tcPr>
            <w:tcW w:w="938" w:type="dxa"/>
            <w:shd w:val="clear" w:color="auto" w:fill="DEEAF6" w:themeFill="accent5" w:themeFillTint="33"/>
          </w:tcPr>
          <w:p w14:paraId="4A57C92A" w14:textId="77777777" w:rsidR="007961AE" w:rsidRDefault="007961AE" w:rsidP="002D583F">
            <w:pPr>
              <w:rPr>
                <w:lang w:val="es-CO"/>
              </w:rPr>
            </w:pPr>
            <w:r w:rsidRPr="00FD557D">
              <w:rPr>
                <w:sz w:val="16"/>
                <w:szCs w:val="16"/>
                <w:lang w:val="es-CO"/>
              </w:rPr>
              <w:t xml:space="preserve">Conjunto de datos </w:t>
            </w:r>
            <w:r>
              <w:rPr>
                <w:sz w:val="16"/>
                <w:szCs w:val="16"/>
                <w:lang w:val="es-CO"/>
              </w:rPr>
              <w:t>5</w:t>
            </w:r>
          </w:p>
        </w:tc>
        <w:tc>
          <w:tcPr>
            <w:tcW w:w="1461" w:type="dxa"/>
          </w:tcPr>
          <w:p w14:paraId="6EBDA847" w14:textId="77777777" w:rsidR="007961AE" w:rsidRDefault="007961AE" w:rsidP="002D583F">
            <w:pPr>
              <w:rPr>
                <w:lang w:val="es-CO"/>
              </w:rPr>
            </w:pPr>
            <w:r>
              <w:rPr>
                <w:lang w:val="es-CO"/>
              </w:rPr>
              <w:t>0,021s</w:t>
            </w:r>
          </w:p>
        </w:tc>
        <w:tc>
          <w:tcPr>
            <w:tcW w:w="1461" w:type="dxa"/>
          </w:tcPr>
          <w:p w14:paraId="7CED90A5" w14:textId="6984A465" w:rsidR="007961AE" w:rsidRDefault="007961AE" w:rsidP="002D583F">
            <w:pPr>
              <w:rPr>
                <w:lang w:val="es-CO"/>
              </w:rPr>
            </w:pPr>
            <w:r w:rsidRPr="007961AE">
              <w:rPr>
                <w:lang w:val="es-CO"/>
              </w:rPr>
              <w:t>0.0</w:t>
            </w:r>
            <w:r>
              <w:rPr>
                <w:lang w:val="es-CO"/>
              </w:rPr>
              <w:t>47s</w:t>
            </w:r>
          </w:p>
        </w:tc>
      </w:tr>
      <w:tr w:rsidR="007961AE" w14:paraId="01A73CBD" w14:textId="77777777" w:rsidTr="007961AE">
        <w:tc>
          <w:tcPr>
            <w:tcW w:w="938" w:type="dxa"/>
            <w:shd w:val="clear" w:color="auto" w:fill="DEEAF6" w:themeFill="accent5" w:themeFillTint="33"/>
          </w:tcPr>
          <w:p w14:paraId="784DA0CF" w14:textId="77777777" w:rsidR="007961AE" w:rsidRDefault="007961AE" w:rsidP="002D583F">
            <w:pPr>
              <w:rPr>
                <w:lang w:val="es-CO"/>
              </w:rPr>
            </w:pPr>
            <w:r w:rsidRPr="00FD557D">
              <w:rPr>
                <w:sz w:val="16"/>
                <w:szCs w:val="16"/>
                <w:lang w:val="es-CO"/>
              </w:rPr>
              <w:t xml:space="preserve">Conjunto de datos </w:t>
            </w:r>
            <w:r>
              <w:rPr>
                <w:sz w:val="16"/>
                <w:szCs w:val="16"/>
                <w:lang w:val="es-CO"/>
              </w:rPr>
              <w:t>6</w:t>
            </w:r>
          </w:p>
        </w:tc>
        <w:tc>
          <w:tcPr>
            <w:tcW w:w="1461" w:type="dxa"/>
          </w:tcPr>
          <w:p w14:paraId="277D4BA5" w14:textId="77777777" w:rsidR="007961AE" w:rsidRDefault="007961AE" w:rsidP="002D583F">
            <w:pPr>
              <w:rPr>
                <w:lang w:val="es-CO"/>
              </w:rPr>
            </w:pPr>
            <w:r>
              <w:rPr>
                <w:lang w:val="es-CO"/>
              </w:rPr>
              <w:t>0,028s</w:t>
            </w:r>
          </w:p>
        </w:tc>
        <w:tc>
          <w:tcPr>
            <w:tcW w:w="1461" w:type="dxa"/>
          </w:tcPr>
          <w:p w14:paraId="0CCBCDEA" w14:textId="259C7AEC" w:rsidR="007961AE" w:rsidRDefault="007961AE" w:rsidP="002D583F">
            <w:pPr>
              <w:rPr>
                <w:lang w:val="es-CO"/>
              </w:rPr>
            </w:pPr>
            <w:r w:rsidRPr="007961AE">
              <w:rPr>
                <w:lang w:val="es-CO"/>
              </w:rPr>
              <w:t>0.0</w:t>
            </w:r>
            <w:r>
              <w:rPr>
                <w:lang w:val="es-CO"/>
              </w:rPr>
              <w:t>69s</w:t>
            </w:r>
          </w:p>
        </w:tc>
      </w:tr>
      <w:tr w:rsidR="007961AE" w14:paraId="47D8D1FE" w14:textId="77777777" w:rsidTr="007961AE">
        <w:tc>
          <w:tcPr>
            <w:tcW w:w="938" w:type="dxa"/>
            <w:shd w:val="clear" w:color="auto" w:fill="DEEAF6" w:themeFill="accent5" w:themeFillTint="33"/>
          </w:tcPr>
          <w:p w14:paraId="07D1D104" w14:textId="77777777" w:rsidR="007961AE" w:rsidRDefault="007961AE" w:rsidP="002D583F">
            <w:pPr>
              <w:rPr>
                <w:lang w:val="es-CO"/>
              </w:rPr>
            </w:pPr>
            <w:r w:rsidRPr="00FD557D">
              <w:rPr>
                <w:sz w:val="16"/>
                <w:szCs w:val="16"/>
                <w:lang w:val="es-CO"/>
              </w:rPr>
              <w:t xml:space="preserve">Conjunto de datos </w:t>
            </w:r>
            <w:r>
              <w:rPr>
                <w:sz w:val="16"/>
                <w:szCs w:val="16"/>
                <w:lang w:val="es-CO"/>
              </w:rPr>
              <w:t>7</w:t>
            </w:r>
          </w:p>
        </w:tc>
        <w:tc>
          <w:tcPr>
            <w:tcW w:w="1461" w:type="dxa"/>
          </w:tcPr>
          <w:p w14:paraId="62B3387E" w14:textId="77777777" w:rsidR="007961AE" w:rsidRDefault="007961AE" w:rsidP="002D583F">
            <w:pPr>
              <w:rPr>
                <w:lang w:val="es-CO"/>
              </w:rPr>
            </w:pPr>
            <w:r>
              <w:rPr>
                <w:lang w:val="es-CO"/>
              </w:rPr>
              <w:t>0,037s</w:t>
            </w:r>
          </w:p>
        </w:tc>
        <w:tc>
          <w:tcPr>
            <w:tcW w:w="1461" w:type="dxa"/>
          </w:tcPr>
          <w:p w14:paraId="108B3765" w14:textId="0BF3924B" w:rsidR="007961AE" w:rsidRDefault="007961AE" w:rsidP="002D583F">
            <w:pPr>
              <w:rPr>
                <w:lang w:val="es-CO"/>
              </w:rPr>
            </w:pPr>
            <w:r w:rsidRPr="007961AE">
              <w:rPr>
                <w:lang w:val="es-CO"/>
              </w:rPr>
              <w:t>0.105</w:t>
            </w:r>
            <w:r>
              <w:rPr>
                <w:lang w:val="es-CO"/>
              </w:rPr>
              <w:t>s</w:t>
            </w:r>
          </w:p>
        </w:tc>
      </w:tr>
      <w:tr w:rsidR="007961AE" w14:paraId="4D52EDA7" w14:textId="77777777" w:rsidTr="007961AE">
        <w:tc>
          <w:tcPr>
            <w:tcW w:w="938" w:type="dxa"/>
            <w:shd w:val="clear" w:color="auto" w:fill="DEEAF6" w:themeFill="accent5" w:themeFillTint="33"/>
          </w:tcPr>
          <w:p w14:paraId="63FCCEDE" w14:textId="77777777" w:rsidR="007961AE" w:rsidRDefault="007961AE" w:rsidP="002D583F">
            <w:pPr>
              <w:rPr>
                <w:lang w:val="es-CO"/>
              </w:rPr>
            </w:pPr>
            <w:r w:rsidRPr="00FD557D">
              <w:rPr>
                <w:sz w:val="16"/>
                <w:szCs w:val="16"/>
                <w:lang w:val="es-CO"/>
              </w:rPr>
              <w:t xml:space="preserve">Conjunto de datos </w:t>
            </w:r>
            <w:r>
              <w:rPr>
                <w:sz w:val="16"/>
                <w:szCs w:val="16"/>
                <w:lang w:val="es-CO"/>
              </w:rPr>
              <w:t>8</w:t>
            </w:r>
          </w:p>
        </w:tc>
        <w:tc>
          <w:tcPr>
            <w:tcW w:w="1461" w:type="dxa"/>
          </w:tcPr>
          <w:p w14:paraId="2F8B5BAC" w14:textId="77777777" w:rsidR="007961AE" w:rsidRDefault="007961AE" w:rsidP="002D583F">
            <w:pPr>
              <w:rPr>
                <w:lang w:val="es-CO"/>
              </w:rPr>
            </w:pPr>
            <w:r>
              <w:rPr>
                <w:lang w:val="es-CO"/>
              </w:rPr>
              <w:t>0,048s</w:t>
            </w:r>
          </w:p>
        </w:tc>
        <w:tc>
          <w:tcPr>
            <w:tcW w:w="1461" w:type="dxa"/>
          </w:tcPr>
          <w:p w14:paraId="1048A0F1" w14:textId="0E52FB3D" w:rsidR="007961AE" w:rsidRDefault="007961AE" w:rsidP="002D583F">
            <w:pPr>
              <w:rPr>
                <w:lang w:val="es-CO"/>
              </w:rPr>
            </w:pPr>
            <w:r w:rsidRPr="007961AE">
              <w:rPr>
                <w:lang w:val="es-CO"/>
              </w:rPr>
              <w:t>0.125</w:t>
            </w:r>
            <w:r>
              <w:rPr>
                <w:lang w:val="es-CO"/>
              </w:rPr>
              <w:t>s</w:t>
            </w:r>
          </w:p>
        </w:tc>
      </w:tr>
      <w:tr w:rsidR="007961AE" w14:paraId="3DA645E9" w14:textId="77777777" w:rsidTr="007961AE">
        <w:tc>
          <w:tcPr>
            <w:tcW w:w="938" w:type="dxa"/>
            <w:shd w:val="clear" w:color="auto" w:fill="DEEAF6" w:themeFill="accent5" w:themeFillTint="33"/>
          </w:tcPr>
          <w:p w14:paraId="0174110A" w14:textId="77777777" w:rsidR="007961AE" w:rsidRDefault="007961AE" w:rsidP="002D583F">
            <w:pPr>
              <w:rPr>
                <w:lang w:val="es-CO"/>
              </w:rPr>
            </w:pPr>
            <w:r w:rsidRPr="00FD557D">
              <w:rPr>
                <w:sz w:val="16"/>
                <w:szCs w:val="16"/>
                <w:lang w:val="es-CO"/>
              </w:rPr>
              <w:t xml:space="preserve">Conjunto de datos </w:t>
            </w:r>
            <w:r>
              <w:rPr>
                <w:sz w:val="16"/>
                <w:szCs w:val="16"/>
                <w:lang w:val="es-CO"/>
              </w:rPr>
              <w:t>9</w:t>
            </w:r>
          </w:p>
        </w:tc>
        <w:tc>
          <w:tcPr>
            <w:tcW w:w="1461" w:type="dxa"/>
          </w:tcPr>
          <w:p w14:paraId="0D744F9E" w14:textId="77777777" w:rsidR="007961AE" w:rsidRDefault="007961AE" w:rsidP="002D583F">
            <w:pPr>
              <w:rPr>
                <w:lang w:val="es-CO"/>
              </w:rPr>
            </w:pPr>
            <w:r>
              <w:rPr>
                <w:lang w:val="es-CO"/>
              </w:rPr>
              <w:t>0,068s</w:t>
            </w:r>
          </w:p>
        </w:tc>
        <w:tc>
          <w:tcPr>
            <w:tcW w:w="1461" w:type="dxa"/>
          </w:tcPr>
          <w:p w14:paraId="421F1646" w14:textId="14AA073E" w:rsidR="007961AE" w:rsidRDefault="007961AE" w:rsidP="002D583F">
            <w:pPr>
              <w:rPr>
                <w:lang w:val="es-CO"/>
              </w:rPr>
            </w:pPr>
            <w:r w:rsidRPr="007961AE">
              <w:rPr>
                <w:lang w:val="es-CO"/>
              </w:rPr>
              <w:t>0.164</w:t>
            </w:r>
            <w:r>
              <w:rPr>
                <w:lang w:val="es-CO"/>
              </w:rPr>
              <w:t>s</w:t>
            </w:r>
          </w:p>
        </w:tc>
      </w:tr>
      <w:tr w:rsidR="007961AE" w14:paraId="16F9FE11" w14:textId="77777777" w:rsidTr="007961AE">
        <w:tc>
          <w:tcPr>
            <w:tcW w:w="938" w:type="dxa"/>
            <w:shd w:val="clear" w:color="auto" w:fill="DEEAF6" w:themeFill="accent5" w:themeFillTint="33"/>
          </w:tcPr>
          <w:p w14:paraId="2ED4C440" w14:textId="77777777" w:rsidR="007961AE" w:rsidRDefault="007961AE" w:rsidP="002D583F">
            <w:pPr>
              <w:rPr>
                <w:lang w:val="es-CO"/>
              </w:rPr>
            </w:pPr>
            <w:r w:rsidRPr="00FD557D">
              <w:rPr>
                <w:sz w:val="16"/>
                <w:szCs w:val="16"/>
                <w:lang w:val="es-CO"/>
              </w:rPr>
              <w:t xml:space="preserve">Conjunto de datos </w:t>
            </w:r>
            <w:r>
              <w:rPr>
                <w:sz w:val="16"/>
                <w:szCs w:val="16"/>
                <w:lang w:val="es-CO"/>
              </w:rPr>
              <w:t>10</w:t>
            </w:r>
          </w:p>
        </w:tc>
        <w:tc>
          <w:tcPr>
            <w:tcW w:w="1461" w:type="dxa"/>
          </w:tcPr>
          <w:p w14:paraId="5CCD9461" w14:textId="77777777" w:rsidR="007961AE" w:rsidRDefault="007961AE" w:rsidP="002D583F">
            <w:pPr>
              <w:rPr>
                <w:lang w:val="es-CO"/>
              </w:rPr>
            </w:pPr>
            <w:r>
              <w:rPr>
                <w:lang w:val="es-CO"/>
              </w:rPr>
              <w:t>0,091s</w:t>
            </w:r>
          </w:p>
        </w:tc>
        <w:tc>
          <w:tcPr>
            <w:tcW w:w="1461" w:type="dxa"/>
          </w:tcPr>
          <w:p w14:paraId="55C23862" w14:textId="54812112" w:rsidR="007961AE" w:rsidRDefault="007961AE" w:rsidP="002D583F">
            <w:pPr>
              <w:rPr>
                <w:lang w:val="es-CO"/>
              </w:rPr>
            </w:pPr>
            <w:r w:rsidRPr="007961AE">
              <w:rPr>
                <w:lang w:val="es-CO"/>
              </w:rPr>
              <w:t>0.197</w:t>
            </w:r>
            <w:r>
              <w:rPr>
                <w:lang w:val="es-CO"/>
              </w:rPr>
              <w:t>s</w:t>
            </w:r>
          </w:p>
        </w:tc>
      </w:tr>
    </w:tbl>
    <w:p w14:paraId="601E4AA1" w14:textId="4A44D52E" w:rsidR="007961AE" w:rsidRDefault="007961AE" w:rsidP="007961AE">
      <w:pPr>
        <w:pStyle w:val="Ttulo2"/>
        <w:rPr>
          <w:bCs/>
        </w:rPr>
      </w:pPr>
      <w:r w:rsidRPr="002F2AAA">
        <w:rPr>
          <w:b/>
          <w:bCs/>
        </w:rPr>
        <w:t xml:space="preserve">Tabla </w:t>
      </w:r>
      <w:r>
        <w:rPr>
          <w:b/>
          <w:bCs/>
        </w:rPr>
        <w:t>3</w:t>
      </w:r>
      <w:r w:rsidRPr="002F2AAA">
        <w:rPr>
          <w:b/>
          <w:bCs/>
        </w:rPr>
        <w:t xml:space="preserve">: </w:t>
      </w:r>
      <w:r>
        <w:rPr>
          <w:bCs/>
        </w:rPr>
        <w:t>Comparación de t</w:t>
      </w:r>
      <w:r w:rsidRPr="002F2AAA">
        <w:rPr>
          <w:bCs/>
        </w:rPr>
        <w:t xml:space="preserve">iempos de ejecución de las operaciones de la estructura de datos </w:t>
      </w:r>
      <w:r>
        <w:rPr>
          <w:bCs/>
        </w:rPr>
        <w:t xml:space="preserve">entre el array </w:t>
      </w:r>
      <w:proofErr w:type="spellStart"/>
      <w:r>
        <w:rPr>
          <w:bCs/>
        </w:rPr>
        <w:t>Numpy</w:t>
      </w:r>
      <w:proofErr w:type="spellEnd"/>
      <w:r>
        <w:rPr>
          <w:bCs/>
        </w:rPr>
        <w:t xml:space="preserve"> y las Listas de Python</w:t>
      </w:r>
    </w:p>
    <w:p w14:paraId="4DB31523" w14:textId="6A3EBEDF" w:rsidR="007961AE" w:rsidRDefault="007961AE" w:rsidP="007961AE"/>
    <w:p w14:paraId="042D6514" w14:textId="7747745A" w:rsidR="007961AE" w:rsidRPr="007961AE" w:rsidRDefault="007961AE" w:rsidP="007961AE">
      <w:r>
        <w:t>Como se puede apreciar en la tabla superior</w:t>
      </w:r>
      <w:r w:rsidR="002E30DE">
        <w:t xml:space="preserve"> las listas de Python son una estructura más pesada que un arreglo, esto se justifica bajo el hecho de que en las listas se necesitan mas bytes para referenciar cada nuevo elemento que se agregue</w:t>
      </w:r>
      <w:r w:rsidR="00530BAE">
        <w:t xml:space="preserve"> al tener una construcción tipo  </w:t>
      </w:r>
      <w:proofErr w:type="spellStart"/>
      <w:r w:rsidR="00530BAE">
        <w:t>ArrayList</w:t>
      </w:r>
      <w:proofErr w:type="spellEnd"/>
      <w:r w:rsidR="002E30DE">
        <w:t>, mientras que el arreglo no.</w:t>
      </w:r>
      <w:bookmarkStart w:id="1" w:name="_GoBack"/>
      <w:bookmarkEnd w:id="1"/>
    </w:p>
    <w:p w14:paraId="438FE540" w14:textId="77777777" w:rsidR="002F2AAA" w:rsidRPr="002F2AAA" w:rsidRDefault="002F2AAA" w:rsidP="002F2AAA"/>
    <w:p w14:paraId="7592C57F" w14:textId="679A70FF" w:rsidR="00724583" w:rsidRDefault="00724583" w:rsidP="00240D11">
      <w:pPr>
        <w:pStyle w:val="Ttulo2"/>
        <w:rPr>
          <w:b/>
          <w:bCs/>
        </w:rPr>
      </w:pPr>
      <w:r w:rsidRPr="00240D11">
        <w:rPr>
          <w:b/>
          <w:bCs/>
        </w:rPr>
        <w:t>4.5 Memoria</w:t>
      </w:r>
    </w:p>
    <w:p w14:paraId="77B52139" w14:textId="074F53E7" w:rsidR="00240D11" w:rsidRDefault="00240D11" w:rsidP="00240D11"/>
    <w:p w14:paraId="09527FBE" w14:textId="47097A9F" w:rsidR="000D47E6" w:rsidRDefault="000D47E6" w:rsidP="00240D11">
      <w:r>
        <w:t>Se procede a hacer la medición de gasto de memoria con los mismos procedimientos anteriormente medidos.</w:t>
      </w:r>
    </w:p>
    <w:p w14:paraId="0DC72E77" w14:textId="77777777" w:rsidR="000D47E6" w:rsidRPr="00240D11" w:rsidRDefault="000D47E6" w:rsidP="00240D11"/>
    <w:tbl>
      <w:tblPr>
        <w:tblStyle w:val="Tablaconcuadrcula"/>
        <w:tblW w:w="0" w:type="auto"/>
        <w:tblLayout w:type="fixed"/>
        <w:tblLook w:val="04A0" w:firstRow="1" w:lastRow="0" w:firstColumn="1" w:lastColumn="0" w:noHBand="0" w:noVBand="1"/>
      </w:tblPr>
      <w:tblGrid>
        <w:gridCol w:w="857"/>
        <w:gridCol w:w="981"/>
        <w:gridCol w:w="1503"/>
        <w:gridCol w:w="1473"/>
      </w:tblGrid>
      <w:tr w:rsidR="006B3899" w14:paraId="611CA692" w14:textId="77777777" w:rsidTr="00A766FF">
        <w:tc>
          <w:tcPr>
            <w:tcW w:w="857" w:type="dxa"/>
            <w:shd w:val="clear" w:color="auto" w:fill="B4C6E7" w:themeFill="accent1" w:themeFillTint="66"/>
          </w:tcPr>
          <w:p w14:paraId="1710C268" w14:textId="77777777" w:rsidR="006B3899" w:rsidRDefault="006B3899" w:rsidP="006B3899">
            <w:pPr>
              <w:pStyle w:val="Sangradetextonormal"/>
              <w:spacing w:after="120"/>
              <w:ind w:firstLine="0"/>
              <w:rPr>
                <w:b/>
                <w:bCs/>
                <w:color w:val="0070C0"/>
              </w:rPr>
            </w:pPr>
          </w:p>
        </w:tc>
        <w:tc>
          <w:tcPr>
            <w:tcW w:w="981" w:type="dxa"/>
            <w:shd w:val="clear" w:color="auto" w:fill="B4C6E7" w:themeFill="accent1" w:themeFillTint="66"/>
          </w:tcPr>
          <w:p w14:paraId="0B00CDA9" w14:textId="6199F1E3" w:rsidR="006B3899" w:rsidRPr="006B3899" w:rsidRDefault="006B3899" w:rsidP="006B3899">
            <w:pPr>
              <w:pStyle w:val="Sangradetextonormal"/>
              <w:spacing w:after="120"/>
              <w:ind w:firstLine="0"/>
              <w:rPr>
                <w:sz w:val="16"/>
                <w:szCs w:val="16"/>
              </w:rPr>
            </w:pPr>
            <w:r w:rsidRPr="006B3899">
              <w:rPr>
                <w:sz w:val="16"/>
                <w:szCs w:val="16"/>
              </w:rPr>
              <w:t>LECTURA DE CSV</w:t>
            </w:r>
          </w:p>
        </w:tc>
        <w:tc>
          <w:tcPr>
            <w:tcW w:w="1503" w:type="dxa"/>
            <w:shd w:val="clear" w:color="auto" w:fill="B4C6E7" w:themeFill="accent1" w:themeFillTint="66"/>
          </w:tcPr>
          <w:p w14:paraId="2BCCAB15" w14:textId="6567B337" w:rsidR="006B3899" w:rsidRPr="006B3899" w:rsidRDefault="006B3899" w:rsidP="006B3899">
            <w:pPr>
              <w:pStyle w:val="Sangradetextonormal"/>
              <w:spacing w:after="120"/>
              <w:ind w:firstLine="0"/>
              <w:rPr>
                <w:sz w:val="16"/>
                <w:szCs w:val="16"/>
              </w:rPr>
            </w:pPr>
            <w:r w:rsidRPr="006B3899">
              <w:rPr>
                <w:sz w:val="16"/>
                <w:szCs w:val="16"/>
                <w:lang w:val="es-CO"/>
              </w:rPr>
              <w:t>CONSTRUCCIÓN ARRAY</w:t>
            </w:r>
          </w:p>
        </w:tc>
        <w:tc>
          <w:tcPr>
            <w:tcW w:w="1473" w:type="dxa"/>
            <w:shd w:val="clear" w:color="auto" w:fill="B4C6E7" w:themeFill="accent1" w:themeFillTint="66"/>
          </w:tcPr>
          <w:p w14:paraId="78FEC6C7" w14:textId="2A629296" w:rsidR="006B3899" w:rsidRPr="006B3899" w:rsidRDefault="006B3899" w:rsidP="006B3899">
            <w:pPr>
              <w:pStyle w:val="Sangradetextonormal"/>
              <w:spacing w:after="120"/>
              <w:ind w:firstLine="0"/>
              <w:rPr>
                <w:sz w:val="16"/>
                <w:szCs w:val="16"/>
              </w:rPr>
            </w:pPr>
            <w:r w:rsidRPr="006B3899">
              <w:rPr>
                <w:sz w:val="16"/>
                <w:szCs w:val="16"/>
              </w:rPr>
              <w:t>LECTURA Y CONSTRUCCIÓN</w:t>
            </w:r>
          </w:p>
        </w:tc>
      </w:tr>
      <w:tr w:rsidR="006B3899" w14:paraId="47EF39D0" w14:textId="77777777" w:rsidTr="00A766FF">
        <w:tc>
          <w:tcPr>
            <w:tcW w:w="857" w:type="dxa"/>
            <w:shd w:val="clear" w:color="auto" w:fill="D9E2F3" w:themeFill="accent1" w:themeFillTint="33"/>
          </w:tcPr>
          <w:p w14:paraId="232F06A2" w14:textId="4DE401F0" w:rsidR="006B3899" w:rsidRDefault="006B3899" w:rsidP="006B3899">
            <w:pPr>
              <w:pStyle w:val="Sangradetextonormal"/>
              <w:spacing w:after="120"/>
              <w:ind w:firstLine="0"/>
              <w:rPr>
                <w:b/>
                <w:bCs/>
                <w:color w:val="0070C0"/>
              </w:rPr>
            </w:pPr>
            <w:r>
              <w:rPr>
                <w:sz w:val="16"/>
                <w:szCs w:val="16"/>
                <w:lang w:val="es-CO"/>
              </w:rPr>
              <w:t>Conjunto de datos 1</w:t>
            </w:r>
          </w:p>
        </w:tc>
        <w:tc>
          <w:tcPr>
            <w:tcW w:w="981" w:type="dxa"/>
          </w:tcPr>
          <w:p w14:paraId="48E55651" w14:textId="00251F38" w:rsidR="006B3899" w:rsidRPr="00096F42" w:rsidRDefault="006B3899" w:rsidP="006B3899">
            <w:pPr>
              <w:pStyle w:val="Sangradetextonormal"/>
              <w:spacing w:after="120"/>
              <w:ind w:firstLine="0"/>
            </w:pPr>
            <w:r w:rsidRPr="00096F42">
              <w:t>4.0664</w:t>
            </w:r>
            <w:r w:rsidR="00A766FF">
              <w:t xml:space="preserve"> MiB</w:t>
            </w:r>
          </w:p>
        </w:tc>
        <w:tc>
          <w:tcPr>
            <w:tcW w:w="1503" w:type="dxa"/>
          </w:tcPr>
          <w:p w14:paraId="62BF7301" w14:textId="3145689D" w:rsidR="006B3899" w:rsidRPr="00096F42" w:rsidRDefault="006B3899" w:rsidP="006B3899">
            <w:pPr>
              <w:pStyle w:val="Sangradetextonormal"/>
              <w:spacing w:after="120"/>
              <w:ind w:firstLine="0"/>
            </w:pPr>
            <w:r w:rsidRPr="00096F42">
              <w:t>2.3007</w:t>
            </w:r>
            <w:r w:rsidR="00A766FF">
              <w:t xml:space="preserve"> MiB</w:t>
            </w:r>
          </w:p>
        </w:tc>
        <w:tc>
          <w:tcPr>
            <w:tcW w:w="1473" w:type="dxa"/>
          </w:tcPr>
          <w:p w14:paraId="5E1E354A" w14:textId="2F4A68D7" w:rsidR="006B3899" w:rsidRPr="00096F42" w:rsidRDefault="00096F42" w:rsidP="006B3899">
            <w:pPr>
              <w:pStyle w:val="Sangradetextonormal"/>
              <w:spacing w:after="120"/>
              <w:ind w:firstLine="0"/>
            </w:pPr>
            <w:r w:rsidRPr="00096F42">
              <w:t>8.2656</w:t>
            </w:r>
            <w:r w:rsidR="00A766FF">
              <w:t xml:space="preserve"> MiB</w:t>
            </w:r>
          </w:p>
        </w:tc>
      </w:tr>
      <w:tr w:rsidR="006B3899" w14:paraId="285E921D" w14:textId="77777777" w:rsidTr="00A766FF">
        <w:tc>
          <w:tcPr>
            <w:tcW w:w="857" w:type="dxa"/>
            <w:shd w:val="clear" w:color="auto" w:fill="D9E2F3" w:themeFill="accent1" w:themeFillTint="33"/>
          </w:tcPr>
          <w:p w14:paraId="3F89C9E9" w14:textId="3F2B38E4" w:rsidR="006B3899" w:rsidRDefault="006B3899" w:rsidP="006B3899">
            <w:pPr>
              <w:pStyle w:val="Sangradetextonormal"/>
              <w:spacing w:after="120"/>
              <w:ind w:firstLine="0"/>
              <w:rPr>
                <w:b/>
                <w:bCs/>
                <w:color w:val="0070C0"/>
              </w:rPr>
            </w:pPr>
            <w:r w:rsidRPr="00FD557D">
              <w:rPr>
                <w:sz w:val="16"/>
                <w:szCs w:val="16"/>
                <w:lang w:val="es-CO"/>
              </w:rPr>
              <w:t xml:space="preserve">Conjunto de datos </w:t>
            </w:r>
            <w:r>
              <w:rPr>
                <w:sz w:val="16"/>
                <w:szCs w:val="16"/>
                <w:lang w:val="es-CO"/>
              </w:rPr>
              <w:t>2</w:t>
            </w:r>
          </w:p>
        </w:tc>
        <w:tc>
          <w:tcPr>
            <w:tcW w:w="981" w:type="dxa"/>
          </w:tcPr>
          <w:p w14:paraId="5E0E1F78" w14:textId="6217349D" w:rsidR="006B3899" w:rsidRPr="00096F42" w:rsidRDefault="006B3899" w:rsidP="006B3899">
            <w:pPr>
              <w:pStyle w:val="Sangradetextonormal"/>
              <w:spacing w:after="120"/>
              <w:ind w:firstLine="0"/>
            </w:pPr>
            <w:r w:rsidRPr="00096F42">
              <w:t>4.0039</w:t>
            </w:r>
            <w:r w:rsidR="00A766FF">
              <w:t xml:space="preserve"> MiB</w:t>
            </w:r>
          </w:p>
        </w:tc>
        <w:tc>
          <w:tcPr>
            <w:tcW w:w="1503" w:type="dxa"/>
          </w:tcPr>
          <w:p w14:paraId="0E78345A" w14:textId="4ECB2354" w:rsidR="006B3899" w:rsidRPr="00096F42" w:rsidRDefault="006B3899" w:rsidP="006B3899">
            <w:pPr>
              <w:pStyle w:val="Sangradetextonormal"/>
              <w:spacing w:after="120"/>
              <w:ind w:firstLine="0"/>
            </w:pPr>
            <w:r w:rsidRPr="00096F42">
              <w:t>7.1445</w:t>
            </w:r>
            <w:r w:rsidR="00A766FF">
              <w:t xml:space="preserve"> MiB</w:t>
            </w:r>
          </w:p>
        </w:tc>
        <w:tc>
          <w:tcPr>
            <w:tcW w:w="1473" w:type="dxa"/>
          </w:tcPr>
          <w:p w14:paraId="2413D852" w14:textId="53248C44" w:rsidR="006B3899" w:rsidRPr="00096F42" w:rsidRDefault="00096F42" w:rsidP="006B3899">
            <w:pPr>
              <w:pStyle w:val="Sangradetextonormal"/>
              <w:spacing w:after="120"/>
              <w:ind w:firstLine="0"/>
            </w:pPr>
            <w:r w:rsidRPr="00096F42">
              <w:t>17.2890</w:t>
            </w:r>
            <w:r w:rsidR="00A766FF">
              <w:t xml:space="preserve"> MiB</w:t>
            </w:r>
          </w:p>
        </w:tc>
      </w:tr>
      <w:tr w:rsidR="006B3899" w14:paraId="387343FE" w14:textId="77777777" w:rsidTr="00A766FF">
        <w:tc>
          <w:tcPr>
            <w:tcW w:w="857" w:type="dxa"/>
            <w:shd w:val="clear" w:color="auto" w:fill="D9E2F3" w:themeFill="accent1" w:themeFillTint="33"/>
          </w:tcPr>
          <w:p w14:paraId="4F183195" w14:textId="78326176" w:rsidR="006B3899" w:rsidRDefault="006B3899" w:rsidP="006B3899">
            <w:pPr>
              <w:pStyle w:val="Sangradetextonormal"/>
              <w:spacing w:after="120"/>
              <w:ind w:firstLine="0"/>
              <w:rPr>
                <w:b/>
                <w:bCs/>
                <w:color w:val="0070C0"/>
              </w:rPr>
            </w:pPr>
            <w:r w:rsidRPr="00FD557D">
              <w:rPr>
                <w:sz w:val="16"/>
                <w:szCs w:val="16"/>
                <w:lang w:val="es-CO"/>
              </w:rPr>
              <w:t xml:space="preserve">Conjunto de datos </w:t>
            </w:r>
            <w:r>
              <w:rPr>
                <w:sz w:val="16"/>
                <w:szCs w:val="16"/>
                <w:lang w:val="es-CO"/>
              </w:rPr>
              <w:t>3</w:t>
            </w:r>
          </w:p>
        </w:tc>
        <w:tc>
          <w:tcPr>
            <w:tcW w:w="981" w:type="dxa"/>
          </w:tcPr>
          <w:p w14:paraId="73EA5DD3" w14:textId="54A4D8F8" w:rsidR="006B3899" w:rsidRPr="00096F42" w:rsidRDefault="006B3899" w:rsidP="006B3899">
            <w:pPr>
              <w:pStyle w:val="Sangradetextonormal"/>
              <w:spacing w:after="120"/>
              <w:ind w:firstLine="0"/>
            </w:pPr>
            <w:r w:rsidRPr="00096F42">
              <w:t>7.0429</w:t>
            </w:r>
            <w:r w:rsidR="00A766FF">
              <w:t xml:space="preserve"> MiB</w:t>
            </w:r>
          </w:p>
        </w:tc>
        <w:tc>
          <w:tcPr>
            <w:tcW w:w="1503" w:type="dxa"/>
          </w:tcPr>
          <w:p w14:paraId="4010CFE9" w14:textId="17407AB2" w:rsidR="006B3899" w:rsidRPr="00096F42" w:rsidRDefault="006B3899" w:rsidP="006B3899">
            <w:pPr>
              <w:pStyle w:val="Sangradetextonormal"/>
              <w:spacing w:after="120"/>
              <w:ind w:firstLine="0"/>
            </w:pPr>
            <w:r w:rsidRPr="00096F42">
              <w:t>9.0585</w:t>
            </w:r>
            <w:r w:rsidR="00A766FF">
              <w:t xml:space="preserve"> MiB</w:t>
            </w:r>
          </w:p>
        </w:tc>
        <w:tc>
          <w:tcPr>
            <w:tcW w:w="1473" w:type="dxa"/>
          </w:tcPr>
          <w:p w14:paraId="6E33132B" w14:textId="765826C3" w:rsidR="006B3899" w:rsidRPr="00096F42" w:rsidRDefault="00096F42" w:rsidP="006B3899">
            <w:pPr>
              <w:pStyle w:val="Sangradetextonormal"/>
              <w:spacing w:after="120"/>
              <w:ind w:firstLine="0"/>
            </w:pPr>
            <w:r w:rsidRPr="00096F42">
              <w:t>15.1601</w:t>
            </w:r>
            <w:r w:rsidR="00A766FF">
              <w:t xml:space="preserve"> MiB</w:t>
            </w:r>
          </w:p>
        </w:tc>
      </w:tr>
      <w:tr w:rsidR="006B3899" w14:paraId="0123213F" w14:textId="77777777" w:rsidTr="00A766FF">
        <w:tc>
          <w:tcPr>
            <w:tcW w:w="857" w:type="dxa"/>
            <w:shd w:val="clear" w:color="auto" w:fill="D9E2F3" w:themeFill="accent1" w:themeFillTint="33"/>
          </w:tcPr>
          <w:p w14:paraId="39044C5A" w14:textId="3FD1D584" w:rsidR="006B3899" w:rsidRDefault="006B3899" w:rsidP="006B3899">
            <w:pPr>
              <w:pStyle w:val="Sangradetextonormal"/>
              <w:spacing w:after="120"/>
              <w:ind w:firstLine="0"/>
              <w:rPr>
                <w:b/>
                <w:bCs/>
                <w:color w:val="0070C0"/>
              </w:rPr>
            </w:pPr>
            <w:r w:rsidRPr="00FD557D">
              <w:rPr>
                <w:sz w:val="16"/>
                <w:szCs w:val="16"/>
                <w:lang w:val="es-CO"/>
              </w:rPr>
              <w:t xml:space="preserve">Conjunto de datos </w:t>
            </w:r>
            <w:r>
              <w:rPr>
                <w:sz w:val="16"/>
                <w:szCs w:val="16"/>
                <w:lang w:val="es-CO"/>
              </w:rPr>
              <w:t>4</w:t>
            </w:r>
          </w:p>
        </w:tc>
        <w:tc>
          <w:tcPr>
            <w:tcW w:w="981" w:type="dxa"/>
          </w:tcPr>
          <w:p w14:paraId="046F464F" w14:textId="3C25F54E" w:rsidR="006B3899" w:rsidRPr="00096F42" w:rsidRDefault="006B3899" w:rsidP="006B3899">
            <w:pPr>
              <w:pStyle w:val="Sangradetextonormal"/>
              <w:spacing w:after="120"/>
              <w:ind w:firstLine="0"/>
            </w:pPr>
            <w:r w:rsidRPr="00096F42">
              <w:t>4.1289</w:t>
            </w:r>
            <w:r w:rsidR="00A766FF">
              <w:t xml:space="preserve"> MiB</w:t>
            </w:r>
          </w:p>
        </w:tc>
        <w:tc>
          <w:tcPr>
            <w:tcW w:w="1503" w:type="dxa"/>
          </w:tcPr>
          <w:p w14:paraId="3B350F19" w14:textId="1FAFAB79" w:rsidR="006B3899" w:rsidRPr="00096F42" w:rsidRDefault="006B3899" w:rsidP="006B3899">
            <w:pPr>
              <w:pStyle w:val="Sangradetextonormal"/>
              <w:spacing w:after="120"/>
              <w:ind w:firstLine="0"/>
            </w:pPr>
            <w:r w:rsidRPr="00096F42">
              <w:t>11.6757</w:t>
            </w:r>
            <w:r w:rsidR="00A766FF">
              <w:t xml:space="preserve"> MiB</w:t>
            </w:r>
          </w:p>
        </w:tc>
        <w:tc>
          <w:tcPr>
            <w:tcW w:w="1473" w:type="dxa"/>
          </w:tcPr>
          <w:p w14:paraId="74F1F3CE" w14:textId="2ED3F19D" w:rsidR="006B3899" w:rsidRPr="00096F42" w:rsidRDefault="00096F42" w:rsidP="006B3899">
            <w:pPr>
              <w:pStyle w:val="Sangradetextonormal"/>
              <w:spacing w:after="120"/>
              <w:ind w:firstLine="0"/>
            </w:pPr>
            <w:r w:rsidRPr="00096F42">
              <w:t>16.7656</w:t>
            </w:r>
            <w:r w:rsidR="00A766FF">
              <w:t xml:space="preserve"> MiB</w:t>
            </w:r>
          </w:p>
        </w:tc>
      </w:tr>
      <w:tr w:rsidR="006B3899" w14:paraId="3F05322C" w14:textId="77777777" w:rsidTr="00A766FF">
        <w:tc>
          <w:tcPr>
            <w:tcW w:w="857" w:type="dxa"/>
            <w:shd w:val="clear" w:color="auto" w:fill="D9E2F3" w:themeFill="accent1" w:themeFillTint="33"/>
          </w:tcPr>
          <w:p w14:paraId="3BBF27A8" w14:textId="7F6C6A75" w:rsidR="006B3899" w:rsidRDefault="006B3899" w:rsidP="006B3899">
            <w:pPr>
              <w:pStyle w:val="Sangradetextonormal"/>
              <w:spacing w:after="120"/>
              <w:ind w:firstLine="0"/>
              <w:rPr>
                <w:b/>
                <w:bCs/>
                <w:color w:val="0070C0"/>
              </w:rPr>
            </w:pPr>
            <w:r w:rsidRPr="00FD557D">
              <w:rPr>
                <w:sz w:val="16"/>
                <w:szCs w:val="16"/>
                <w:lang w:val="es-CO"/>
              </w:rPr>
              <w:t xml:space="preserve">Conjunto de datos </w:t>
            </w:r>
            <w:r>
              <w:rPr>
                <w:sz w:val="16"/>
                <w:szCs w:val="16"/>
                <w:lang w:val="es-CO"/>
              </w:rPr>
              <w:t>5</w:t>
            </w:r>
          </w:p>
        </w:tc>
        <w:tc>
          <w:tcPr>
            <w:tcW w:w="981" w:type="dxa"/>
          </w:tcPr>
          <w:p w14:paraId="74D044A4" w14:textId="641F8A3C" w:rsidR="006B3899" w:rsidRPr="00096F42" w:rsidRDefault="006B3899" w:rsidP="006B3899">
            <w:pPr>
              <w:pStyle w:val="Sangradetextonormal"/>
              <w:spacing w:after="120"/>
              <w:ind w:firstLine="0"/>
            </w:pPr>
            <w:r w:rsidRPr="00096F42">
              <w:t>7.0390</w:t>
            </w:r>
            <w:r w:rsidR="00A766FF">
              <w:t xml:space="preserve"> MiB</w:t>
            </w:r>
          </w:p>
        </w:tc>
        <w:tc>
          <w:tcPr>
            <w:tcW w:w="1503" w:type="dxa"/>
          </w:tcPr>
          <w:p w14:paraId="3DC00E39" w14:textId="31520C43" w:rsidR="006B3899" w:rsidRPr="00096F42" w:rsidRDefault="006B3899" w:rsidP="006B3899">
            <w:pPr>
              <w:pStyle w:val="Sangradetextonormal"/>
              <w:spacing w:after="120"/>
              <w:ind w:firstLine="0"/>
            </w:pPr>
            <w:r w:rsidRPr="00096F42">
              <w:t>16.7851</w:t>
            </w:r>
            <w:r w:rsidR="00A766FF">
              <w:t xml:space="preserve"> MiB</w:t>
            </w:r>
          </w:p>
        </w:tc>
        <w:tc>
          <w:tcPr>
            <w:tcW w:w="1473" w:type="dxa"/>
          </w:tcPr>
          <w:p w14:paraId="2F613399" w14:textId="13E8E7BC" w:rsidR="006B3899" w:rsidRPr="00096F42" w:rsidRDefault="00096F42" w:rsidP="006B3899">
            <w:pPr>
              <w:pStyle w:val="Sangradetextonormal"/>
              <w:spacing w:after="120"/>
              <w:ind w:firstLine="0"/>
            </w:pPr>
            <w:r w:rsidRPr="00096F42">
              <w:t>24.6445</w:t>
            </w:r>
            <w:r w:rsidR="00A766FF">
              <w:t xml:space="preserve"> MiB</w:t>
            </w:r>
          </w:p>
        </w:tc>
      </w:tr>
      <w:tr w:rsidR="006B3899" w14:paraId="0E2E0745" w14:textId="77777777" w:rsidTr="00A766FF">
        <w:tc>
          <w:tcPr>
            <w:tcW w:w="857" w:type="dxa"/>
            <w:shd w:val="clear" w:color="auto" w:fill="D9E2F3" w:themeFill="accent1" w:themeFillTint="33"/>
          </w:tcPr>
          <w:p w14:paraId="4562A7A9" w14:textId="7D3CF5B9" w:rsidR="006B3899" w:rsidRDefault="006B3899" w:rsidP="006B3899">
            <w:pPr>
              <w:pStyle w:val="Sangradetextonormal"/>
              <w:spacing w:after="120"/>
              <w:ind w:firstLine="0"/>
              <w:rPr>
                <w:b/>
                <w:bCs/>
                <w:color w:val="0070C0"/>
              </w:rPr>
            </w:pPr>
            <w:r w:rsidRPr="00FD557D">
              <w:rPr>
                <w:sz w:val="16"/>
                <w:szCs w:val="16"/>
                <w:lang w:val="es-CO"/>
              </w:rPr>
              <w:t xml:space="preserve">Conjunto de datos </w:t>
            </w:r>
            <w:r>
              <w:rPr>
                <w:sz w:val="16"/>
                <w:szCs w:val="16"/>
                <w:lang w:val="es-CO"/>
              </w:rPr>
              <w:t>6</w:t>
            </w:r>
          </w:p>
        </w:tc>
        <w:tc>
          <w:tcPr>
            <w:tcW w:w="981" w:type="dxa"/>
          </w:tcPr>
          <w:p w14:paraId="40514181" w14:textId="0E9D719E" w:rsidR="006B3899" w:rsidRPr="00096F42" w:rsidRDefault="006B3899" w:rsidP="006B3899">
            <w:pPr>
              <w:pStyle w:val="Sangradetextonormal"/>
              <w:spacing w:after="120"/>
              <w:ind w:firstLine="0"/>
            </w:pPr>
            <w:r w:rsidRPr="00096F42">
              <w:t>13.4609</w:t>
            </w:r>
            <w:r w:rsidR="00A766FF">
              <w:t xml:space="preserve"> MiB</w:t>
            </w:r>
          </w:p>
        </w:tc>
        <w:tc>
          <w:tcPr>
            <w:tcW w:w="1503" w:type="dxa"/>
          </w:tcPr>
          <w:p w14:paraId="5381C554" w14:textId="33AD2EDF" w:rsidR="006B3899" w:rsidRPr="00096F42" w:rsidRDefault="006B3899" w:rsidP="006B3899">
            <w:pPr>
              <w:pStyle w:val="Sangradetextonormal"/>
              <w:spacing w:after="120"/>
              <w:ind w:firstLine="0"/>
            </w:pPr>
            <w:r w:rsidRPr="00096F42">
              <w:t>21.4257</w:t>
            </w:r>
            <w:r w:rsidR="00A766FF">
              <w:t xml:space="preserve"> MiB</w:t>
            </w:r>
          </w:p>
        </w:tc>
        <w:tc>
          <w:tcPr>
            <w:tcW w:w="1473" w:type="dxa"/>
          </w:tcPr>
          <w:p w14:paraId="74C6EAE3" w14:textId="690EC6A6" w:rsidR="006B3899" w:rsidRPr="00096F42" w:rsidRDefault="00096F42" w:rsidP="006B3899">
            <w:pPr>
              <w:pStyle w:val="Sangradetextonormal"/>
              <w:spacing w:after="120"/>
              <w:ind w:firstLine="0"/>
            </w:pPr>
            <w:r w:rsidRPr="00096F42">
              <w:t>34.9648</w:t>
            </w:r>
            <w:r w:rsidR="00A766FF">
              <w:t xml:space="preserve"> MiB</w:t>
            </w:r>
          </w:p>
        </w:tc>
      </w:tr>
      <w:tr w:rsidR="006B3899" w14:paraId="1DE2E075" w14:textId="77777777" w:rsidTr="00A766FF">
        <w:tc>
          <w:tcPr>
            <w:tcW w:w="857" w:type="dxa"/>
            <w:shd w:val="clear" w:color="auto" w:fill="D9E2F3" w:themeFill="accent1" w:themeFillTint="33"/>
          </w:tcPr>
          <w:p w14:paraId="16D99ED6" w14:textId="26ABB7B7" w:rsidR="006B3899" w:rsidRDefault="006B3899" w:rsidP="006B3899">
            <w:pPr>
              <w:pStyle w:val="Sangradetextonormal"/>
              <w:spacing w:after="120"/>
              <w:ind w:firstLine="0"/>
              <w:rPr>
                <w:b/>
                <w:bCs/>
                <w:color w:val="0070C0"/>
              </w:rPr>
            </w:pPr>
            <w:r w:rsidRPr="00FD557D">
              <w:rPr>
                <w:sz w:val="16"/>
                <w:szCs w:val="16"/>
                <w:lang w:val="es-CO"/>
              </w:rPr>
              <w:t xml:space="preserve">Conjunto de datos </w:t>
            </w:r>
            <w:r>
              <w:rPr>
                <w:sz w:val="16"/>
                <w:szCs w:val="16"/>
                <w:lang w:val="es-CO"/>
              </w:rPr>
              <w:t>7</w:t>
            </w:r>
          </w:p>
        </w:tc>
        <w:tc>
          <w:tcPr>
            <w:tcW w:w="981" w:type="dxa"/>
          </w:tcPr>
          <w:p w14:paraId="3A6F734D" w14:textId="29070D7E" w:rsidR="006B3899" w:rsidRPr="00096F42" w:rsidRDefault="006B3899" w:rsidP="006B3899">
            <w:pPr>
              <w:pStyle w:val="Sangradetextonormal"/>
              <w:spacing w:after="120"/>
              <w:ind w:firstLine="0"/>
            </w:pPr>
            <w:r w:rsidRPr="00096F42">
              <w:t>16.7460</w:t>
            </w:r>
            <w:r w:rsidR="00A766FF">
              <w:t xml:space="preserve"> MiB</w:t>
            </w:r>
          </w:p>
        </w:tc>
        <w:tc>
          <w:tcPr>
            <w:tcW w:w="1503" w:type="dxa"/>
          </w:tcPr>
          <w:p w14:paraId="15890382" w14:textId="15EBF443" w:rsidR="006B3899" w:rsidRPr="00096F42" w:rsidRDefault="006B3899" w:rsidP="006B3899">
            <w:pPr>
              <w:pStyle w:val="Sangradetextonormal"/>
              <w:spacing w:after="120"/>
              <w:ind w:firstLine="0"/>
            </w:pPr>
            <w:r w:rsidRPr="00096F42">
              <w:t>28.3164</w:t>
            </w:r>
            <w:r w:rsidR="00A766FF">
              <w:t xml:space="preserve"> MiB</w:t>
            </w:r>
          </w:p>
        </w:tc>
        <w:tc>
          <w:tcPr>
            <w:tcW w:w="1473" w:type="dxa"/>
          </w:tcPr>
          <w:p w14:paraId="35AF3722" w14:textId="76E7C6B6" w:rsidR="006B3899" w:rsidRPr="00096F42" w:rsidRDefault="00096F42" w:rsidP="006B3899">
            <w:pPr>
              <w:pStyle w:val="Sangradetextonormal"/>
              <w:spacing w:after="120"/>
              <w:ind w:firstLine="0"/>
            </w:pPr>
            <w:r w:rsidRPr="00096F42">
              <w:t>42.2968</w:t>
            </w:r>
            <w:r w:rsidR="00A766FF">
              <w:t xml:space="preserve"> MiB</w:t>
            </w:r>
          </w:p>
        </w:tc>
      </w:tr>
      <w:tr w:rsidR="006B3899" w14:paraId="4F9FE316" w14:textId="77777777" w:rsidTr="00A766FF">
        <w:tc>
          <w:tcPr>
            <w:tcW w:w="857" w:type="dxa"/>
            <w:shd w:val="clear" w:color="auto" w:fill="D9E2F3" w:themeFill="accent1" w:themeFillTint="33"/>
          </w:tcPr>
          <w:p w14:paraId="23C99876" w14:textId="24B3A48D" w:rsidR="006B3899" w:rsidRDefault="006B3899" w:rsidP="006B3899">
            <w:pPr>
              <w:pStyle w:val="Sangradetextonormal"/>
              <w:spacing w:after="120"/>
              <w:ind w:firstLine="0"/>
              <w:rPr>
                <w:b/>
                <w:bCs/>
                <w:color w:val="0070C0"/>
              </w:rPr>
            </w:pPr>
            <w:r w:rsidRPr="00FD557D">
              <w:rPr>
                <w:sz w:val="16"/>
                <w:szCs w:val="16"/>
                <w:lang w:val="es-CO"/>
              </w:rPr>
              <w:t xml:space="preserve">Conjunto de datos </w:t>
            </w:r>
            <w:r>
              <w:rPr>
                <w:sz w:val="16"/>
                <w:szCs w:val="16"/>
                <w:lang w:val="es-CO"/>
              </w:rPr>
              <w:t>8</w:t>
            </w:r>
          </w:p>
        </w:tc>
        <w:tc>
          <w:tcPr>
            <w:tcW w:w="981" w:type="dxa"/>
          </w:tcPr>
          <w:p w14:paraId="089AF9CE" w14:textId="491C81E1" w:rsidR="006B3899" w:rsidRPr="00096F42" w:rsidRDefault="006B3899" w:rsidP="006B3899">
            <w:pPr>
              <w:pStyle w:val="Sangradetextonormal"/>
              <w:spacing w:after="120"/>
              <w:ind w:firstLine="0"/>
            </w:pPr>
            <w:r w:rsidRPr="00096F42">
              <w:t>20.3203</w:t>
            </w:r>
            <w:r w:rsidR="00A766FF">
              <w:t xml:space="preserve"> MiB</w:t>
            </w:r>
          </w:p>
        </w:tc>
        <w:tc>
          <w:tcPr>
            <w:tcW w:w="1503" w:type="dxa"/>
          </w:tcPr>
          <w:p w14:paraId="0A73D0AF" w14:textId="18065A40" w:rsidR="006B3899" w:rsidRPr="00096F42" w:rsidRDefault="006B3899" w:rsidP="006B3899">
            <w:pPr>
              <w:pStyle w:val="Sangradetextonormal"/>
              <w:spacing w:after="120"/>
              <w:ind w:firstLine="0"/>
            </w:pPr>
            <w:r w:rsidRPr="00096F42">
              <w:t>36.4960</w:t>
            </w:r>
            <w:r w:rsidR="00A766FF">
              <w:t xml:space="preserve"> MiB</w:t>
            </w:r>
          </w:p>
        </w:tc>
        <w:tc>
          <w:tcPr>
            <w:tcW w:w="1473" w:type="dxa"/>
          </w:tcPr>
          <w:p w14:paraId="07EAA3F0" w14:textId="34BF3059" w:rsidR="006B3899" w:rsidRPr="00096F42" w:rsidRDefault="00096F42" w:rsidP="006B3899">
            <w:pPr>
              <w:pStyle w:val="Sangradetextonormal"/>
              <w:spacing w:after="120"/>
              <w:ind w:firstLine="0"/>
            </w:pPr>
            <w:r w:rsidRPr="00096F42">
              <w:t>55.0156</w:t>
            </w:r>
            <w:r w:rsidR="00A766FF">
              <w:t xml:space="preserve"> MiB</w:t>
            </w:r>
          </w:p>
        </w:tc>
      </w:tr>
      <w:tr w:rsidR="006B3899" w14:paraId="026167C7" w14:textId="77777777" w:rsidTr="00A766FF">
        <w:tc>
          <w:tcPr>
            <w:tcW w:w="857" w:type="dxa"/>
            <w:shd w:val="clear" w:color="auto" w:fill="D9E2F3" w:themeFill="accent1" w:themeFillTint="33"/>
          </w:tcPr>
          <w:p w14:paraId="43D7A5F9" w14:textId="1ABC6A20" w:rsidR="006B3899" w:rsidRDefault="006B3899" w:rsidP="006B3899">
            <w:pPr>
              <w:pStyle w:val="Sangradetextonormal"/>
              <w:spacing w:after="120"/>
              <w:ind w:firstLine="0"/>
              <w:rPr>
                <w:b/>
                <w:bCs/>
                <w:color w:val="0070C0"/>
              </w:rPr>
            </w:pPr>
            <w:r w:rsidRPr="00FD557D">
              <w:rPr>
                <w:sz w:val="16"/>
                <w:szCs w:val="16"/>
                <w:lang w:val="es-CO"/>
              </w:rPr>
              <w:t xml:space="preserve">Conjunto de datos </w:t>
            </w:r>
            <w:r>
              <w:rPr>
                <w:sz w:val="16"/>
                <w:szCs w:val="16"/>
                <w:lang w:val="es-CO"/>
              </w:rPr>
              <w:t>9</w:t>
            </w:r>
          </w:p>
        </w:tc>
        <w:tc>
          <w:tcPr>
            <w:tcW w:w="981" w:type="dxa"/>
          </w:tcPr>
          <w:p w14:paraId="66D8BA2D" w14:textId="17D5A28F" w:rsidR="006B3899" w:rsidRPr="00096F42" w:rsidRDefault="006B3899" w:rsidP="006B3899">
            <w:pPr>
              <w:pStyle w:val="Sangradetextonormal"/>
              <w:spacing w:after="120"/>
              <w:ind w:firstLine="0"/>
            </w:pPr>
            <w:r w:rsidRPr="00096F42">
              <w:t>28.1406</w:t>
            </w:r>
            <w:r w:rsidR="00A766FF">
              <w:t xml:space="preserve"> MiB</w:t>
            </w:r>
          </w:p>
        </w:tc>
        <w:tc>
          <w:tcPr>
            <w:tcW w:w="1503" w:type="dxa"/>
          </w:tcPr>
          <w:p w14:paraId="27F2C9F6" w14:textId="46C10DA9" w:rsidR="006B3899" w:rsidRPr="00096F42" w:rsidRDefault="006B3899" w:rsidP="006B3899">
            <w:pPr>
              <w:pStyle w:val="Sangradetextonormal"/>
              <w:spacing w:after="120"/>
              <w:ind w:firstLine="0"/>
            </w:pPr>
            <w:r w:rsidRPr="00096F42">
              <w:t>51.7148</w:t>
            </w:r>
            <w:r w:rsidR="00A766FF">
              <w:t xml:space="preserve"> MiB</w:t>
            </w:r>
          </w:p>
        </w:tc>
        <w:tc>
          <w:tcPr>
            <w:tcW w:w="1473" w:type="dxa"/>
          </w:tcPr>
          <w:p w14:paraId="43071946" w14:textId="25AEA678" w:rsidR="006B3899" w:rsidRPr="00096F42" w:rsidRDefault="00096F42" w:rsidP="006B3899">
            <w:pPr>
              <w:pStyle w:val="Sangradetextonormal"/>
              <w:spacing w:after="120"/>
              <w:ind w:firstLine="0"/>
            </w:pPr>
            <w:r w:rsidRPr="00096F42">
              <w:t>77.8632</w:t>
            </w:r>
            <w:r w:rsidR="00A766FF">
              <w:t xml:space="preserve"> MiB</w:t>
            </w:r>
          </w:p>
        </w:tc>
      </w:tr>
      <w:tr w:rsidR="006B3899" w14:paraId="31A68BC9" w14:textId="77777777" w:rsidTr="00A766FF">
        <w:tc>
          <w:tcPr>
            <w:tcW w:w="857" w:type="dxa"/>
            <w:shd w:val="clear" w:color="auto" w:fill="D9E2F3" w:themeFill="accent1" w:themeFillTint="33"/>
          </w:tcPr>
          <w:p w14:paraId="6DD6EC7F" w14:textId="49400A3E" w:rsidR="006B3899" w:rsidRDefault="006B3899" w:rsidP="006B3899">
            <w:pPr>
              <w:pStyle w:val="Sangradetextonormal"/>
              <w:spacing w:after="120"/>
              <w:ind w:firstLine="0"/>
              <w:rPr>
                <w:b/>
                <w:bCs/>
                <w:color w:val="0070C0"/>
              </w:rPr>
            </w:pPr>
            <w:r w:rsidRPr="00FD557D">
              <w:rPr>
                <w:sz w:val="16"/>
                <w:szCs w:val="16"/>
                <w:lang w:val="es-CO"/>
              </w:rPr>
              <w:t xml:space="preserve">Conjunto de datos </w:t>
            </w:r>
            <w:r>
              <w:rPr>
                <w:sz w:val="16"/>
                <w:szCs w:val="16"/>
                <w:lang w:val="es-CO"/>
              </w:rPr>
              <w:t>10</w:t>
            </w:r>
          </w:p>
        </w:tc>
        <w:tc>
          <w:tcPr>
            <w:tcW w:w="981" w:type="dxa"/>
          </w:tcPr>
          <w:p w14:paraId="65B651A3" w14:textId="65AF7984" w:rsidR="006B3899" w:rsidRPr="00096F42" w:rsidRDefault="006B3899" w:rsidP="006B3899">
            <w:pPr>
              <w:pStyle w:val="Sangradetextonormal"/>
              <w:spacing w:after="120"/>
              <w:ind w:firstLine="0"/>
            </w:pPr>
            <w:r w:rsidRPr="00096F42">
              <w:t>35.6484</w:t>
            </w:r>
            <w:r w:rsidR="00A766FF">
              <w:t xml:space="preserve"> MiB</w:t>
            </w:r>
          </w:p>
        </w:tc>
        <w:tc>
          <w:tcPr>
            <w:tcW w:w="1503" w:type="dxa"/>
          </w:tcPr>
          <w:p w14:paraId="6DC3AC69" w14:textId="7735E003" w:rsidR="006B3899" w:rsidRPr="00096F42" w:rsidRDefault="006B3899" w:rsidP="006B3899">
            <w:pPr>
              <w:pStyle w:val="Sangradetextonormal"/>
              <w:spacing w:after="120"/>
              <w:ind w:firstLine="0"/>
            </w:pPr>
            <w:r w:rsidRPr="00096F42">
              <w:t>67.0234</w:t>
            </w:r>
            <w:r w:rsidR="00A766FF">
              <w:t xml:space="preserve"> MiB</w:t>
            </w:r>
          </w:p>
        </w:tc>
        <w:tc>
          <w:tcPr>
            <w:tcW w:w="1473" w:type="dxa"/>
          </w:tcPr>
          <w:p w14:paraId="693BAE9C" w14:textId="3834FECB" w:rsidR="006B3899" w:rsidRPr="00096F42" w:rsidRDefault="00096F42" w:rsidP="006B3899">
            <w:pPr>
              <w:pStyle w:val="Sangradetextonormal"/>
              <w:spacing w:after="120"/>
              <w:ind w:firstLine="0"/>
            </w:pPr>
            <w:r w:rsidRPr="00096F42">
              <w:t>101.8164</w:t>
            </w:r>
            <w:r w:rsidR="00A766FF">
              <w:t xml:space="preserve"> MiB</w:t>
            </w:r>
          </w:p>
        </w:tc>
      </w:tr>
    </w:tbl>
    <w:p w14:paraId="5E77C651" w14:textId="236B28C4" w:rsidR="00724583" w:rsidRDefault="00724583" w:rsidP="00724583">
      <w:pPr>
        <w:pStyle w:val="Ttulo2"/>
        <w:rPr>
          <w:bCs/>
        </w:rPr>
      </w:pPr>
      <w:r w:rsidRPr="00240D11">
        <w:rPr>
          <w:b/>
          <w:bCs/>
        </w:rPr>
        <w:t xml:space="preserve">Tabla </w:t>
      </w:r>
      <w:r w:rsidR="002E30DE">
        <w:rPr>
          <w:b/>
          <w:bCs/>
        </w:rPr>
        <w:t>4</w:t>
      </w:r>
      <w:r w:rsidRPr="00240D11">
        <w:rPr>
          <w:b/>
          <w:bCs/>
        </w:rPr>
        <w:t xml:space="preserve">: </w:t>
      </w:r>
      <w:r w:rsidRPr="00240D11">
        <w:rPr>
          <w:bCs/>
        </w:rPr>
        <w:t xml:space="preserve">Consumo de memoria de la estructura de datos con diferentes conjuntos de datos </w:t>
      </w:r>
    </w:p>
    <w:p w14:paraId="7830A585" w14:textId="77777777" w:rsidR="00FB260D" w:rsidRPr="00FB260D" w:rsidRDefault="00FB260D" w:rsidP="00FB260D"/>
    <w:p w14:paraId="340006C4" w14:textId="77777777" w:rsidR="00724583" w:rsidRPr="00A766FF" w:rsidRDefault="00724583" w:rsidP="00724583">
      <w:pPr>
        <w:pStyle w:val="Ttulo2"/>
      </w:pPr>
      <w:r w:rsidRPr="00A766FF">
        <w:rPr>
          <w:b/>
          <w:bCs/>
        </w:rPr>
        <w:t>4.6 Análisis de los resultados</w:t>
      </w:r>
    </w:p>
    <w:p w14:paraId="001051EB" w14:textId="7FDC11C1" w:rsidR="00724583" w:rsidRPr="00A766FF" w:rsidRDefault="00724583" w:rsidP="00724583">
      <w:pPr>
        <w:pStyle w:val="Sangradetextonormal"/>
        <w:spacing w:after="120"/>
        <w:ind w:firstLine="0"/>
      </w:pPr>
    </w:p>
    <w:tbl>
      <w:tblPr>
        <w:tblStyle w:val="Tablaconcuadrcula"/>
        <w:tblW w:w="5087" w:type="dxa"/>
        <w:tblInd w:w="-147" w:type="dxa"/>
        <w:tblLayout w:type="fixed"/>
        <w:tblLook w:val="04A0" w:firstRow="1" w:lastRow="0" w:firstColumn="1" w:lastColumn="0" w:noHBand="0" w:noVBand="1"/>
      </w:tblPr>
      <w:tblGrid>
        <w:gridCol w:w="1018"/>
        <w:gridCol w:w="1163"/>
        <w:gridCol w:w="1453"/>
        <w:gridCol w:w="1453"/>
      </w:tblGrid>
      <w:tr w:rsidR="00A766FF" w:rsidRPr="006B3899" w14:paraId="55735091" w14:textId="77777777" w:rsidTr="004716AA">
        <w:trPr>
          <w:trHeight w:val="504"/>
        </w:trPr>
        <w:tc>
          <w:tcPr>
            <w:tcW w:w="1018" w:type="dxa"/>
            <w:shd w:val="clear" w:color="auto" w:fill="B4C6E7" w:themeFill="accent1" w:themeFillTint="66"/>
          </w:tcPr>
          <w:p w14:paraId="7762711A" w14:textId="77777777" w:rsidR="00A766FF" w:rsidRDefault="00A766FF" w:rsidP="002A369B">
            <w:pPr>
              <w:pStyle w:val="Sangradetextonormal"/>
              <w:spacing w:after="120"/>
              <w:ind w:firstLine="0"/>
              <w:rPr>
                <w:b/>
                <w:bCs/>
                <w:color w:val="0070C0"/>
              </w:rPr>
            </w:pPr>
          </w:p>
        </w:tc>
        <w:tc>
          <w:tcPr>
            <w:tcW w:w="1163" w:type="dxa"/>
            <w:shd w:val="clear" w:color="auto" w:fill="B4C6E7" w:themeFill="accent1" w:themeFillTint="66"/>
          </w:tcPr>
          <w:p w14:paraId="1699FB6B" w14:textId="77777777" w:rsidR="00A766FF" w:rsidRPr="006B3899" w:rsidRDefault="00A766FF" w:rsidP="002A369B">
            <w:pPr>
              <w:pStyle w:val="Sangradetextonormal"/>
              <w:spacing w:after="120"/>
              <w:ind w:firstLine="0"/>
              <w:rPr>
                <w:sz w:val="16"/>
                <w:szCs w:val="16"/>
              </w:rPr>
            </w:pPr>
            <w:r w:rsidRPr="006B3899">
              <w:rPr>
                <w:sz w:val="16"/>
                <w:szCs w:val="16"/>
              </w:rPr>
              <w:t>LECTURA DE CSV</w:t>
            </w:r>
          </w:p>
        </w:tc>
        <w:tc>
          <w:tcPr>
            <w:tcW w:w="1453" w:type="dxa"/>
            <w:shd w:val="clear" w:color="auto" w:fill="B4C6E7" w:themeFill="accent1" w:themeFillTint="66"/>
          </w:tcPr>
          <w:p w14:paraId="2C4EECD9" w14:textId="77777777" w:rsidR="00A766FF" w:rsidRPr="00A766FF" w:rsidRDefault="00A766FF" w:rsidP="002A369B">
            <w:pPr>
              <w:pStyle w:val="Sangradetextonormal"/>
              <w:spacing w:after="120"/>
              <w:ind w:firstLine="0"/>
              <w:rPr>
                <w:sz w:val="14"/>
                <w:szCs w:val="14"/>
              </w:rPr>
            </w:pPr>
            <w:r w:rsidRPr="00A766FF">
              <w:rPr>
                <w:sz w:val="14"/>
                <w:szCs w:val="14"/>
                <w:lang w:val="es-CO"/>
              </w:rPr>
              <w:t>CONSTRUCCIÓN ARRAY</w:t>
            </w:r>
          </w:p>
        </w:tc>
        <w:tc>
          <w:tcPr>
            <w:tcW w:w="1453" w:type="dxa"/>
            <w:shd w:val="clear" w:color="auto" w:fill="B4C6E7" w:themeFill="accent1" w:themeFillTint="66"/>
          </w:tcPr>
          <w:p w14:paraId="6AE1046A" w14:textId="77777777" w:rsidR="00A766FF" w:rsidRPr="00A766FF" w:rsidRDefault="00A766FF" w:rsidP="002A369B">
            <w:pPr>
              <w:pStyle w:val="Sangradetextonormal"/>
              <w:spacing w:after="120"/>
              <w:ind w:firstLine="0"/>
              <w:rPr>
                <w:sz w:val="14"/>
                <w:szCs w:val="14"/>
              </w:rPr>
            </w:pPr>
            <w:r w:rsidRPr="00A766FF">
              <w:rPr>
                <w:sz w:val="14"/>
                <w:szCs w:val="14"/>
              </w:rPr>
              <w:t>LECTURA Y CONSTRUCCIÓN</w:t>
            </w:r>
          </w:p>
        </w:tc>
      </w:tr>
      <w:tr w:rsidR="00A766FF" w:rsidRPr="00096F42" w14:paraId="28645814" w14:textId="77777777" w:rsidTr="004716AA">
        <w:trPr>
          <w:trHeight w:val="511"/>
        </w:trPr>
        <w:tc>
          <w:tcPr>
            <w:tcW w:w="1018" w:type="dxa"/>
            <w:shd w:val="clear" w:color="auto" w:fill="D9E2F3" w:themeFill="accent1" w:themeFillTint="33"/>
          </w:tcPr>
          <w:p w14:paraId="43E6A078" w14:textId="7549460D" w:rsidR="00A766FF" w:rsidRDefault="00A766FF" w:rsidP="002A369B">
            <w:pPr>
              <w:pStyle w:val="Sangradetextonormal"/>
              <w:spacing w:after="120"/>
              <w:ind w:firstLine="0"/>
              <w:rPr>
                <w:b/>
                <w:bCs/>
                <w:color w:val="0070C0"/>
              </w:rPr>
            </w:pPr>
            <w:r>
              <w:rPr>
                <w:sz w:val="16"/>
                <w:szCs w:val="16"/>
                <w:lang w:val="es-CO"/>
              </w:rPr>
              <w:t>Tiempo (segundos)</w:t>
            </w:r>
          </w:p>
        </w:tc>
        <w:tc>
          <w:tcPr>
            <w:tcW w:w="1163" w:type="dxa"/>
          </w:tcPr>
          <w:p w14:paraId="01A6F49D" w14:textId="261532DD" w:rsidR="00A766FF" w:rsidRPr="00096F42" w:rsidRDefault="00A766FF" w:rsidP="004716AA">
            <w:pPr>
              <w:pStyle w:val="Sangradetextonormal"/>
              <w:spacing w:after="120"/>
              <w:ind w:firstLine="0"/>
              <w:jc w:val="center"/>
            </w:pPr>
            <w:r>
              <w:t>0,045</w:t>
            </w:r>
            <w:r w:rsidR="004716AA">
              <w:t xml:space="preserve"> </w:t>
            </w:r>
            <w:r>
              <w:t>-</w:t>
            </w:r>
            <w:r w:rsidR="004716AA">
              <w:t xml:space="preserve"> </w:t>
            </w:r>
            <w:r>
              <w:t>0,8</w:t>
            </w:r>
          </w:p>
        </w:tc>
        <w:tc>
          <w:tcPr>
            <w:tcW w:w="1453" w:type="dxa"/>
          </w:tcPr>
          <w:p w14:paraId="7D02D66A" w14:textId="0311D333" w:rsidR="00A766FF" w:rsidRPr="00096F42" w:rsidRDefault="00A766FF" w:rsidP="004716AA">
            <w:pPr>
              <w:pStyle w:val="Sangradetextonormal"/>
              <w:spacing w:after="120"/>
              <w:ind w:firstLine="0"/>
              <w:jc w:val="center"/>
            </w:pPr>
            <w:r>
              <w:t>0,002</w:t>
            </w:r>
            <w:r w:rsidR="004716AA">
              <w:t xml:space="preserve"> </w:t>
            </w:r>
            <w:r>
              <w:t>-</w:t>
            </w:r>
            <w:r w:rsidR="004716AA">
              <w:t xml:space="preserve"> </w:t>
            </w:r>
            <w:r>
              <w:t>0,09</w:t>
            </w:r>
          </w:p>
        </w:tc>
        <w:tc>
          <w:tcPr>
            <w:tcW w:w="1453" w:type="dxa"/>
          </w:tcPr>
          <w:p w14:paraId="70E8A73A" w14:textId="1D9D6E1C" w:rsidR="00A766FF" w:rsidRPr="00096F42" w:rsidRDefault="00A766FF" w:rsidP="004716AA">
            <w:pPr>
              <w:pStyle w:val="Sangradetextonormal"/>
              <w:spacing w:after="120"/>
              <w:ind w:firstLine="0"/>
              <w:jc w:val="center"/>
            </w:pPr>
            <w:r>
              <w:t>0,06</w:t>
            </w:r>
            <w:r w:rsidR="004716AA">
              <w:t xml:space="preserve"> </w:t>
            </w:r>
            <w:r>
              <w:t>-</w:t>
            </w:r>
            <w:r w:rsidR="004716AA">
              <w:t xml:space="preserve"> </w:t>
            </w:r>
            <w:r>
              <w:t>1,3</w:t>
            </w:r>
          </w:p>
        </w:tc>
      </w:tr>
      <w:tr w:rsidR="00A766FF" w:rsidRPr="00096F42" w14:paraId="23DEFE6B" w14:textId="77777777" w:rsidTr="004716AA">
        <w:trPr>
          <w:trHeight w:val="504"/>
        </w:trPr>
        <w:tc>
          <w:tcPr>
            <w:tcW w:w="1018" w:type="dxa"/>
            <w:shd w:val="clear" w:color="auto" w:fill="D9E2F3" w:themeFill="accent1" w:themeFillTint="33"/>
          </w:tcPr>
          <w:p w14:paraId="2C93C26C" w14:textId="04E38BC5" w:rsidR="00A766FF" w:rsidRDefault="00A766FF" w:rsidP="002A369B">
            <w:pPr>
              <w:pStyle w:val="Sangradetextonormal"/>
              <w:spacing w:after="120"/>
              <w:ind w:firstLine="0"/>
              <w:rPr>
                <w:b/>
                <w:bCs/>
                <w:color w:val="0070C0"/>
              </w:rPr>
            </w:pPr>
            <w:r>
              <w:rPr>
                <w:sz w:val="16"/>
                <w:szCs w:val="16"/>
                <w:lang w:val="es-CO"/>
              </w:rPr>
              <w:t>Memoria (MiB)</w:t>
            </w:r>
          </w:p>
        </w:tc>
        <w:tc>
          <w:tcPr>
            <w:tcW w:w="1163" w:type="dxa"/>
          </w:tcPr>
          <w:p w14:paraId="3B9663D4" w14:textId="1DFD9694" w:rsidR="00A766FF" w:rsidRPr="00096F42" w:rsidRDefault="00A766FF" w:rsidP="004716AA">
            <w:pPr>
              <w:pStyle w:val="Sangradetextonormal"/>
              <w:spacing w:after="120"/>
              <w:ind w:firstLine="0"/>
              <w:jc w:val="center"/>
            </w:pPr>
            <w:r>
              <w:t>4</w:t>
            </w:r>
            <w:r w:rsidR="004716AA">
              <w:t xml:space="preserve"> - 36</w:t>
            </w:r>
          </w:p>
        </w:tc>
        <w:tc>
          <w:tcPr>
            <w:tcW w:w="1453" w:type="dxa"/>
          </w:tcPr>
          <w:p w14:paraId="13809782" w14:textId="56B7E8E1" w:rsidR="00A766FF" w:rsidRPr="00096F42" w:rsidRDefault="004716AA" w:rsidP="004716AA">
            <w:pPr>
              <w:pStyle w:val="Sangradetextonormal"/>
              <w:spacing w:after="120"/>
              <w:ind w:firstLine="0"/>
              <w:jc w:val="center"/>
            </w:pPr>
            <w:r>
              <w:t>2 - 67</w:t>
            </w:r>
          </w:p>
        </w:tc>
        <w:tc>
          <w:tcPr>
            <w:tcW w:w="1453" w:type="dxa"/>
          </w:tcPr>
          <w:p w14:paraId="47410163" w14:textId="58831CF9" w:rsidR="00A766FF" w:rsidRPr="00096F42" w:rsidRDefault="004716AA" w:rsidP="004716AA">
            <w:pPr>
              <w:pStyle w:val="Sangradetextonormal"/>
              <w:spacing w:after="120"/>
              <w:ind w:firstLine="0"/>
              <w:jc w:val="center"/>
            </w:pPr>
            <w:r>
              <w:t>8 - 102</w:t>
            </w:r>
          </w:p>
        </w:tc>
      </w:tr>
    </w:tbl>
    <w:p w14:paraId="1ECEAD82" w14:textId="77777777" w:rsidR="00724583" w:rsidRPr="00FB75D4" w:rsidRDefault="00724583" w:rsidP="00724583">
      <w:pPr>
        <w:pStyle w:val="Sangradetextonormal"/>
        <w:spacing w:after="120"/>
        <w:ind w:firstLine="0"/>
        <w:rPr>
          <w:b/>
          <w:kern w:val="2"/>
          <w:lang w:val="es-CO"/>
        </w:rPr>
      </w:pPr>
    </w:p>
    <w:p w14:paraId="79E32958" w14:textId="7D1BE77D" w:rsidR="00724583" w:rsidRPr="00A766FF" w:rsidRDefault="00724583" w:rsidP="00724583">
      <w:pPr>
        <w:pStyle w:val="Sangradetextonormal"/>
        <w:spacing w:after="120"/>
        <w:ind w:firstLine="0"/>
      </w:pPr>
      <w:r w:rsidRPr="00A766FF">
        <w:rPr>
          <w:b/>
          <w:kern w:val="2"/>
          <w:lang w:val="es-CO"/>
        </w:rPr>
        <w:t xml:space="preserve">Table </w:t>
      </w:r>
      <w:r w:rsidR="002E30DE">
        <w:rPr>
          <w:b/>
          <w:kern w:val="2"/>
          <w:lang w:val="es-CO"/>
        </w:rPr>
        <w:t>5</w:t>
      </w:r>
      <w:r w:rsidRPr="00A766FF">
        <w:rPr>
          <w:b/>
          <w:kern w:val="2"/>
          <w:lang w:val="es-CO"/>
        </w:rPr>
        <w:t xml:space="preserve">: </w:t>
      </w:r>
      <w:r w:rsidRPr="00A766FF">
        <w:rPr>
          <w:kern w:val="2"/>
          <w:lang w:val="es-CO"/>
        </w:rPr>
        <w:t>Análisis de los resultados obtenidos con la implementación de la estructura de datos</w:t>
      </w:r>
    </w:p>
    <w:p w14:paraId="76189E69" w14:textId="77777777" w:rsidR="00724583" w:rsidRPr="00724583" w:rsidRDefault="00724583" w:rsidP="00724583">
      <w:pPr>
        <w:rPr>
          <w:lang w:val="es-CO"/>
        </w:rPr>
      </w:pPr>
    </w:p>
    <w:p w14:paraId="75F84D4A" w14:textId="6EF6DF0F" w:rsidR="00C17101" w:rsidRPr="00FB75D4" w:rsidRDefault="00C17101" w:rsidP="0093453B">
      <w:pPr>
        <w:pStyle w:val="Ttulo1"/>
        <w:rPr>
          <w:lang w:val="es-CO"/>
        </w:rPr>
      </w:pPr>
      <w:r w:rsidRPr="00FB75D4">
        <w:rPr>
          <w:b/>
          <w:bCs/>
          <w:lang w:val="es-CO"/>
        </w:rPr>
        <w:t>REFERENC</w:t>
      </w:r>
      <w:r w:rsidR="00965D6E" w:rsidRPr="00FB75D4">
        <w:rPr>
          <w:b/>
          <w:bCs/>
          <w:lang w:val="es-CO"/>
        </w:rPr>
        <w:t>IAS</w:t>
      </w:r>
    </w:p>
    <w:p w14:paraId="633EFE8D" w14:textId="1F53D033" w:rsidR="00C17101" w:rsidRDefault="00BA2370" w:rsidP="007C239E">
      <w:pPr>
        <w:pStyle w:val="References"/>
        <w:numPr>
          <w:ilvl w:val="0"/>
          <w:numId w:val="17"/>
        </w:numPr>
        <w:rPr>
          <w:rStyle w:val="Hipervnculo"/>
        </w:rPr>
      </w:pPr>
      <w:bookmarkStart w:id="2" w:name="_Ref10968375"/>
      <w:r w:rsidRPr="006E5E79">
        <w:rPr>
          <w:lang w:val="es-CO"/>
        </w:rPr>
        <w:t>López</w:t>
      </w:r>
      <w:r w:rsidR="00D42E78">
        <w:rPr>
          <w:lang w:val="es-CO"/>
        </w:rPr>
        <w:t xml:space="preserve"> </w:t>
      </w:r>
      <w:r w:rsidR="00D42E78">
        <w:t>Takeyas</w:t>
      </w:r>
      <w:r w:rsidRPr="006E5E79">
        <w:rPr>
          <w:lang w:val="es-CO"/>
        </w:rPr>
        <w:t>, B (</w:t>
      </w:r>
      <w:r w:rsidR="00D465F3" w:rsidRPr="006E5E79">
        <w:rPr>
          <w:lang w:val="es-CO"/>
        </w:rPr>
        <w:t>2015</w:t>
      </w:r>
      <w:r w:rsidRPr="006E5E79">
        <w:rPr>
          <w:lang w:val="es-CO"/>
        </w:rPr>
        <w:t>)</w:t>
      </w:r>
      <w:r w:rsidR="00D465F3" w:rsidRPr="006E5E79">
        <w:rPr>
          <w:lang w:val="es-CO"/>
        </w:rPr>
        <w:t xml:space="preserve"> </w:t>
      </w:r>
      <w:r w:rsidR="00414969">
        <w:t>Algoritmo ID3</w:t>
      </w:r>
      <w:r w:rsidR="00D42E78">
        <w:t>.</w:t>
      </w:r>
      <w:r w:rsidR="00486151">
        <w:t xml:space="preserve"> </w:t>
      </w:r>
      <w:r w:rsidR="006E5E79">
        <w:t xml:space="preserve">recuperado en 07/02/2020 </w:t>
      </w:r>
      <w:r w:rsidR="009179CF">
        <w:t xml:space="preserve">de: </w:t>
      </w:r>
      <w:hyperlink r:id="rId17" w:history="1">
        <w:r w:rsidR="00D42E78" w:rsidRPr="00076785">
          <w:rPr>
            <w:rStyle w:val="Hipervnculo"/>
          </w:rPr>
          <w:t>http://www.itnuevolaredo.edu.mx/takeyas/Apuntes/Inteligencia%20Artificial/Apuntes/IA/ID3.pdf</w:t>
        </w:r>
      </w:hyperlink>
    </w:p>
    <w:p w14:paraId="6D6709F1" w14:textId="2AAD6567" w:rsidR="007C239E" w:rsidRDefault="004F1A33" w:rsidP="007C239E">
      <w:pPr>
        <w:pStyle w:val="References"/>
        <w:numPr>
          <w:ilvl w:val="0"/>
          <w:numId w:val="17"/>
        </w:numPr>
        <w:rPr>
          <w:rStyle w:val="Hipervnculo"/>
        </w:rPr>
      </w:pPr>
      <w:r>
        <w:rPr>
          <w:rStyle w:val="Hipervnculo"/>
        </w:rPr>
        <w:t>Wikipedia (2019)</w:t>
      </w:r>
      <w:r w:rsidRPr="004F1A33">
        <w:t xml:space="preserve"> </w:t>
      </w:r>
      <w:r w:rsidRPr="004F1A33">
        <w:rPr>
          <w:rStyle w:val="Hipervnculo"/>
        </w:rPr>
        <w:t>Árbol de decisión (modelo de clasificación ID3)</w:t>
      </w:r>
      <w:r>
        <w:rPr>
          <w:rStyle w:val="Hipervnculo"/>
        </w:rPr>
        <w:t xml:space="preserve">. Recuperado en 07/02/2020 de: </w:t>
      </w:r>
      <w:hyperlink r:id="rId18" w:history="1">
        <w:r>
          <w:rPr>
            <w:rStyle w:val="Hipervnculo"/>
          </w:rPr>
          <w:t>https://es.wikipedia.org/wiki/%C3%81rbol_de_decisi%C3%B3n_(modelo_de_clasificaci%C3%B3n_ID3)</w:t>
        </w:r>
      </w:hyperlink>
    </w:p>
    <w:p w14:paraId="24746104" w14:textId="77777777" w:rsidR="00D42E78" w:rsidRDefault="00D42E78">
      <w:pPr>
        <w:pStyle w:val="References"/>
        <w:numPr>
          <w:ilvl w:val="0"/>
          <w:numId w:val="0"/>
        </w:numPr>
        <w:rPr>
          <w:lang w:val="es-CO"/>
        </w:rPr>
      </w:pPr>
    </w:p>
    <w:p w14:paraId="02B8597E" w14:textId="14B2F999" w:rsidR="00C17101" w:rsidRPr="006E5E79" w:rsidRDefault="00E845B5" w:rsidP="007C239E">
      <w:pPr>
        <w:pStyle w:val="References"/>
        <w:numPr>
          <w:ilvl w:val="0"/>
          <w:numId w:val="17"/>
        </w:numPr>
        <w:rPr>
          <w:lang w:val="es-CO"/>
        </w:rPr>
      </w:pPr>
      <w:r>
        <w:rPr>
          <w:lang w:val="es-CO"/>
        </w:rPr>
        <w:t>Espino</w:t>
      </w:r>
      <w:r w:rsidR="004F3139">
        <w:rPr>
          <w:lang w:val="es-CO"/>
        </w:rPr>
        <w:t xml:space="preserve"> J, Tijerina J, Cedano M, </w:t>
      </w:r>
      <w:r w:rsidR="009A73EC">
        <w:rPr>
          <w:lang w:val="es-CO"/>
        </w:rPr>
        <w:t xml:space="preserve">Amaya E, Pérez J, </w:t>
      </w:r>
      <w:r w:rsidR="00282C73">
        <w:rPr>
          <w:lang w:val="es-CO"/>
        </w:rPr>
        <w:t>Chiñas A. (201</w:t>
      </w:r>
      <w:r w:rsidR="006D5681">
        <w:rPr>
          <w:lang w:val="es-CO"/>
        </w:rPr>
        <w:t>5</w:t>
      </w:r>
      <w:r w:rsidR="00282C73">
        <w:rPr>
          <w:lang w:val="es-CO"/>
        </w:rPr>
        <w:t>)</w:t>
      </w:r>
      <w:r w:rsidR="0017597A">
        <w:rPr>
          <w:lang w:val="es-CO"/>
        </w:rPr>
        <w:t xml:space="preserve"> Inteligencia Artificial: Algoritmo C4.5. recuperado en </w:t>
      </w:r>
      <w:r w:rsidR="005820F3">
        <w:rPr>
          <w:lang w:val="es-CO"/>
        </w:rPr>
        <w:t xml:space="preserve">08/02/2020 de: </w:t>
      </w:r>
      <w:hyperlink r:id="rId19" w:history="1">
        <w:r w:rsidR="00192BDC">
          <w:rPr>
            <w:rStyle w:val="Hipervnculo"/>
          </w:rPr>
          <w:t>http://www.itnuevolaredo.edu.mx/takeyas/Apuntes/Inteligencia%20Artificial/Apuntes/tareas_alumnos/C4.5/C4.5(2005-II-B).pdf</w:t>
        </w:r>
      </w:hyperlink>
    </w:p>
    <w:p w14:paraId="33531AC0" w14:textId="3F6B7924" w:rsidR="00BA69BE" w:rsidRPr="006E5E79" w:rsidRDefault="00BA69BE">
      <w:pPr>
        <w:pStyle w:val="References"/>
        <w:numPr>
          <w:ilvl w:val="0"/>
          <w:numId w:val="0"/>
        </w:numPr>
        <w:rPr>
          <w:lang w:val="es-CO"/>
        </w:rPr>
      </w:pPr>
    </w:p>
    <w:p w14:paraId="191321A3" w14:textId="311E2725" w:rsidR="002B0B94" w:rsidRPr="00D01643" w:rsidRDefault="002B0B94" w:rsidP="007C239E">
      <w:pPr>
        <w:pStyle w:val="References"/>
        <w:numPr>
          <w:ilvl w:val="0"/>
          <w:numId w:val="17"/>
        </w:numPr>
        <w:rPr>
          <w:lang w:val="en-US"/>
        </w:rPr>
      </w:pPr>
      <w:r w:rsidRPr="00D01643">
        <w:rPr>
          <w:lang w:val="en-US"/>
        </w:rPr>
        <w:lastRenderedPageBreak/>
        <w:t xml:space="preserve">Brownlee J. (2016) Classification And Regression Trees for Machine Learning. Machine Learning Mastery. </w:t>
      </w:r>
      <w:proofErr w:type="spellStart"/>
      <w:r w:rsidRPr="00FB75D4">
        <w:rPr>
          <w:lang w:val="en-US"/>
        </w:rPr>
        <w:t>Recuperado</w:t>
      </w:r>
      <w:proofErr w:type="spellEnd"/>
      <w:r w:rsidRPr="00D01643">
        <w:rPr>
          <w:lang w:val="en-US"/>
        </w:rPr>
        <w:t xml:space="preserve"> </w:t>
      </w:r>
      <w:proofErr w:type="spellStart"/>
      <w:r w:rsidRPr="00FB75D4">
        <w:rPr>
          <w:lang w:val="en-US"/>
        </w:rPr>
        <w:t>en</w:t>
      </w:r>
      <w:proofErr w:type="spellEnd"/>
      <w:r w:rsidRPr="00D01643">
        <w:rPr>
          <w:lang w:val="en-US"/>
        </w:rPr>
        <w:t xml:space="preserve"> 05/02/2020 de: </w:t>
      </w:r>
      <w:hyperlink r:id="rId20" w:history="1">
        <w:r w:rsidRPr="00D01643">
          <w:rPr>
            <w:rStyle w:val="Hipervnculo"/>
            <w:lang w:val="en-US"/>
          </w:rPr>
          <w:t>https://machinelearningmastery.com/classification-and-regression-trees-for-machine-learning/</w:t>
        </w:r>
      </w:hyperlink>
      <w:r w:rsidRPr="00D01643">
        <w:rPr>
          <w:lang w:val="en-US"/>
        </w:rPr>
        <w:t xml:space="preserve"> </w:t>
      </w:r>
    </w:p>
    <w:p w14:paraId="6B74E210" w14:textId="77777777" w:rsidR="002B0B94" w:rsidRPr="00D01643" w:rsidRDefault="002B0B94">
      <w:pPr>
        <w:pStyle w:val="References"/>
        <w:numPr>
          <w:ilvl w:val="0"/>
          <w:numId w:val="0"/>
        </w:numPr>
        <w:rPr>
          <w:lang w:val="en-US"/>
        </w:rPr>
      </w:pPr>
    </w:p>
    <w:p w14:paraId="589F25F0" w14:textId="6CD071A2" w:rsidR="00BA69BE" w:rsidRDefault="00BA69BE" w:rsidP="007C239E">
      <w:pPr>
        <w:pStyle w:val="References"/>
        <w:numPr>
          <w:ilvl w:val="0"/>
          <w:numId w:val="17"/>
        </w:numPr>
        <w:rPr>
          <w:rStyle w:val="Hipervnculo"/>
        </w:rPr>
      </w:pPr>
      <w:r w:rsidRPr="00D01643">
        <w:rPr>
          <w:lang w:val="en-US"/>
        </w:rPr>
        <w:t>StatSoft</w:t>
      </w:r>
      <w:r w:rsidR="00986087" w:rsidRPr="00D01643">
        <w:rPr>
          <w:lang w:val="en-US"/>
        </w:rPr>
        <w:t xml:space="preserve"> Inc (2013)</w:t>
      </w:r>
      <w:r w:rsidRPr="00D01643">
        <w:rPr>
          <w:lang w:val="en-US"/>
        </w:rPr>
        <w:t xml:space="preserve"> </w:t>
      </w:r>
      <w:r w:rsidR="00986087" w:rsidRPr="00D01643">
        <w:rPr>
          <w:lang w:val="en-US"/>
        </w:rPr>
        <w:t xml:space="preserve">Electronic Statistics Textbook. </w:t>
      </w:r>
      <w:r w:rsidR="00986087" w:rsidRPr="00986087">
        <w:t>Tulsa</w:t>
      </w:r>
      <w:r w:rsidR="002B0B94">
        <w:t xml:space="preserve">. </w:t>
      </w:r>
      <w:r w:rsidR="002B0B94" w:rsidRPr="002B0B94">
        <w:t>OK: StatSoft</w:t>
      </w:r>
      <w:r w:rsidR="002B0B94">
        <w:t xml:space="preserve">. Recuperado en 05/02/2020 de: </w:t>
      </w:r>
      <w:hyperlink r:id="rId21" w:history="1">
        <w:r w:rsidR="002B0B94" w:rsidRPr="0098193A">
          <w:rPr>
            <w:rStyle w:val="Hipervnculo"/>
          </w:rPr>
          <w:t>http://www.statsoft.com/textbook/CHAID-Analysis</w:t>
        </w:r>
      </w:hyperlink>
    </w:p>
    <w:p w14:paraId="416BB1B2" w14:textId="68471664" w:rsidR="000A58C2" w:rsidRDefault="000A58C2">
      <w:pPr>
        <w:pStyle w:val="References"/>
        <w:numPr>
          <w:ilvl w:val="0"/>
          <w:numId w:val="0"/>
        </w:numPr>
        <w:rPr>
          <w:rStyle w:val="Hipervnculo"/>
        </w:rPr>
      </w:pPr>
    </w:p>
    <w:p w14:paraId="0A32F4C4" w14:textId="1C129A60" w:rsidR="000A58C2" w:rsidRDefault="000A58C2" w:rsidP="007C239E">
      <w:pPr>
        <w:pStyle w:val="References"/>
        <w:numPr>
          <w:ilvl w:val="0"/>
          <w:numId w:val="17"/>
        </w:numPr>
      </w:pPr>
      <w:r w:rsidRPr="00D01643">
        <w:rPr>
          <w:rStyle w:val="Hipervnculo"/>
          <w:lang w:val="en-US"/>
        </w:rPr>
        <w:t xml:space="preserve">B. </w:t>
      </w:r>
      <w:proofErr w:type="spellStart"/>
      <w:r w:rsidRPr="00D01643">
        <w:rPr>
          <w:rStyle w:val="Hipervnculo"/>
          <w:lang w:val="en-US"/>
        </w:rPr>
        <w:t>Bahar</w:t>
      </w:r>
      <w:proofErr w:type="spellEnd"/>
      <w:r w:rsidRPr="00D01643">
        <w:rPr>
          <w:rStyle w:val="Hipervnculo"/>
          <w:lang w:val="en-US"/>
        </w:rPr>
        <w:t xml:space="preserve">, K. </w:t>
      </w:r>
      <w:proofErr w:type="spellStart"/>
      <w:r w:rsidRPr="00D01643">
        <w:rPr>
          <w:rStyle w:val="Hipervnculo"/>
          <w:lang w:val="en-US"/>
        </w:rPr>
        <w:t>Eylem</w:t>
      </w:r>
      <w:proofErr w:type="spellEnd"/>
      <w:r w:rsidRPr="00D01643">
        <w:rPr>
          <w:rStyle w:val="Hipervnculo"/>
          <w:lang w:val="en-US"/>
        </w:rPr>
        <w:t xml:space="preserve"> (2015) Applying The CHAID Algorithm to Analyze How Achievement is Influenced by University Students' Demographics, Study Habits, and Technology. </w:t>
      </w:r>
      <w:r>
        <w:rPr>
          <w:rStyle w:val="Hipervnculo"/>
        </w:rPr>
        <w:t xml:space="preserve">Recuperado en 06/02/2020 de: </w:t>
      </w:r>
      <w:hyperlink r:id="rId22" w:history="1">
        <w:r>
          <w:rPr>
            <w:rStyle w:val="Hipervnculo"/>
          </w:rPr>
          <w:t>https://www.semanticscholar.org/paper/Applying-The-CHAID-Algorithm-to-Analyze-How-is-by-Baran-</w:t>
        </w:r>
        <w:r>
          <w:rPr>
            <w:rStyle w:val="Hipervnculo"/>
          </w:rPr>
          <w:t>Kili%C3%A7/eafaa5f8c88192a4c586e5bb045c5c0e049980ed</w:t>
        </w:r>
      </w:hyperlink>
      <w:r>
        <w:t xml:space="preserve"> </w:t>
      </w:r>
    </w:p>
    <w:p w14:paraId="2A535EE3" w14:textId="77777777" w:rsidR="002E30DE" w:rsidRDefault="002E30DE" w:rsidP="002E30DE">
      <w:pPr>
        <w:pStyle w:val="Prrafodelista"/>
      </w:pPr>
    </w:p>
    <w:p w14:paraId="10B92880" w14:textId="6CE9C6D8" w:rsidR="002E30DE" w:rsidRDefault="00881554" w:rsidP="007C239E">
      <w:pPr>
        <w:pStyle w:val="References"/>
        <w:numPr>
          <w:ilvl w:val="0"/>
          <w:numId w:val="17"/>
        </w:numPr>
      </w:pPr>
      <w:proofErr w:type="spellStart"/>
      <w:r>
        <w:t>Heisler</w:t>
      </w:r>
      <w:proofErr w:type="spellEnd"/>
      <w:r>
        <w:t xml:space="preserve"> S. (2017)). </w:t>
      </w:r>
      <w:r w:rsidRPr="00881554">
        <w:t xml:space="preserve">A </w:t>
      </w:r>
      <w:proofErr w:type="spellStart"/>
      <w:r w:rsidRPr="00881554">
        <w:t>Beginner’s</w:t>
      </w:r>
      <w:proofErr w:type="spellEnd"/>
      <w:r w:rsidRPr="00881554">
        <w:t xml:space="preserve"> </w:t>
      </w:r>
      <w:proofErr w:type="spellStart"/>
      <w:r w:rsidRPr="00881554">
        <w:t>Guide</w:t>
      </w:r>
      <w:proofErr w:type="spellEnd"/>
      <w:r w:rsidRPr="00881554">
        <w:t xml:space="preserve"> </w:t>
      </w:r>
      <w:proofErr w:type="spellStart"/>
      <w:r w:rsidRPr="00881554">
        <w:t>to</w:t>
      </w:r>
      <w:proofErr w:type="spellEnd"/>
      <w:r w:rsidRPr="00881554">
        <w:t xml:space="preserve"> </w:t>
      </w:r>
      <w:proofErr w:type="spellStart"/>
      <w:r w:rsidRPr="00881554">
        <w:t>Optimizing</w:t>
      </w:r>
      <w:proofErr w:type="spellEnd"/>
      <w:r w:rsidRPr="00881554">
        <w:t xml:space="preserve"> Pandas </w:t>
      </w:r>
      <w:proofErr w:type="spellStart"/>
      <w:r w:rsidRPr="00881554">
        <w:t>Code</w:t>
      </w:r>
      <w:proofErr w:type="spellEnd"/>
      <w:r w:rsidRPr="00881554">
        <w:t xml:space="preserve"> </w:t>
      </w:r>
      <w:proofErr w:type="spellStart"/>
      <w:r w:rsidRPr="00881554">
        <w:t>for</w:t>
      </w:r>
      <w:proofErr w:type="spellEnd"/>
      <w:r w:rsidRPr="00881554">
        <w:t xml:space="preserve"> </w:t>
      </w:r>
      <w:proofErr w:type="spellStart"/>
      <w:r w:rsidRPr="00881554">
        <w:t>Speed</w:t>
      </w:r>
      <w:proofErr w:type="spellEnd"/>
      <w:r>
        <w:t xml:space="preserve">. UPSIDE. Recuperado en 20/03/2020, de : </w:t>
      </w:r>
      <w:hyperlink r:id="rId23" w:history="1">
        <w:r>
          <w:rPr>
            <w:rStyle w:val="Hipervnculo"/>
          </w:rPr>
          <w:t>https://engineering.upside.com/a-beginners-guide-to-optimizing-pandas-code-for-speed-c09ef2c6a4d6</w:t>
        </w:r>
      </w:hyperlink>
      <w:r>
        <w:t xml:space="preserve"> </w:t>
      </w:r>
    </w:p>
    <w:p w14:paraId="53658346" w14:textId="77777777" w:rsidR="00881554" w:rsidRDefault="00881554" w:rsidP="00881554">
      <w:pPr>
        <w:pStyle w:val="Prrafodelista"/>
      </w:pPr>
    </w:p>
    <w:p w14:paraId="70F07280" w14:textId="272DBEE0" w:rsidR="00881554" w:rsidRDefault="00881554" w:rsidP="007C239E">
      <w:pPr>
        <w:pStyle w:val="References"/>
        <w:numPr>
          <w:ilvl w:val="0"/>
          <w:numId w:val="17"/>
        </w:numPr>
      </w:pPr>
      <w:r>
        <w:t xml:space="preserve">Pedregosa S. (2013). </w:t>
      </w:r>
      <w:proofErr w:type="spellStart"/>
      <w:r w:rsidRPr="00881554">
        <w:t>Different</w:t>
      </w:r>
      <w:proofErr w:type="spellEnd"/>
      <w:r w:rsidRPr="00881554">
        <w:t xml:space="preserve"> </w:t>
      </w:r>
      <w:proofErr w:type="spellStart"/>
      <w:r w:rsidRPr="00881554">
        <w:t>ways</w:t>
      </w:r>
      <w:proofErr w:type="spellEnd"/>
      <w:r w:rsidRPr="00881554">
        <w:t xml:space="preserve"> </w:t>
      </w:r>
      <w:proofErr w:type="spellStart"/>
      <w:r w:rsidRPr="00881554">
        <w:t>to</w:t>
      </w:r>
      <w:proofErr w:type="spellEnd"/>
      <w:r w:rsidRPr="00881554">
        <w:t xml:space="preserve"> </w:t>
      </w:r>
      <w:proofErr w:type="spellStart"/>
      <w:r w:rsidRPr="00881554">
        <w:t>get</w:t>
      </w:r>
      <w:proofErr w:type="spellEnd"/>
      <w:r w:rsidRPr="00881554">
        <w:t xml:space="preserve"> </w:t>
      </w:r>
      <w:proofErr w:type="spellStart"/>
      <w:r w:rsidRPr="00881554">
        <w:t>memory</w:t>
      </w:r>
      <w:proofErr w:type="spellEnd"/>
      <w:r w:rsidRPr="00881554">
        <w:t xml:space="preserve"> </w:t>
      </w:r>
      <w:proofErr w:type="spellStart"/>
      <w:r w:rsidRPr="00881554">
        <w:t>consumption</w:t>
      </w:r>
      <w:proofErr w:type="spellEnd"/>
      <w:r w:rsidRPr="00881554">
        <w:t xml:space="preserve"> </w:t>
      </w:r>
      <w:proofErr w:type="spellStart"/>
      <w:r w:rsidRPr="00881554">
        <w:t>or</w:t>
      </w:r>
      <w:proofErr w:type="spellEnd"/>
      <w:r w:rsidRPr="00881554">
        <w:t xml:space="preserve"> </w:t>
      </w:r>
      <w:proofErr w:type="spellStart"/>
      <w:r w:rsidRPr="00881554">
        <w:t>lessons</w:t>
      </w:r>
      <w:proofErr w:type="spellEnd"/>
      <w:r w:rsidRPr="00881554">
        <w:t xml:space="preserve"> </w:t>
      </w:r>
      <w:proofErr w:type="spellStart"/>
      <w:r w:rsidRPr="00881554">
        <w:t>learned</w:t>
      </w:r>
      <w:proofErr w:type="spellEnd"/>
      <w:r w:rsidRPr="00881554">
        <w:t xml:space="preserve"> </w:t>
      </w:r>
      <w:proofErr w:type="spellStart"/>
      <w:r w:rsidRPr="00881554">
        <w:t>from</w:t>
      </w:r>
      <w:proofErr w:type="spellEnd"/>
      <w:r w:rsidRPr="00881554">
        <w:t xml:space="preserve"> ``</w:t>
      </w:r>
      <w:proofErr w:type="spellStart"/>
      <w:r w:rsidRPr="00881554">
        <w:t>memory_profiler</w:t>
      </w:r>
      <w:proofErr w:type="spellEnd"/>
      <w:r w:rsidRPr="00881554">
        <w:t>``</w:t>
      </w:r>
      <w:r>
        <w:t xml:space="preserve">. Recuperado en 28/03/2020, de:  </w:t>
      </w:r>
      <w:hyperlink r:id="rId24" w:history="1">
        <w:r>
          <w:rPr>
            <w:rStyle w:val="Hipervnculo"/>
          </w:rPr>
          <w:t>http://fa.bianp.net/blog/2013/different-ways-to-get-memory-consumption-or-lessons-learned-from-memory_profiler/</w:t>
        </w:r>
      </w:hyperlink>
    </w:p>
    <w:p w14:paraId="21F36BFE" w14:textId="77777777" w:rsidR="002B0B94" w:rsidRDefault="002B0B94">
      <w:pPr>
        <w:pStyle w:val="References"/>
        <w:numPr>
          <w:ilvl w:val="0"/>
          <w:numId w:val="0"/>
        </w:numPr>
      </w:pPr>
    </w:p>
    <w:bookmarkEnd w:id="2"/>
    <w:p w14:paraId="754DEA52" w14:textId="77777777" w:rsidR="00C17101" w:rsidRDefault="00C17101">
      <w:pPr>
        <w:rPr>
          <w:highlight w:val="yellow"/>
          <w:u w:val="single"/>
        </w:rPr>
      </w:pPr>
    </w:p>
    <w:p w14:paraId="49234ACB" w14:textId="77777777" w:rsidR="00C17101" w:rsidRDefault="00C17101">
      <w:pPr>
        <w:rPr>
          <w:spacing w:val="-2"/>
          <w:highlight w:val="yellow"/>
          <w:u w:val="single"/>
        </w:rPr>
      </w:pPr>
    </w:p>
    <w:p w14:paraId="69F93A04" w14:textId="77777777" w:rsidR="00C17101" w:rsidRDefault="00C17101">
      <w:pPr>
        <w:sectPr w:rsidR="00C17101">
          <w:type w:val="continuous"/>
          <w:pgSz w:w="12240" w:h="15840"/>
          <w:pgMar w:top="1224" w:right="1080" w:bottom="1440" w:left="1080" w:header="720" w:footer="720" w:gutter="0"/>
          <w:cols w:num="2" w:space="432"/>
          <w:docGrid w:linePitch="360"/>
        </w:sectPr>
      </w:pPr>
    </w:p>
    <w:p w14:paraId="1933975A" w14:textId="77777777" w:rsidR="00C17101" w:rsidRDefault="00C17101">
      <w:pPr>
        <w:sectPr w:rsidR="00C17101">
          <w:type w:val="continuous"/>
          <w:pgSz w:w="12240" w:h="15840"/>
          <w:pgMar w:top="1224" w:right="1080" w:bottom="1440" w:left="1080" w:header="720" w:footer="720" w:gutter="0"/>
          <w:cols w:space="720"/>
          <w:docGrid w:linePitch="360"/>
        </w:sectPr>
      </w:pPr>
    </w:p>
    <w:p w14:paraId="6B4220C0" w14:textId="77777777" w:rsidR="00D2003A" w:rsidRDefault="00D2003A"/>
    <w:sectPr w:rsidR="00D2003A">
      <w:type w:val="continuous"/>
      <w:pgSz w:w="12240" w:h="15840"/>
      <w:pgMar w:top="1224"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altName w:val="Calibri"/>
    <w:charset w:val="01"/>
    <w:family w:val="swiss"/>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rPr>
        <w:rFonts w:hint="default"/>
      </w:rPr>
    </w:lvl>
    <w:lvl w:ilvl="4">
      <w:start w:val="1"/>
      <w:numFmt w:val="decimal"/>
      <w:pStyle w:val="Ttulo5"/>
      <w:lvlText w:val="...........%4.%5"/>
      <w:lvlJc w:val="left"/>
      <w:pPr>
        <w:tabs>
          <w:tab w:val="num" w:pos="1008"/>
        </w:tabs>
        <w:ind w:left="1008" w:hanging="1008"/>
      </w:pPr>
      <w:rPr>
        <w:rFonts w:hint="default"/>
      </w:rPr>
    </w:lvl>
    <w:lvl w:ilvl="5">
      <w:start w:val="1"/>
      <w:numFmt w:val="decimal"/>
      <w:pStyle w:val="Ttulo6"/>
      <w:lvlText w:val="..%6"/>
      <w:lvlJc w:val="left"/>
      <w:pPr>
        <w:tabs>
          <w:tab w:val="num" w:pos="1152"/>
        </w:tabs>
        <w:ind w:left="1152" w:hanging="1152"/>
      </w:pPr>
      <w:rPr>
        <w:rFonts w:hint="default"/>
      </w:rPr>
    </w:lvl>
    <w:lvl w:ilvl="6">
      <w:start w:val="1"/>
      <w:numFmt w:val="decimal"/>
      <w:pStyle w:val="Ttulo7"/>
      <w:lvlText w:val="...%7"/>
      <w:lvlJc w:val="left"/>
      <w:pPr>
        <w:tabs>
          <w:tab w:val="num" w:pos="1296"/>
        </w:tabs>
        <w:ind w:left="1296" w:hanging="1296"/>
      </w:pPr>
      <w:rPr>
        <w:rFonts w:hint="default"/>
      </w:rPr>
    </w:lvl>
    <w:lvl w:ilvl="7">
      <w:start w:val="1"/>
      <w:numFmt w:val="decimal"/>
      <w:pStyle w:val="Ttulo8"/>
      <w:lvlText w:val=".............%7.%8"/>
      <w:lvlJc w:val="left"/>
      <w:pPr>
        <w:tabs>
          <w:tab w:val="num" w:pos="1440"/>
        </w:tabs>
        <w:ind w:left="1440" w:hanging="1440"/>
      </w:pPr>
      <w:rPr>
        <w:rFonts w:hint="default"/>
      </w:rPr>
    </w:lvl>
    <w:lvl w:ilvl="8">
      <w:start w:val="1"/>
      <w:numFmt w:val="decimal"/>
      <w:pStyle w:val="Ttulo9"/>
      <w:lvlText w:val="........%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2"/>
    <w:lvl w:ilvl="0">
      <w:start w:val="1"/>
      <w:numFmt w:val="decimal"/>
      <w:pStyle w:val="Listaconnmeros51"/>
      <w:lvlText w:val="%1."/>
      <w:lvlJc w:val="left"/>
      <w:pPr>
        <w:tabs>
          <w:tab w:val="num" w:pos="1800"/>
        </w:tabs>
        <w:ind w:left="1800" w:hanging="360"/>
      </w:pPr>
    </w:lvl>
  </w:abstractNum>
  <w:abstractNum w:abstractNumId="2" w15:restartNumberingAfterBreak="0">
    <w:nsid w:val="00000003"/>
    <w:multiLevelType w:val="singleLevel"/>
    <w:tmpl w:val="00000003"/>
    <w:name w:val="WW8Num3"/>
    <w:lvl w:ilvl="0">
      <w:start w:val="1"/>
      <w:numFmt w:val="decimal"/>
      <w:pStyle w:val="Listaconnmeros41"/>
      <w:lvlText w:val="%1."/>
      <w:lvlJc w:val="left"/>
      <w:pPr>
        <w:tabs>
          <w:tab w:val="num" w:pos="1440"/>
        </w:tabs>
        <w:ind w:left="1440" w:hanging="360"/>
      </w:pPr>
    </w:lvl>
  </w:abstractNum>
  <w:abstractNum w:abstractNumId="3" w15:restartNumberingAfterBreak="0">
    <w:nsid w:val="00000004"/>
    <w:multiLevelType w:val="singleLevel"/>
    <w:tmpl w:val="00000004"/>
    <w:name w:val="WW8Num4"/>
    <w:lvl w:ilvl="0">
      <w:start w:val="1"/>
      <w:numFmt w:val="decimal"/>
      <w:pStyle w:val="Listaconnmeros31"/>
      <w:lvlText w:val="%1."/>
      <w:lvlJc w:val="left"/>
      <w:pPr>
        <w:tabs>
          <w:tab w:val="num" w:pos="1080"/>
        </w:tabs>
        <w:ind w:left="1080" w:hanging="360"/>
      </w:pPr>
    </w:lvl>
  </w:abstractNum>
  <w:abstractNum w:abstractNumId="4" w15:restartNumberingAfterBreak="0">
    <w:nsid w:val="00000005"/>
    <w:multiLevelType w:val="singleLevel"/>
    <w:tmpl w:val="00000005"/>
    <w:name w:val="WW8Num5"/>
    <w:lvl w:ilvl="0">
      <w:start w:val="1"/>
      <w:numFmt w:val="decimal"/>
      <w:pStyle w:val="Listaconnmeros21"/>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bullet"/>
      <w:pStyle w:val="Listaconvietas52"/>
      <w:lvlText w:val=""/>
      <w:lvlJc w:val="left"/>
      <w:pPr>
        <w:tabs>
          <w:tab w:val="num" w:pos="1800"/>
        </w:tabs>
        <w:ind w:left="1800" w:hanging="360"/>
      </w:pPr>
      <w:rPr>
        <w:rFonts w:ascii="Symbol" w:hAnsi="Symbol" w:cs="Symbol" w:hint="default"/>
      </w:rPr>
    </w:lvl>
  </w:abstractNum>
  <w:abstractNum w:abstractNumId="6" w15:restartNumberingAfterBreak="0">
    <w:nsid w:val="00000007"/>
    <w:multiLevelType w:val="singleLevel"/>
    <w:tmpl w:val="00000007"/>
    <w:name w:val="WW8Num7"/>
    <w:lvl w:ilvl="0">
      <w:start w:val="1"/>
      <w:numFmt w:val="bullet"/>
      <w:pStyle w:val="Listaconvietas42"/>
      <w:lvlText w:val=""/>
      <w:lvlJc w:val="left"/>
      <w:pPr>
        <w:tabs>
          <w:tab w:val="num" w:pos="1440"/>
        </w:tabs>
        <w:ind w:left="1440" w:hanging="360"/>
      </w:pPr>
      <w:rPr>
        <w:rFonts w:ascii="Symbol" w:hAnsi="Symbol" w:cs="Symbol" w:hint="default"/>
      </w:rPr>
    </w:lvl>
  </w:abstractNum>
  <w:abstractNum w:abstractNumId="7" w15:restartNumberingAfterBreak="0">
    <w:nsid w:val="00000008"/>
    <w:multiLevelType w:val="singleLevel"/>
    <w:tmpl w:val="00000008"/>
    <w:name w:val="WW8Num8"/>
    <w:lvl w:ilvl="0">
      <w:start w:val="1"/>
      <w:numFmt w:val="bullet"/>
      <w:pStyle w:val="Listaconvietas32"/>
      <w:lvlText w:val=""/>
      <w:lvlJc w:val="left"/>
      <w:pPr>
        <w:tabs>
          <w:tab w:val="num" w:pos="1080"/>
        </w:tabs>
        <w:ind w:left="1080" w:hanging="360"/>
      </w:pPr>
      <w:rPr>
        <w:rFonts w:ascii="Symbol" w:hAnsi="Symbol" w:cs="Symbol" w:hint="default"/>
      </w:rPr>
    </w:lvl>
  </w:abstractNum>
  <w:abstractNum w:abstractNumId="8" w15:restartNumberingAfterBreak="0">
    <w:nsid w:val="00000009"/>
    <w:multiLevelType w:val="singleLevel"/>
    <w:tmpl w:val="00000009"/>
    <w:name w:val="WW8Num9"/>
    <w:lvl w:ilvl="0">
      <w:start w:val="1"/>
      <w:numFmt w:val="bullet"/>
      <w:pStyle w:val="Listaconvietas22"/>
      <w:lvlText w:val=""/>
      <w:lvlJc w:val="left"/>
      <w:pPr>
        <w:tabs>
          <w:tab w:val="num" w:pos="720"/>
        </w:tabs>
        <w:ind w:left="720" w:hanging="360"/>
      </w:pPr>
      <w:rPr>
        <w:rFonts w:ascii="Symbol" w:hAnsi="Symbol" w:cs="Symbol" w:hint="default"/>
      </w:rPr>
    </w:lvl>
  </w:abstractNum>
  <w:abstractNum w:abstractNumId="9" w15:restartNumberingAfterBreak="0">
    <w:nsid w:val="0000000A"/>
    <w:multiLevelType w:val="singleLevel"/>
    <w:tmpl w:val="0000000A"/>
    <w:name w:val="WW8Num10"/>
    <w:lvl w:ilvl="0">
      <w:start w:val="1"/>
      <w:numFmt w:val="decimal"/>
      <w:pStyle w:val="Listaconnmeros1"/>
      <w:lvlText w:val="%1."/>
      <w:lvlJc w:val="left"/>
      <w:pPr>
        <w:tabs>
          <w:tab w:val="num" w:pos="360"/>
        </w:tabs>
        <w:ind w:left="360" w:hanging="360"/>
      </w:pPr>
    </w:lvl>
  </w:abstractNum>
  <w:abstractNum w:abstractNumId="10" w15:restartNumberingAfterBreak="0">
    <w:nsid w:val="0000000B"/>
    <w:multiLevelType w:val="singleLevel"/>
    <w:tmpl w:val="0000000B"/>
    <w:name w:val="WW8Num11"/>
    <w:lvl w:ilvl="0">
      <w:start w:val="1"/>
      <w:numFmt w:val="bullet"/>
      <w:pStyle w:val="Listaconvietas1"/>
      <w:lvlText w:val=""/>
      <w:lvlJc w:val="left"/>
      <w:pPr>
        <w:tabs>
          <w:tab w:val="num" w:pos="360"/>
        </w:tabs>
        <w:ind w:left="360" w:hanging="360"/>
      </w:pPr>
      <w:rPr>
        <w:rFonts w:ascii="Symbol" w:hAnsi="Symbol" w:cs="Symbol" w:hint="default"/>
      </w:rPr>
    </w:lvl>
  </w:abstractNum>
  <w:abstractNum w:abstractNumId="11" w15:restartNumberingAfterBreak="0">
    <w:nsid w:val="0000000C"/>
    <w:multiLevelType w:val="multilevel"/>
    <w:tmpl w:val="0000000C"/>
    <w:name w:val="WW8Num12"/>
    <w:lvl w:ilvl="0">
      <w:start w:val="1"/>
      <w:numFmt w:val="bullet"/>
      <w:pStyle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0000000D"/>
    <w:multiLevelType w:val="multilevel"/>
    <w:tmpl w:val="0000000D"/>
    <w:name w:val="WW8Num13"/>
    <w:lvl w:ilvl="0">
      <w:start w:val="1"/>
      <w:numFmt w:val="decimal"/>
      <w:pStyle w:val="References"/>
      <w:lvlText w:val="%1."/>
      <w:lvlJc w:val="left"/>
      <w:pPr>
        <w:tabs>
          <w:tab w:val="num" w:pos="144"/>
        </w:tabs>
        <w:ind w:left="144" w:hanging="14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26DA3968"/>
    <w:multiLevelType w:val="hybridMultilevel"/>
    <w:tmpl w:val="20A6EA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4A7615A"/>
    <w:multiLevelType w:val="hybridMultilevel"/>
    <w:tmpl w:val="E77616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2A212C2"/>
    <w:multiLevelType w:val="hybridMultilevel"/>
    <w:tmpl w:val="752EF0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72650DC"/>
    <w:multiLevelType w:val="hybridMultilevel"/>
    <w:tmpl w:val="AD868FB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4"/>
  </w:num>
  <w:num w:numId="15">
    <w:abstractNumId w:val="16"/>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F66"/>
    <w:rsid w:val="00037520"/>
    <w:rsid w:val="000453E0"/>
    <w:rsid w:val="000804AC"/>
    <w:rsid w:val="00096F42"/>
    <w:rsid w:val="000A58C2"/>
    <w:rsid w:val="000B6755"/>
    <w:rsid w:val="000D47E6"/>
    <w:rsid w:val="000E09DF"/>
    <w:rsid w:val="000E2F1B"/>
    <w:rsid w:val="000F6419"/>
    <w:rsid w:val="00101D04"/>
    <w:rsid w:val="00102000"/>
    <w:rsid w:val="00154EF6"/>
    <w:rsid w:val="00155825"/>
    <w:rsid w:val="00165080"/>
    <w:rsid w:val="0017597A"/>
    <w:rsid w:val="00183D29"/>
    <w:rsid w:val="00184D90"/>
    <w:rsid w:val="00192BDC"/>
    <w:rsid w:val="00194194"/>
    <w:rsid w:val="001A3689"/>
    <w:rsid w:val="001A627F"/>
    <w:rsid w:val="001B3142"/>
    <w:rsid w:val="001B7420"/>
    <w:rsid w:val="001C535E"/>
    <w:rsid w:val="001E7E6F"/>
    <w:rsid w:val="002041D1"/>
    <w:rsid w:val="002241C1"/>
    <w:rsid w:val="002308F0"/>
    <w:rsid w:val="00230CB8"/>
    <w:rsid w:val="002330E4"/>
    <w:rsid w:val="00234485"/>
    <w:rsid w:val="00240D11"/>
    <w:rsid w:val="00263AF7"/>
    <w:rsid w:val="0026430D"/>
    <w:rsid w:val="00281CDB"/>
    <w:rsid w:val="00281D0B"/>
    <w:rsid w:val="00282C73"/>
    <w:rsid w:val="00284DA0"/>
    <w:rsid w:val="00291534"/>
    <w:rsid w:val="002955B2"/>
    <w:rsid w:val="002A587B"/>
    <w:rsid w:val="002A734A"/>
    <w:rsid w:val="002B0B94"/>
    <w:rsid w:val="002D5A68"/>
    <w:rsid w:val="002E30DE"/>
    <w:rsid w:val="002E5AEA"/>
    <w:rsid w:val="002F2AAA"/>
    <w:rsid w:val="0031093A"/>
    <w:rsid w:val="00311660"/>
    <w:rsid w:val="00311BEF"/>
    <w:rsid w:val="00332B84"/>
    <w:rsid w:val="003502E4"/>
    <w:rsid w:val="003757AE"/>
    <w:rsid w:val="00383D52"/>
    <w:rsid w:val="003931EF"/>
    <w:rsid w:val="00393F4A"/>
    <w:rsid w:val="0039667E"/>
    <w:rsid w:val="003A27FF"/>
    <w:rsid w:val="003A5186"/>
    <w:rsid w:val="003B27C0"/>
    <w:rsid w:val="003B5788"/>
    <w:rsid w:val="003B6607"/>
    <w:rsid w:val="003B6D70"/>
    <w:rsid w:val="003E004F"/>
    <w:rsid w:val="004140BD"/>
    <w:rsid w:val="00414969"/>
    <w:rsid w:val="00445A05"/>
    <w:rsid w:val="00460905"/>
    <w:rsid w:val="004716AA"/>
    <w:rsid w:val="004736F8"/>
    <w:rsid w:val="004850BD"/>
    <w:rsid w:val="00486151"/>
    <w:rsid w:val="00491D30"/>
    <w:rsid w:val="00497432"/>
    <w:rsid w:val="004A4D6C"/>
    <w:rsid w:val="004C4622"/>
    <w:rsid w:val="004D51CF"/>
    <w:rsid w:val="004E4D09"/>
    <w:rsid w:val="004F1A33"/>
    <w:rsid w:val="004F20AB"/>
    <w:rsid w:val="004F3139"/>
    <w:rsid w:val="00512D11"/>
    <w:rsid w:val="00530BAE"/>
    <w:rsid w:val="00570E78"/>
    <w:rsid w:val="005820F3"/>
    <w:rsid w:val="00585359"/>
    <w:rsid w:val="005A3075"/>
    <w:rsid w:val="005A67E3"/>
    <w:rsid w:val="005B4FAA"/>
    <w:rsid w:val="005C4846"/>
    <w:rsid w:val="005C5E66"/>
    <w:rsid w:val="005E3AFB"/>
    <w:rsid w:val="00603297"/>
    <w:rsid w:val="0060419D"/>
    <w:rsid w:val="0062207F"/>
    <w:rsid w:val="00632D25"/>
    <w:rsid w:val="0066052F"/>
    <w:rsid w:val="00667116"/>
    <w:rsid w:val="00672009"/>
    <w:rsid w:val="0069035F"/>
    <w:rsid w:val="006B3899"/>
    <w:rsid w:val="006B5E53"/>
    <w:rsid w:val="006D5681"/>
    <w:rsid w:val="006D60A3"/>
    <w:rsid w:val="006E5E79"/>
    <w:rsid w:val="006F4E22"/>
    <w:rsid w:val="007108DE"/>
    <w:rsid w:val="0071133A"/>
    <w:rsid w:val="00724583"/>
    <w:rsid w:val="0078289C"/>
    <w:rsid w:val="00794AD7"/>
    <w:rsid w:val="007961AE"/>
    <w:rsid w:val="007A4F83"/>
    <w:rsid w:val="007C0C4A"/>
    <w:rsid w:val="007C239E"/>
    <w:rsid w:val="007C54AD"/>
    <w:rsid w:val="007F3892"/>
    <w:rsid w:val="008233EF"/>
    <w:rsid w:val="00870F8D"/>
    <w:rsid w:val="00872D8C"/>
    <w:rsid w:val="00881554"/>
    <w:rsid w:val="00891664"/>
    <w:rsid w:val="00891C7B"/>
    <w:rsid w:val="008B250F"/>
    <w:rsid w:val="008B3044"/>
    <w:rsid w:val="008B436D"/>
    <w:rsid w:val="008C1F1B"/>
    <w:rsid w:val="008F72B6"/>
    <w:rsid w:val="0091021C"/>
    <w:rsid w:val="00913612"/>
    <w:rsid w:val="009179CF"/>
    <w:rsid w:val="0093453B"/>
    <w:rsid w:val="009446C4"/>
    <w:rsid w:val="00945BE5"/>
    <w:rsid w:val="00965D6E"/>
    <w:rsid w:val="0097587F"/>
    <w:rsid w:val="00986087"/>
    <w:rsid w:val="009A73EC"/>
    <w:rsid w:val="009B6208"/>
    <w:rsid w:val="009D158C"/>
    <w:rsid w:val="009E0AB5"/>
    <w:rsid w:val="009E1617"/>
    <w:rsid w:val="009F0EA1"/>
    <w:rsid w:val="009F2B9E"/>
    <w:rsid w:val="009F44AA"/>
    <w:rsid w:val="009F7AC8"/>
    <w:rsid w:val="00A02BBF"/>
    <w:rsid w:val="00A04460"/>
    <w:rsid w:val="00A0772C"/>
    <w:rsid w:val="00A24261"/>
    <w:rsid w:val="00A27E48"/>
    <w:rsid w:val="00A37361"/>
    <w:rsid w:val="00A54F1A"/>
    <w:rsid w:val="00A64362"/>
    <w:rsid w:val="00A766FF"/>
    <w:rsid w:val="00A908DD"/>
    <w:rsid w:val="00AA6172"/>
    <w:rsid w:val="00AA7CAB"/>
    <w:rsid w:val="00AB7A1F"/>
    <w:rsid w:val="00B06BC3"/>
    <w:rsid w:val="00B12369"/>
    <w:rsid w:val="00B31C8E"/>
    <w:rsid w:val="00B33156"/>
    <w:rsid w:val="00B6362C"/>
    <w:rsid w:val="00B935AB"/>
    <w:rsid w:val="00BA2370"/>
    <w:rsid w:val="00BA4946"/>
    <w:rsid w:val="00BA5B52"/>
    <w:rsid w:val="00BA69BE"/>
    <w:rsid w:val="00BB4077"/>
    <w:rsid w:val="00BB6A2A"/>
    <w:rsid w:val="00BC23AD"/>
    <w:rsid w:val="00BC6390"/>
    <w:rsid w:val="00BD0863"/>
    <w:rsid w:val="00C17101"/>
    <w:rsid w:val="00C176FB"/>
    <w:rsid w:val="00C22597"/>
    <w:rsid w:val="00C40A7D"/>
    <w:rsid w:val="00C47164"/>
    <w:rsid w:val="00C83D73"/>
    <w:rsid w:val="00C87EF2"/>
    <w:rsid w:val="00CA3116"/>
    <w:rsid w:val="00CE5A40"/>
    <w:rsid w:val="00CF6988"/>
    <w:rsid w:val="00D01643"/>
    <w:rsid w:val="00D01DA3"/>
    <w:rsid w:val="00D13AF9"/>
    <w:rsid w:val="00D2003A"/>
    <w:rsid w:val="00D21FC2"/>
    <w:rsid w:val="00D34642"/>
    <w:rsid w:val="00D42E78"/>
    <w:rsid w:val="00D465F3"/>
    <w:rsid w:val="00D46CD8"/>
    <w:rsid w:val="00D557F2"/>
    <w:rsid w:val="00D62BA8"/>
    <w:rsid w:val="00D6475B"/>
    <w:rsid w:val="00D74ED8"/>
    <w:rsid w:val="00D77025"/>
    <w:rsid w:val="00D86AA1"/>
    <w:rsid w:val="00D97D7B"/>
    <w:rsid w:val="00DA5E7E"/>
    <w:rsid w:val="00DC72AC"/>
    <w:rsid w:val="00DD341A"/>
    <w:rsid w:val="00DE5CAE"/>
    <w:rsid w:val="00DF51CA"/>
    <w:rsid w:val="00E07672"/>
    <w:rsid w:val="00E445A4"/>
    <w:rsid w:val="00E64568"/>
    <w:rsid w:val="00E722D8"/>
    <w:rsid w:val="00E773C4"/>
    <w:rsid w:val="00E845B5"/>
    <w:rsid w:val="00E848F1"/>
    <w:rsid w:val="00E93B6A"/>
    <w:rsid w:val="00E94FB8"/>
    <w:rsid w:val="00E97FD4"/>
    <w:rsid w:val="00EA4D49"/>
    <w:rsid w:val="00EC1F66"/>
    <w:rsid w:val="00EC5521"/>
    <w:rsid w:val="00ED71C1"/>
    <w:rsid w:val="00F02B0E"/>
    <w:rsid w:val="00F25BCB"/>
    <w:rsid w:val="00F308B4"/>
    <w:rsid w:val="00F4208C"/>
    <w:rsid w:val="00F471CD"/>
    <w:rsid w:val="00F70045"/>
    <w:rsid w:val="00F702CB"/>
    <w:rsid w:val="00F71AE9"/>
    <w:rsid w:val="00F927AC"/>
    <w:rsid w:val="00FB0576"/>
    <w:rsid w:val="00FB260D"/>
    <w:rsid w:val="00FB27BB"/>
    <w:rsid w:val="00FB3463"/>
    <w:rsid w:val="00FB75D4"/>
    <w:rsid w:val="00FD5549"/>
    <w:rsid w:val="00FE1B0E"/>
    <w:rsid w:val="00FF0729"/>
    <w:rsid w:val="00FF1921"/>
    <w:rsid w:val="00FF278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FF9EF16"/>
  <w15:chartTrackingRefBased/>
  <w15:docId w15:val="{6B451C37-5A8F-4C98-90CD-53DA570EE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20"/>
      <w:jc w:val="both"/>
    </w:pPr>
    <w:rPr>
      <w:lang w:val="es-ES_tradnl" w:eastAsia="zh-CN"/>
    </w:rPr>
  </w:style>
  <w:style w:type="paragraph" w:styleId="Ttulo1">
    <w:name w:val="heading 1"/>
    <w:basedOn w:val="Normal"/>
    <w:next w:val="Normal"/>
    <w:link w:val="Ttulo1Car"/>
    <w:qFormat/>
    <w:pPr>
      <w:keepNext/>
      <w:keepLines/>
      <w:spacing w:before="120" w:after="0"/>
      <w:outlineLvl w:val="0"/>
    </w:pPr>
  </w:style>
  <w:style w:type="paragraph" w:styleId="Ttulo2">
    <w:name w:val="heading 2"/>
    <w:basedOn w:val="Ttulo1"/>
    <w:next w:val="Normal"/>
    <w:link w:val="Ttulo2Car"/>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hint="default"/>
    </w:rPr>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rPr>
      <w:rFonts w:ascii="Symbol" w:hAnsi="Symbol" w:cs="Symbol" w:hint="default"/>
    </w:rPr>
  </w:style>
  <w:style w:type="character" w:customStyle="1" w:styleId="WW8Num10z0">
    <w:name w:val="WW8Num10z0"/>
  </w:style>
  <w:style w:type="character" w:customStyle="1" w:styleId="WW8Num11z0">
    <w:name w:val="WW8Num11z0"/>
    <w:rPr>
      <w:rFonts w:ascii="Symbol" w:hAnsi="Symbol" w:cs="Symbol" w:hint="default"/>
    </w:rPr>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hint="default"/>
      <w:b/>
      <w:bCs/>
      <w:color w:val="000000"/>
    </w:rPr>
  </w:style>
  <w:style w:type="character" w:customStyle="1" w:styleId="Fuentedeprrafopredeter2">
    <w:name w:val="Fuente de párrafo predeter.2"/>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Fuentedeprrafopredeter1">
    <w:name w:val="Fuente de párrafo predeter.1"/>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7z0">
    <w:name w:val="WW8Num17z0"/>
    <w:rPr>
      <w:rFonts w:hint="default"/>
    </w:rPr>
  </w:style>
  <w:style w:type="character" w:customStyle="1" w:styleId="WW8Num18z0">
    <w:name w:val="WW8Num18z0"/>
  </w:style>
  <w:style w:type="character" w:customStyle="1" w:styleId="WW8Num19z0">
    <w:name w:val="WW8Num19z0"/>
  </w:style>
  <w:style w:type="character" w:customStyle="1" w:styleId="WW8Num20z0">
    <w:name w:val="WW8Num20z0"/>
  </w:style>
  <w:style w:type="character" w:customStyle="1" w:styleId="WW8Num21z0">
    <w:name w:val="WW8Num21z0"/>
    <w:rPr>
      <w:rFonts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1z3">
    <w:name w:val="WW8Num21z3"/>
    <w:rPr>
      <w:rFonts w:ascii="Symbol" w:hAnsi="Symbol" w:cs="Symbol" w:hint="default"/>
    </w:rPr>
  </w:style>
  <w:style w:type="character" w:customStyle="1" w:styleId="WW8Num22z0">
    <w:name w:val="WW8Num22z0"/>
  </w:style>
  <w:style w:type="character" w:customStyle="1" w:styleId="WW8Num23z0">
    <w:name w:val="WW8Num23z0"/>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St21z0">
    <w:name w:val="WW8NumSt21z0"/>
  </w:style>
  <w:style w:type="character" w:customStyle="1" w:styleId="Fuentedeprrafopredeter3">
    <w:name w:val="Fuente de párrafo predeter.3"/>
  </w:style>
  <w:style w:type="character" w:styleId="Nmerodepgina">
    <w:name w:val="page number"/>
    <w:basedOn w:val="Fuentedeprrafopredeter3"/>
  </w:style>
  <w:style w:type="character" w:customStyle="1" w:styleId="FootnoteCharacters">
    <w:name w:val="Footnote Characters"/>
    <w:rPr>
      <w:vertAlign w:val="superscript"/>
    </w:rPr>
  </w:style>
  <w:style w:type="character" w:customStyle="1" w:styleId="CommentReference">
    <w:name w:val="Comment Reference"/>
    <w:rPr>
      <w:sz w:val="16"/>
    </w:rPr>
  </w:style>
  <w:style w:type="character" w:styleId="Hipervnculo">
    <w:name w:val="Hyperlink"/>
  </w:style>
  <w:style w:type="character" w:customStyle="1" w:styleId="v8n000000">
    <w:name w:val="v8n000000"/>
    <w:basedOn w:val="Fuentedeprrafopredeter3"/>
  </w:style>
  <w:style w:type="character" w:styleId="Hipervnculovisitado">
    <w:name w:val="FollowedHyperlink"/>
  </w:style>
  <w:style w:type="character" w:customStyle="1" w:styleId="q">
    <w:name w:val="q"/>
    <w:basedOn w:val="Fuentedeprrafopredeter3"/>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paragraph" w:customStyle="1" w:styleId="Heading">
    <w:name w:val="Heading"/>
    <w:basedOn w:val="Normal"/>
    <w:next w:val="Textoindependiente"/>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pPr>
      <w:suppressLineNumbers/>
    </w:pPr>
    <w:rPr>
      <w:rFonts w:cs="FreeSans"/>
    </w:rPr>
  </w:style>
  <w:style w:type="paragraph" w:customStyle="1" w:styleId="Descripcin2">
    <w:name w:val="Descripción2"/>
    <w:basedOn w:val="Normal"/>
    <w:pPr>
      <w:suppressLineNumbers/>
      <w:spacing w:before="120"/>
    </w:pPr>
    <w:rPr>
      <w:rFonts w:cs="FreeSans"/>
      <w:i/>
      <w:iCs/>
      <w:sz w:val="24"/>
      <w:szCs w:val="24"/>
    </w:rPr>
  </w:style>
  <w:style w:type="paragraph" w:customStyle="1" w:styleId="Descripcin1">
    <w:name w:val="Descripción1"/>
    <w:basedOn w:val="Normal"/>
    <w:next w:val="Normal"/>
    <w:pPr>
      <w:keepNext/>
      <w:spacing w:before="120"/>
      <w:jc w:val="center"/>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pPr>
      <w:spacing w:after="0"/>
      <w:jc w:val="center"/>
    </w:pPr>
  </w:style>
  <w:style w:type="paragraph" w:customStyle="1" w:styleId="Textodebloque1">
    <w:name w:val="Texto de bloque1"/>
    <w:basedOn w:val="Normal"/>
    <w:pPr>
      <w:ind w:left="1440" w:right="1440"/>
    </w:pPr>
  </w:style>
  <w:style w:type="paragraph" w:customStyle="1" w:styleId="Cierre1">
    <w:name w:val="Cierre1"/>
    <w:basedOn w:val="Normal"/>
    <w:pPr>
      <w:ind w:left="4320"/>
    </w:pPr>
  </w:style>
  <w:style w:type="paragraph" w:customStyle="1" w:styleId="CommentText">
    <w:name w:val="Comment Text"/>
    <w:basedOn w:val="Normal"/>
  </w:style>
  <w:style w:type="paragraph" w:customStyle="1" w:styleId="Fecha1">
    <w:name w:val="Fecha1"/>
    <w:basedOn w:val="Normal"/>
    <w:next w:val="Normal"/>
  </w:style>
  <w:style w:type="paragraph" w:customStyle="1" w:styleId="Mapadeldocumento1">
    <w:name w:val="Mapa del documento1"/>
    <w:basedOn w:val="Normal"/>
    <w:pPr>
      <w:shd w:val="clear" w:color="auto" w:fill="000080"/>
    </w:pPr>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customStyle="1" w:styleId="ndice41">
    <w:name w:val="Índice 41"/>
    <w:basedOn w:val="Normal"/>
    <w:next w:val="Normal"/>
    <w:pPr>
      <w:ind w:left="960" w:hanging="240"/>
    </w:pPr>
  </w:style>
  <w:style w:type="paragraph" w:customStyle="1" w:styleId="ndice51">
    <w:name w:val="Índice 51"/>
    <w:basedOn w:val="Normal"/>
    <w:next w:val="Normal"/>
    <w:pPr>
      <w:ind w:left="1200" w:hanging="240"/>
    </w:pPr>
  </w:style>
  <w:style w:type="paragraph" w:customStyle="1" w:styleId="ndice61">
    <w:name w:val="Índice 61"/>
    <w:basedOn w:val="Normal"/>
    <w:next w:val="Normal"/>
    <w:pPr>
      <w:ind w:left="1440" w:hanging="240"/>
    </w:pPr>
  </w:style>
  <w:style w:type="paragraph" w:customStyle="1" w:styleId="ndice71">
    <w:name w:val="Índice 71"/>
    <w:basedOn w:val="Normal"/>
    <w:next w:val="Normal"/>
    <w:pPr>
      <w:ind w:left="1680" w:hanging="240"/>
    </w:pPr>
  </w:style>
  <w:style w:type="paragraph" w:customStyle="1" w:styleId="ndice81">
    <w:name w:val="Índice 81"/>
    <w:basedOn w:val="Normal"/>
    <w:next w:val="Normal"/>
    <w:pPr>
      <w:ind w:left="1920" w:hanging="240"/>
    </w:pPr>
  </w:style>
  <w:style w:type="paragraph" w:customStyle="1" w:styleId="ndice91">
    <w:name w:val="Índice 91"/>
    <w:basedOn w:val="Normal"/>
    <w:next w:val="Normal"/>
    <w:pPr>
      <w:ind w:left="2160" w:hanging="240"/>
    </w:pPr>
  </w:style>
  <w:style w:type="paragraph" w:styleId="Ttulodendice">
    <w:name w:val="index heading"/>
    <w:basedOn w:val="Normal"/>
    <w:next w:val="ndice1"/>
  </w:style>
  <w:style w:type="paragraph" w:customStyle="1" w:styleId="Listaconvietas21">
    <w:name w:val="Lista con viñetas 21"/>
    <w:basedOn w:val="Normal"/>
    <w:pPr>
      <w:ind w:left="720" w:hanging="360"/>
    </w:pPr>
  </w:style>
  <w:style w:type="paragraph" w:customStyle="1" w:styleId="Listaconvietas31">
    <w:name w:val="Lista con viñetas 31"/>
    <w:basedOn w:val="Normal"/>
    <w:pPr>
      <w:ind w:left="1080" w:hanging="360"/>
    </w:pPr>
  </w:style>
  <w:style w:type="paragraph" w:customStyle="1" w:styleId="Listaconvietas41">
    <w:name w:val="Lista con viñetas 41"/>
    <w:basedOn w:val="Normal"/>
    <w:pPr>
      <w:ind w:left="1440" w:hanging="360"/>
    </w:pPr>
  </w:style>
  <w:style w:type="paragraph" w:customStyle="1" w:styleId="Listaconvietas51">
    <w:name w:val="Lista con viñetas 51"/>
    <w:basedOn w:val="Normal"/>
    <w:pPr>
      <w:ind w:left="1800" w:hanging="360"/>
    </w:pPr>
  </w:style>
  <w:style w:type="paragraph" w:customStyle="1" w:styleId="Listaconvietas1">
    <w:name w:val="Lista con viñetas1"/>
    <w:basedOn w:val="Normal"/>
    <w:pPr>
      <w:numPr>
        <w:numId w:val="11"/>
      </w:numPr>
    </w:pPr>
  </w:style>
  <w:style w:type="paragraph" w:customStyle="1" w:styleId="Listaconvietas22">
    <w:name w:val="Lista con viñetas 22"/>
    <w:basedOn w:val="Normal"/>
    <w:pPr>
      <w:numPr>
        <w:numId w:val="9"/>
      </w:numPr>
    </w:pPr>
  </w:style>
  <w:style w:type="paragraph" w:customStyle="1" w:styleId="Listaconvietas32">
    <w:name w:val="Lista con viñetas 32"/>
    <w:basedOn w:val="Normal"/>
    <w:pPr>
      <w:numPr>
        <w:numId w:val="8"/>
      </w:numPr>
    </w:pPr>
  </w:style>
  <w:style w:type="paragraph" w:customStyle="1" w:styleId="Listaconvietas42">
    <w:name w:val="Lista con viñetas 42"/>
    <w:basedOn w:val="Normal"/>
    <w:pPr>
      <w:numPr>
        <w:numId w:val="7"/>
      </w:numPr>
    </w:pPr>
  </w:style>
  <w:style w:type="paragraph" w:customStyle="1" w:styleId="Listaconvietas52">
    <w:name w:val="Lista con viñetas 52"/>
    <w:basedOn w:val="Normal"/>
    <w:pPr>
      <w:numPr>
        <w:numId w:val="6"/>
      </w:numPr>
    </w:pPr>
  </w:style>
  <w:style w:type="paragraph" w:customStyle="1" w:styleId="Continuarlista1">
    <w:name w:val="Continuar lista1"/>
    <w:basedOn w:val="Normal"/>
    <w:pPr>
      <w:ind w:left="360"/>
    </w:pPr>
  </w:style>
  <w:style w:type="paragraph" w:customStyle="1" w:styleId="Continuarlista21">
    <w:name w:val="Continuar lista 21"/>
    <w:basedOn w:val="Normal"/>
    <w:pPr>
      <w:ind w:left="720"/>
    </w:pPr>
  </w:style>
  <w:style w:type="paragraph" w:customStyle="1" w:styleId="Continuarlista31">
    <w:name w:val="Continuar lista 31"/>
    <w:basedOn w:val="Normal"/>
    <w:pPr>
      <w:ind w:left="1080"/>
    </w:pPr>
  </w:style>
  <w:style w:type="paragraph" w:customStyle="1" w:styleId="Continuarlista41">
    <w:name w:val="Continuar lista 41"/>
    <w:basedOn w:val="Normal"/>
    <w:pPr>
      <w:ind w:left="1440"/>
    </w:pPr>
  </w:style>
  <w:style w:type="paragraph" w:customStyle="1" w:styleId="Continuarlista51">
    <w:name w:val="Continuar lista 51"/>
    <w:basedOn w:val="Normal"/>
    <w:pPr>
      <w:ind w:left="1800"/>
    </w:pPr>
  </w:style>
  <w:style w:type="paragraph" w:customStyle="1" w:styleId="Listaconnmeros1">
    <w:name w:val="Lista con números1"/>
    <w:basedOn w:val="Normal"/>
    <w:pPr>
      <w:numPr>
        <w:numId w:val="10"/>
      </w:numPr>
    </w:pPr>
  </w:style>
  <w:style w:type="paragraph" w:customStyle="1" w:styleId="Listaconnmeros21">
    <w:name w:val="Lista con números 21"/>
    <w:basedOn w:val="Normal"/>
    <w:pPr>
      <w:numPr>
        <w:numId w:val="5"/>
      </w:numPr>
    </w:pPr>
  </w:style>
  <w:style w:type="paragraph" w:customStyle="1" w:styleId="Listaconnmeros31">
    <w:name w:val="Lista con números 31"/>
    <w:basedOn w:val="Normal"/>
    <w:pPr>
      <w:numPr>
        <w:numId w:val="4"/>
      </w:numPr>
    </w:pPr>
  </w:style>
  <w:style w:type="paragraph" w:customStyle="1" w:styleId="Listaconnmeros41">
    <w:name w:val="Lista con números 41"/>
    <w:basedOn w:val="Normal"/>
    <w:pPr>
      <w:numPr>
        <w:numId w:val="3"/>
      </w:numPr>
    </w:pPr>
  </w:style>
  <w:style w:type="paragraph" w:customStyle="1" w:styleId="Listaconnmeros51">
    <w:name w:val="Lista con números 51"/>
    <w:basedOn w:val="Normal"/>
    <w:pPr>
      <w:numPr>
        <w:numId w:val="2"/>
      </w:numPr>
    </w:pPr>
  </w:style>
  <w:style w:type="paragraph" w:customStyle="1" w:styleId="MacroText">
    <w:name w:val="Macro Text"/>
    <w:pPr>
      <w:tabs>
        <w:tab w:val="left" w:pos="480"/>
        <w:tab w:val="left" w:pos="960"/>
        <w:tab w:val="left" w:pos="1440"/>
        <w:tab w:val="left" w:pos="1920"/>
        <w:tab w:val="left" w:pos="2400"/>
        <w:tab w:val="left" w:pos="2880"/>
        <w:tab w:val="left" w:pos="3360"/>
        <w:tab w:val="left" w:pos="3840"/>
        <w:tab w:val="left" w:pos="4320"/>
      </w:tabs>
      <w:suppressAutoHyphens/>
    </w:pPr>
    <w:rPr>
      <w:lang w:val="es-ES_tradnl" w:eastAsia="zh-CN"/>
    </w:rPr>
  </w:style>
  <w:style w:type="paragraph" w:customStyle="1" w:styleId="Encabezadodemensaje1">
    <w:name w:val="Encabezado de mensaje1"/>
    <w:basedOn w:val="Normal"/>
    <w:pPr>
      <w:pBdr>
        <w:top w:val="single" w:sz="6" w:space="1" w:color="000000"/>
        <w:left w:val="single" w:sz="6" w:space="1" w:color="000000"/>
        <w:bottom w:val="single" w:sz="6" w:space="1" w:color="000000"/>
        <w:right w:val="single" w:sz="6" w:space="1" w:color="000000"/>
      </w:pBdr>
      <w:shd w:val="clear" w:color="auto" w:fill="CCCCCC"/>
      <w:ind w:left="1080" w:hanging="1080"/>
    </w:pPr>
    <w:rPr>
      <w:rFonts w:ascii="Arial" w:hAnsi="Arial" w:cs="Arial"/>
    </w:rPr>
  </w:style>
  <w:style w:type="paragraph" w:styleId="NormalWeb">
    <w:name w:val="Normal (Web)"/>
    <w:basedOn w:val="Normal"/>
    <w:uiPriority w:val="99"/>
  </w:style>
  <w:style w:type="paragraph" w:customStyle="1" w:styleId="Sangranormal1">
    <w:name w:val="Sangría normal1"/>
    <w:basedOn w:val="Normal"/>
    <w:pPr>
      <w:ind w:left="720"/>
    </w:pPr>
  </w:style>
  <w:style w:type="paragraph" w:customStyle="1" w:styleId="Encabezadodenota1">
    <w:name w:val="Encabezado de nota1"/>
    <w:basedOn w:val="Normal"/>
    <w:next w:val="Normal"/>
  </w:style>
  <w:style w:type="paragraph" w:customStyle="1" w:styleId="Textosinformato1">
    <w:name w:val="Texto sin formato1"/>
    <w:basedOn w:val="Normal"/>
    <w:rPr>
      <w:rFonts w:ascii="Courier New" w:hAnsi="Courier New" w:cs="Courier New"/>
    </w:rPr>
  </w:style>
  <w:style w:type="paragraph" w:customStyle="1" w:styleId="Saludo1">
    <w:name w:val="Saludo1"/>
    <w:basedOn w:val="Normal"/>
    <w:next w:val="Normal"/>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customStyle="1" w:styleId="Textoconsangra1">
    <w:name w:val="Texto con sangría1"/>
    <w:basedOn w:val="Normal"/>
    <w:next w:val="Normal"/>
    <w:pPr>
      <w:ind w:left="240" w:hanging="240"/>
    </w:pPr>
  </w:style>
  <w:style w:type="paragraph" w:customStyle="1" w:styleId="Tabladeilustraciones1">
    <w:name w:val="Tabla de ilustraciones1"/>
    <w:basedOn w:val="Normal"/>
    <w:next w:val="Normal"/>
    <w:pPr>
      <w:ind w:left="480" w:hanging="480"/>
    </w:pPr>
  </w:style>
  <w:style w:type="paragraph" w:customStyle="1" w:styleId="Encabezadodelista1">
    <w:name w:val="Encabezado de lista1"/>
    <w:basedOn w:val="Normal"/>
    <w:next w:val="Normal"/>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pPr>
      <w:numPr>
        <w:numId w:val="12"/>
      </w:numPr>
      <w:tabs>
        <w:tab w:val="left" w:pos="180"/>
      </w:tabs>
      <w:overflowPunct w:val="0"/>
      <w:autoSpaceDE w:val="0"/>
      <w:spacing w:after="80"/>
      <w:ind w:left="180" w:hanging="180"/>
      <w:textAlignment w:val="baseline"/>
    </w:pPr>
  </w:style>
  <w:style w:type="paragraph" w:customStyle="1" w:styleId="Paper-Title">
    <w:name w:val="Paper-Title"/>
    <w:basedOn w:val="Normal"/>
    <w:pPr>
      <w:overflowPunct w:val="0"/>
      <w:autoSpaceDE w:val="0"/>
      <w:jc w:val="center"/>
      <w:textAlignment w:val="baseline"/>
    </w:pPr>
  </w:style>
  <w:style w:type="paragraph" w:customStyle="1" w:styleId="References">
    <w:name w:val="References"/>
    <w:basedOn w:val="Normal"/>
    <w:pPr>
      <w:numPr>
        <w:numId w:val="13"/>
      </w:numPr>
      <w:overflowPunct w:val="0"/>
      <w:autoSpaceDE w:val="0"/>
      <w:spacing w:after="80"/>
      <w:ind w:left="270" w:hanging="270"/>
      <w:textAlignment w:val="baseline"/>
    </w:pPr>
  </w:style>
  <w:style w:type="paragraph" w:customStyle="1" w:styleId="Abstract">
    <w:name w:val="Abstract"/>
    <w:basedOn w:val="Ttulo1"/>
    <w:pPr>
      <w:spacing w:before="40"/>
    </w:pPr>
  </w:style>
  <w:style w:type="paragraph" w:customStyle="1" w:styleId="Affiliation">
    <w:name w:val="Affiliation"/>
    <w:basedOn w:val="Author"/>
  </w:style>
  <w:style w:type="paragraph" w:customStyle="1" w:styleId="Figure">
    <w:name w:val="Figure"/>
    <w:basedOn w:val="Normal"/>
    <w:pPr>
      <w:spacing w:after="0"/>
    </w:pPr>
  </w:style>
  <w:style w:type="paragraph" w:customStyle="1" w:styleId="Copyright">
    <w:name w:val="Copyright"/>
    <w:basedOn w:val="Normal"/>
    <w:pPr>
      <w:spacing w:after="0"/>
    </w:pPr>
    <w:rPr>
      <w:sz w:val="16"/>
    </w:rPr>
  </w:style>
  <w:style w:type="paragraph" w:customStyle="1" w:styleId="cell">
    <w:name w:val="cell"/>
    <w:basedOn w:val="Normal"/>
    <w:pPr>
      <w:keepNext/>
      <w:keepLines/>
      <w:jc w:val="center"/>
    </w:pPr>
    <w:rPr>
      <w:b/>
    </w:rPr>
  </w:style>
  <w:style w:type="paragraph" w:customStyle="1" w:styleId="TableText">
    <w:name w:val="Table Text"/>
    <w:basedOn w:val="Normal"/>
    <w:pPr>
      <w:keepLines/>
      <w:spacing w:before="40" w:after="40"/>
      <w:jc w:val="left"/>
    </w:pPr>
  </w:style>
  <w:style w:type="paragraph" w:customStyle="1" w:styleId="CommentSubject">
    <w:name w:val="Comment Subject"/>
    <w:basedOn w:val="CommentText"/>
    <w:next w:val="CommentText"/>
    <w:rPr>
      <w:b/>
      <w:bCs/>
    </w:rPr>
  </w:style>
  <w:style w:type="paragraph" w:customStyle="1" w:styleId="Textodeglobo1">
    <w:name w:val="Texto de globo1"/>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styleId="Sangradetextonormal">
    <w:name w:val="Body Text Indent"/>
    <w:basedOn w:val="Normal"/>
    <w:link w:val="SangradetextonormalCar"/>
    <w:pPr>
      <w:spacing w:after="0"/>
      <w:ind w:firstLine="360"/>
    </w:pPr>
  </w:style>
  <w:style w:type="paragraph" w:customStyle="1" w:styleId="Default">
    <w:name w:val="Default"/>
    <w:pPr>
      <w:suppressAutoHyphens/>
      <w:autoSpaceDE w:val="0"/>
    </w:pPr>
    <w:rPr>
      <w:rFonts w:ascii="Arial" w:hAnsi="Arial" w:cs="Arial"/>
      <w:color w:val="000000"/>
      <w:sz w:val="24"/>
      <w:szCs w:val="24"/>
      <w:lang w:val="es-CO" w:eastAsia="zh-CN"/>
    </w:rPr>
  </w:style>
  <w:style w:type="character" w:styleId="Mencinsinresolver">
    <w:name w:val="Unresolved Mention"/>
    <w:basedOn w:val="Fuentedeprrafopredeter"/>
    <w:uiPriority w:val="99"/>
    <w:semiHidden/>
    <w:unhideWhenUsed/>
    <w:rsid w:val="002B0B94"/>
    <w:rPr>
      <w:color w:val="605E5C"/>
      <w:shd w:val="clear" w:color="auto" w:fill="E1DFDD"/>
    </w:rPr>
  </w:style>
  <w:style w:type="character" w:customStyle="1" w:styleId="Ttulo1Car">
    <w:name w:val="Título 1 Car"/>
    <w:basedOn w:val="Fuentedeprrafopredeter"/>
    <w:link w:val="Ttulo1"/>
    <w:rsid w:val="00724583"/>
    <w:rPr>
      <w:lang w:val="es-ES_tradnl" w:eastAsia="zh-CN"/>
    </w:rPr>
  </w:style>
  <w:style w:type="character" w:customStyle="1" w:styleId="Ttulo2Car">
    <w:name w:val="Título 2 Car"/>
    <w:basedOn w:val="Fuentedeprrafopredeter"/>
    <w:link w:val="Ttulo2"/>
    <w:rsid w:val="00724583"/>
    <w:rPr>
      <w:lang w:val="es-ES_tradnl" w:eastAsia="zh-CN"/>
    </w:rPr>
  </w:style>
  <w:style w:type="character" w:customStyle="1" w:styleId="SangradetextonormalCar">
    <w:name w:val="Sangría de texto normal Car"/>
    <w:basedOn w:val="Fuentedeprrafopredeter"/>
    <w:link w:val="Sangradetextonormal"/>
    <w:rsid w:val="00724583"/>
    <w:rPr>
      <w:lang w:val="es-ES_tradnl" w:eastAsia="zh-CN"/>
    </w:rPr>
  </w:style>
  <w:style w:type="character" w:customStyle="1" w:styleId="pre">
    <w:name w:val="pre"/>
    <w:basedOn w:val="Fuentedeprrafopredeter"/>
    <w:rsid w:val="00154EF6"/>
  </w:style>
  <w:style w:type="character" w:customStyle="1" w:styleId="crayon-v">
    <w:name w:val="crayon-v"/>
    <w:basedOn w:val="Fuentedeprrafopredeter"/>
    <w:rsid w:val="00393F4A"/>
  </w:style>
  <w:style w:type="character" w:customStyle="1" w:styleId="crayon-sy">
    <w:name w:val="crayon-sy"/>
    <w:basedOn w:val="Fuentedeprrafopredeter"/>
    <w:rsid w:val="00393F4A"/>
  </w:style>
  <w:style w:type="character" w:customStyle="1" w:styleId="crayon-e">
    <w:name w:val="crayon-e"/>
    <w:basedOn w:val="Fuentedeprrafopredeter"/>
    <w:rsid w:val="00393F4A"/>
  </w:style>
  <w:style w:type="character" w:customStyle="1" w:styleId="crayon-h">
    <w:name w:val="crayon-h"/>
    <w:basedOn w:val="Fuentedeprrafopredeter"/>
    <w:rsid w:val="00393F4A"/>
  </w:style>
  <w:style w:type="character" w:customStyle="1" w:styleId="crayon-o">
    <w:name w:val="crayon-o"/>
    <w:basedOn w:val="Fuentedeprrafopredeter"/>
    <w:rsid w:val="00393F4A"/>
  </w:style>
  <w:style w:type="character" w:customStyle="1" w:styleId="crayon-t">
    <w:name w:val="crayon-t"/>
    <w:basedOn w:val="Fuentedeprrafopredeter"/>
    <w:rsid w:val="00393F4A"/>
  </w:style>
  <w:style w:type="character" w:customStyle="1" w:styleId="crayon-cn">
    <w:name w:val="crayon-cn"/>
    <w:basedOn w:val="Fuentedeprrafopredeter"/>
    <w:rsid w:val="00C22597"/>
  </w:style>
  <w:style w:type="paragraph" w:styleId="Prrafodelista">
    <w:name w:val="List Paragraph"/>
    <w:basedOn w:val="Normal"/>
    <w:uiPriority w:val="34"/>
    <w:qFormat/>
    <w:rsid w:val="00794AD7"/>
    <w:pPr>
      <w:ind w:left="720"/>
      <w:contextualSpacing/>
    </w:pPr>
  </w:style>
  <w:style w:type="table" w:styleId="Tablaconcuadrcula">
    <w:name w:val="Table Grid"/>
    <w:basedOn w:val="Tablanormal"/>
    <w:uiPriority w:val="39"/>
    <w:rsid w:val="002F2A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47924">
      <w:bodyDiv w:val="1"/>
      <w:marLeft w:val="0"/>
      <w:marRight w:val="0"/>
      <w:marTop w:val="0"/>
      <w:marBottom w:val="0"/>
      <w:divBdr>
        <w:top w:val="none" w:sz="0" w:space="0" w:color="auto"/>
        <w:left w:val="none" w:sz="0" w:space="0" w:color="auto"/>
        <w:bottom w:val="none" w:sz="0" w:space="0" w:color="auto"/>
        <w:right w:val="none" w:sz="0" w:space="0" w:color="auto"/>
      </w:divBdr>
    </w:div>
    <w:div w:id="92210583">
      <w:bodyDiv w:val="1"/>
      <w:marLeft w:val="0"/>
      <w:marRight w:val="0"/>
      <w:marTop w:val="0"/>
      <w:marBottom w:val="0"/>
      <w:divBdr>
        <w:top w:val="none" w:sz="0" w:space="0" w:color="auto"/>
        <w:left w:val="none" w:sz="0" w:space="0" w:color="auto"/>
        <w:bottom w:val="none" w:sz="0" w:space="0" w:color="auto"/>
        <w:right w:val="none" w:sz="0" w:space="0" w:color="auto"/>
      </w:divBdr>
      <w:divsChild>
        <w:div w:id="1504667151">
          <w:marLeft w:val="0"/>
          <w:marRight w:val="0"/>
          <w:marTop w:val="0"/>
          <w:marBottom w:val="0"/>
          <w:divBdr>
            <w:top w:val="none" w:sz="0" w:space="0" w:color="auto"/>
            <w:left w:val="none" w:sz="0" w:space="0" w:color="auto"/>
            <w:bottom w:val="none" w:sz="0" w:space="0" w:color="auto"/>
            <w:right w:val="none" w:sz="0" w:space="0" w:color="auto"/>
          </w:divBdr>
        </w:div>
        <w:div w:id="1626085938">
          <w:marLeft w:val="0"/>
          <w:marRight w:val="0"/>
          <w:marTop w:val="0"/>
          <w:marBottom w:val="0"/>
          <w:divBdr>
            <w:top w:val="none" w:sz="0" w:space="0" w:color="auto"/>
            <w:left w:val="none" w:sz="0" w:space="0" w:color="auto"/>
            <w:bottom w:val="none" w:sz="0" w:space="0" w:color="auto"/>
            <w:right w:val="none" w:sz="0" w:space="0" w:color="auto"/>
          </w:divBdr>
        </w:div>
        <w:div w:id="1847860338">
          <w:marLeft w:val="0"/>
          <w:marRight w:val="0"/>
          <w:marTop w:val="0"/>
          <w:marBottom w:val="0"/>
          <w:divBdr>
            <w:top w:val="none" w:sz="0" w:space="0" w:color="auto"/>
            <w:left w:val="none" w:sz="0" w:space="0" w:color="auto"/>
            <w:bottom w:val="none" w:sz="0" w:space="0" w:color="auto"/>
            <w:right w:val="none" w:sz="0" w:space="0" w:color="auto"/>
          </w:divBdr>
        </w:div>
      </w:divsChild>
    </w:div>
    <w:div w:id="241571146">
      <w:bodyDiv w:val="1"/>
      <w:marLeft w:val="0"/>
      <w:marRight w:val="0"/>
      <w:marTop w:val="0"/>
      <w:marBottom w:val="0"/>
      <w:divBdr>
        <w:top w:val="none" w:sz="0" w:space="0" w:color="auto"/>
        <w:left w:val="none" w:sz="0" w:space="0" w:color="auto"/>
        <w:bottom w:val="none" w:sz="0" w:space="0" w:color="auto"/>
        <w:right w:val="none" w:sz="0" w:space="0" w:color="auto"/>
      </w:divBdr>
    </w:div>
    <w:div w:id="300111766">
      <w:bodyDiv w:val="1"/>
      <w:marLeft w:val="0"/>
      <w:marRight w:val="0"/>
      <w:marTop w:val="0"/>
      <w:marBottom w:val="0"/>
      <w:divBdr>
        <w:top w:val="none" w:sz="0" w:space="0" w:color="auto"/>
        <w:left w:val="none" w:sz="0" w:space="0" w:color="auto"/>
        <w:bottom w:val="none" w:sz="0" w:space="0" w:color="auto"/>
        <w:right w:val="none" w:sz="0" w:space="0" w:color="auto"/>
      </w:divBdr>
    </w:div>
    <w:div w:id="343213355">
      <w:bodyDiv w:val="1"/>
      <w:marLeft w:val="0"/>
      <w:marRight w:val="0"/>
      <w:marTop w:val="0"/>
      <w:marBottom w:val="0"/>
      <w:divBdr>
        <w:top w:val="none" w:sz="0" w:space="0" w:color="auto"/>
        <w:left w:val="none" w:sz="0" w:space="0" w:color="auto"/>
        <w:bottom w:val="none" w:sz="0" w:space="0" w:color="auto"/>
        <w:right w:val="none" w:sz="0" w:space="0" w:color="auto"/>
      </w:divBdr>
    </w:div>
    <w:div w:id="425081868">
      <w:bodyDiv w:val="1"/>
      <w:marLeft w:val="0"/>
      <w:marRight w:val="0"/>
      <w:marTop w:val="0"/>
      <w:marBottom w:val="0"/>
      <w:divBdr>
        <w:top w:val="none" w:sz="0" w:space="0" w:color="auto"/>
        <w:left w:val="none" w:sz="0" w:space="0" w:color="auto"/>
        <w:bottom w:val="none" w:sz="0" w:space="0" w:color="auto"/>
        <w:right w:val="none" w:sz="0" w:space="0" w:color="auto"/>
      </w:divBdr>
    </w:div>
    <w:div w:id="455564624">
      <w:bodyDiv w:val="1"/>
      <w:marLeft w:val="0"/>
      <w:marRight w:val="0"/>
      <w:marTop w:val="0"/>
      <w:marBottom w:val="0"/>
      <w:divBdr>
        <w:top w:val="none" w:sz="0" w:space="0" w:color="auto"/>
        <w:left w:val="none" w:sz="0" w:space="0" w:color="auto"/>
        <w:bottom w:val="none" w:sz="0" w:space="0" w:color="auto"/>
        <w:right w:val="none" w:sz="0" w:space="0" w:color="auto"/>
      </w:divBdr>
    </w:div>
    <w:div w:id="479347072">
      <w:bodyDiv w:val="1"/>
      <w:marLeft w:val="0"/>
      <w:marRight w:val="0"/>
      <w:marTop w:val="0"/>
      <w:marBottom w:val="0"/>
      <w:divBdr>
        <w:top w:val="none" w:sz="0" w:space="0" w:color="auto"/>
        <w:left w:val="none" w:sz="0" w:space="0" w:color="auto"/>
        <w:bottom w:val="none" w:sz="0" w:space="0" w:color="auto"/>
        <w:right w:val="none" w:sz="0" w:space="0" w:color="auto"/>
      </w:divBdr>
      <w:divsChild>
        <w:div w:id="243497022">
          <w:marLeft w:val="0"/>
          <w:marRight w:val="0"/>
          <w:marTop w:val="0"/>
          <w:marBottom w:val="0"/>
          <w:divBdr>
            <w:top w:val="none" w:sz="0" w:space="0" w:color="auto"/>
            <w:left w:val="none" w:sz="0" w:space="0" w:color="auto"/>
            <w:bottom w:val="none" w:sz="0" w:space="0" w:color="auto"/>
            <w:right w:val="none" w:sz="0" w:space="0" w:color="auto"/>
          </w:divBdr>
        </w:div>
      </w:divsChild>
    </w:div>
    <w:div w:id="535505576">
      <w:bodyDiv w:val="1"/>
      <w:marLeft w:val="0"/>
      <w:marRight w:val="0"/>
      <w:marTop w:val="0"/>
      <w:marBottom w:val="0"/>
      <w:divBdr>
        <w:top w:val="none" w:sz="0" w:space="0" w:color="auto"/>
        <w:left w:val="none" w:sz="0" w:space="0" w:color="auto"/>
        <w:bottom w:val="none" w:sz="0" w:space="0" w:color="auto"/>
        <w:right w:val="none" w:sz="0" w:space="0" w:color="auto"/>
      </w:divBdr>
    </w:div>
    <w:div w:id="551423111">
      <w:bodyDiv w:val="1"/>
      <w:marLeft w:val="0"/>
      <w:marRight w:val="0"/>
      <w:marTop w:val="0"/>
      <w:marBottom w:val="0"/>
      <w:divBdr>
        <w:top w:val="none" w:sz="0" w:space="0" w:color="auto"/>
        <w:left w:val="none" w:sz="0" w:space="0" w:color="auto"/>
        <w:bottom w:val="none" w:sz="0" w:space="0" w:color="auto"/>
        <w:right w:val="none" w:sz="0" w:space="0" w:color="auto"/>
      </w:divBdr>
      <w:divsChild>
        <w:div w:id="193736102">
          <w:marLeft w:val="0"/>
          <w:marRight w:val="0"/>
          <w:marTop w:val="0"/>
          <w:marBottom w:val="0"/>
          <w:divBdr>
            <w:top w:val="none" w:sz="0" w:space="0" w:color="auto"/>
            <w:left w:val="none" w:sz="0" w:space="0" w:color="auto"/>
            <w:bottom w:val="none" w:sz="0" w:space="0" w:color="auto"/>
            <w:right w:val="none" w:sz="0" w:space="0" w:color="auto"/>
          </w:divBdr>
        </w:div>
        <w:div w:id="295263105">
          <w:marLeft w:val="0"/>
          <w:marRight w:val="0"/>
          <w:marTop w:val="0"/>
          <w:marBottom w:val="0"/>
          <w:divBdr>
            <w:top w:val="none" w:sz="0" w:space="0" w:color="auto"/>
            <w:left w:val="none" w:sz="0" w:space="0" w:color="auto"/>
            <w:bottom w:val="none" w:sz="0" w:space="0" w:color="auto"/>
            <w:right w:val="none" w:sz="0" w:space="0" w:color="auto"/>
          </w:divBdr>
        </w:div>
        <w:div w:id="1338652787">
          <w:marLeft w:val="0"/>
          <w:marRight w:val="0"/>
          <w:marTop w:val="0"/>
          <w:marBottom w:val="0"/>
          <w:divBdr>
            <w:top w:val="none" w:sz="0" w:space="0" w:color="auto"/>
            <w:left w:val="none" w:sz="0" w:space="0" w:color="auto"/>
            <w:bottom w:val="none" w:sz="0" w:space="0" w:color="auto"/>
            <w:right w:val="none" w:sz="0" w:space="0" w:color="auto"/>
          </w:divBdr>
        </w:div>
      </w:divsChild>
    </w:div>
    <w:div w:id="677461177">
      <w:bodyDiv w:val="1"/>
      <w:marLeft w:val="0"/>
      <w:marRight w:val="0"/>
      <w:marTop w:val="0"/>
      <w:marBottom w:val="0"/>
      <w:divBdr>
        <w:top w:val="none" w:sz="0" w:space="0" w:color="auto"/>
        <w:left w:val="none" w:sz="0" w:space="0" w:color="auto"/>
        <w:bottom w:val="none" w:sz="0" w:space="0" w:color="auto"/>
        <w:right w:val="none" w:sz="0" w:space="0" w:color="auto"/>
      </w:divBdr>
    </w:div>
    <w:div w:id="918368363">
      <w:bodyDiv w:val="1"/>
      <w:marLeft w:val="0"/>
      <w:marRight w:val="0"/>
      <w:marTop w:val="0"/>
      <w:marBottom w:val="0"/>
      <w:divBdr>
        <w:top w:val="none" w:sz="0" w:space="0" w:color="auto"/>
        <w:left w:val="none" w:sz="0" w:space="0" w:color="auto"/>
        <w:bottom w:val="none" w:sz="0" w:space="0" w:color="auto"/>
        <w:right w:val="none" w:sz="0" w:space="0" w:color="auto"/>
      </w:divBdr>
    </w:div>
    <w:div w:id="946616047">
      <w:bodyDiv w:val="1"/>
      <w:marLeft w:val="0"/>
      <w:marRight w:val="0"/>
      <w:marTop w:val="0"/>
      <w:marBottom w:val="0"/>
      <w:divBdr>
        <w:top w:val="none" w:sz="0" w:space="0" w:color="auto"/>
        <w:left w:val="none" w:sz="0" w:space="0" w:color="auto"/>
        <w:bottom w:val="none" w:sz="0" w:space="0" w:color="auto"/>
        <w:right w:val="none" w:sz="0" w:space="0" w:color="auto"/>
      </w:divBdr>
      <w:divsChild>
        <w:div w:id="151725840">
          <w:marLeft w:val="0"/>
          <w:marRight w:val="0"/>
          <w:marTop w:val="0"/>
          <w:marBottom w:val="0"/>
          <w:divBdr>
            <w:top w:val="none" w:sz="0" w:space="0" w:color="auto"/>
            <w:left w:val="none" w:sz="0" w:space="0" w:color="auto"/>
            <w:bottom w:val="none" w:sz="0" w:space="0" w:color="auto"/>
            <w:right w:val="none" w:sz="0" w:space="0" w:color="auto"/>
          </w:divBdr>
        </w:div>
        <w:div w:id="901526953">
          <w:marLeft w:val="0"/>
          <w:marRight w:val="0"/>
          <w:marTop w:val="0"/>
          <w:marBottom w:val="0"/>
          <w:divBdr>
            <w:top w:val="none" w:sz="0" w:space="0" w:color="auto"/>
            <w:left w:val="none" w:sz="0" w:space="0" w:color="auto"/>
            <w:bottom w:val="none" w:sz="0" w:space="0" w:color="auto"/>
            <w:right w:val="none" w:sz="0" w:space="0" w:color="auto"/>
          </w:divBdr>
        </w:div>
        <w:div w:id="1879121175">
          <w:marLeft w:val="0"/>
          <w:marRight w:val="0"/>
          <w:marTop w:val="0"/>
          <w:marBottom w:val="0"/>
          <w:divBdr>
            <w:top w:val="none" w:sz="0" w:space="0" w:color="auto"/>
            <w:left w:val="none" w:sz="0" w:space="0" w:color="auto"/>
            <w:bottom w:val="none" w:sz="0" w:space="0" w:color="auto"/>
            <w:right w:val="none" w:sz="0" w:space="0" w:color="auto"/>
          </w:divBdr>
        </w:div>
      </w:divsChild>
    </w:div>
    <w:div w:id="1045064413">
      <w:bodyDiv w:val="1"/>
      <w:marLeft w:val="0"/>
      <w:marRight w:val="0"/>
      <w:marTop w:val="0"/>
      <w:marBottom w:val="0"/>
      <w:divBdr>
        <w:top w:val="none" w:sz="0" w:space="0" w:color="auto"/>
        <w:left w:val="none" w:sz="0" w:space="0" w:color="auto"/>
        <w:bottom w:val="none" w:sz="0" w:space="0" w:color="auto"/>
        <w:right w:val="none" w:sz="0" w:space="0" w:color="auto"/>
      </w:divBdr>
    </w:div>
    <w:div w:id="1070158446">
      <w:bodyDiv w:val="1"/>
      <w:marLeft w:val="0"/>
      <w:marRight w:val="0"/>
      <w:marTop w:val="0"/>
      <w:marBottom w:val="0"/>
      <w:divBdr>
        <w:top w:val="none" w:sz="0" w:space="0" w:color="auto"/>
        <w:left w:val="none" w:sz="0" w:space="0" w:color="auto"/>
        <w:bottom w:val="none" w:sz="0" w:space="0" w:color="auto"/>
        <w:right w:val="none" w:sz="0" w:space="0" w:color="auto"/>
      </w:divBdr>
    </w:div>
    <w:div w:id="1369641478">
      <w:bodyDiv w:val="1"/>
      <w:marLeft w:val="0"/>
      <w:marRight w:val="0"/>
      <w:marTop w:val="0"/>
      <w:marBottom w:val="0"/>
      <w:divBdr>
        <w:top w:val="none" w:sz="0" w:space="0" w:color="auto"/>
        <w:left w:val="none" w:sz="0" w:space="0" w:color="auto"/>
        <w:bottom w:val="none" w:sz="0" w:space="0" w:color="auto"/>
        <w:right w:val="none" w:sz="0" w:space="0" w:color="auto"/>
      </w:divBdr>
    </w:div>
    <w:div w:id="1491218681">
      <w:bodyDiv w:val="1"/>
      <w:marLeft w:val="0"/>
      <w:marRight w:val="0"/>
      <w:marTop w:val="0"/>
      <w:marBottom w:val="0"/>
      <w:divBdr>
        <w:top w:val="none" w:sz="0" w:space="0" w:color="auto"/>
        <w:left w:val="none" w:sz="0" w:space="0" w:color="auto"/>
        <w:bottom w:val="none" w:sz="0" w:space="0" w:color="auto"/>
        <w:right w:val="none" w:sz="0" w:space="0" w:color="auto"/>
      </w:divBdr>
    </w:div>
    <w:div w:id="1556550470">
      <w:bodyDiv w:val="1"/>
      <w:marLeft w:val="0"/>
      <w:marRight w:val="0"/>
      <w:marTop w:val="0"/>
      <w:marBottom w:val="0"/>
      <w:divBdr>
        <w:top w:val="none" w:sz="0" w:space="0" w:color="auto"/>
        <w:left w:val="none" w:sz="0" w:space="0" w:color="auto"/>
        <w:bottom w:val="none" w:sz="0" w:space="0" w:color="auto"/>
        <w:right w:val="none" w:sz="0" w:space="0" w:color="auto"/>
      </w:divBdr>
    </w:div>
    <w:div w:id="1560484065">
      <w:bodyDiv w:val="1"/>
      <w:marLeft w:val="0"/>
      <w:marRight w:val="0"/>
      <w:marTop w:val="0"/>
      <w:marBottom w:val="0"/>
      <w:divBdr>
        <w:top w:val="none" w:sz="0" w:space="0" w:color="auto"/>
        <w:left w:val="none" w:sz="0" w:space="0" w:color="auto"/>
        <w:bottom w:val="none" w:sz="0" w:space="0" w:color="auto"/>
        <w:right w:val="none" w:sz="0" w:space="0" w:color="auto"/>
      </w:divBdr>
      <w:divsChild>
        <w:div w:id="923294979">
          <w:marLeft w:val="0"/>
          <w:marRight w:val="0"/>
          <w:marTop w:val="0"/>
          <w:marBottom w:val="0"/>
          <w:divBdr>
            <w:top w:val="none" w:sz="0" w:space="0" w:color="auto"/>
            <w:left w:val="none" w:sz="0" w:space="0" w:color="auto"/>
            <w:bottom w:val="none" w:sz="0" w:space="0" w:color="auto"/>
            <w:right w:val="none" w:sz="0" w:space="0" w:color="auto"/>
          </w:divBdr>
        </w:div>
      </w:divsChild>
    </w:div>
    <w:div w:id="1560553488">
      <w:bodyDiv w:val="1"/>
      <w:marLeft w:val="0"/>
      <w:marRight w:val="0"/>
      <w:marTop w:val="0"/>
      <w:marBottom w:val="0"/>
      <w:divBdr>
        <w:top w:val="none" w:sz="0" w:space="0" w:color="auto"/>
        <w:left w:val="none" w:sz="0" w:space="0" w:color="auto"/>
        <w:bottom w:val="none" w:sz="0" w:space="0" w:color="auto"/>
        <w:right w:val="none" w:sz="0" w:space="0" w:color="auto"/>
      </w:divBdr>
    </w:div>
    <w:div w:id="1618945585">
      <w:bodyDiv w:val="1"/>
      <w:marLeft w:val="0"/>
      <w:marRight w:val="0"/>
      <w:marTop w:val="0"/>
      <w:marBottom w:val="0"/>
      <w:divBdr>
        <w:top w:val="none" w:sz="0" w:space="0" w:color="auto"/>
        <w:left w:val="none" w:sz="0" w:space="0" w:color="auto"/>
        <w:bottom w:val="none" w:sz="0" w:space="0" w:color="auto"/>
        <w:right w:val="none" w:sz="0" w:space="0" w:color="auto"/>
      </w:divBdr>
      <w:divsChild>
        <w:div w:id="625505751">
          <w:marLeft w:val="0"/>
          <w:marRight w:val="0"/>
          <w:marTop w:val="0"/>
          <w:marBottom w:val="0"/>
          <w:divBdr>
            <w:top w:val="none" w:sz="0" w:space="0" w:color="auto"/>
            <w:left w:val="none" w:sz="0" w:space="0" w:color="auto"/>
            <w:bottom w:val="none" w:sz="0" w:space="0" w:color="auto"/>
            <w:right w:val="none" w:sz="0" w:space="0" w:color="auto"/>
          </w:divBdr>
        </w:div>
        <w:div w:id="1427993881">
          <w:marLeft w:val="0"/>
          <w:marRight w:val="0"/>
          <w:marTop w:val="0"/>
          <w:marBottom w:val="0"/>
          <w:divBdr>
            <w:top w:val="none" w:sz="0" w:space="0" w:color="auto"/>
            <w:left w:val="none" w:sz="0" w:space="0" w:color="auto"/>
            <w:bottom w:val="none" w:sz="0" w:space="0" w:color="auto"/>
            <w:right w:val="none" w:sz="0" w:space="0" w:color="auto"/>
          </w:divBdr>
        </w:div>
        <w:div w:id="1496260022">
          <w:marLeft w:val="0"/>
          <w:marRight w:val="0"/>
          <w:marTop w:val="0"/>
          <w:marBottom w:val="0"/>
          <w:divBdr>
            <w:top w:val="none" w:sz="0" w:space="0" w:color="auto"/>
            <w:left w:val="none" w:sz="0" w:space="0" w:color="auto"/>
            <w:bottom w:val="none" w:sz="0" w:space="0" w:color="auto"/>
            <w:right w:val="none" w:sz="0" w:space="0" w:color="auto"/>
          </w:divBdr>
        </w:div>
      </w:divsChild>
    </w:div>
    <w:div w:id="1799227089">
      <w:bodyDiv w:val="1"/>
      <w:marLeft w:val="0"/>
      <w:marRight w:val="0"/>
      <w:marTop w:val="0"/>
      <w:marBottom w:val="0"/>
      <w:divBdr>
        <w:top w:val="none" w:sz="0" w:space="0" w:color="auto"/>
        <w:left w:val="none" w:sz="0" w:space="0" w:color="auto"/>
        <w:bottom w:val="none" w:sz="0" w:space="0" w:color="auto"/>
        <w:right w:val="none" w:sz="0" w:space="0" w:color="auto"/>
      </w:divBdr>
      <w:divsChild>
        <w:div w:id="653414726">
          <w:marLeft w:val="0"/>
          <w:marRight w:val="0"/>
          <w:marTop w:val="0"/>
          <w:marBottom w:val="0"/>
          <w:divBdr>
            <w:top w:val="none" w:sz="0" w:space="0" w:color="auto"/>
            <w:left w:val="none" w:sz="0" w:space="0" w:color="auto"/>
            <w:bottom w:val="none" w:sz="0" w:space="0" w:color="auto"/>
            <w:right w:val="none" w:sz="0" w:space="0" w:color="auto"/>
          </w:divBdr>
        </w:div>
        <w:div w:id="1563059053">
          <w:marLeft w:val="0"/>
          <w:marRight w:val="0"/>
          <w:marTop w:val="0"/>
          <w:marBottom w:val="0"/>
          <w:divBdr>
            <w:top w:val="none" w:sz="0" w:space="0" w:color="auto"/>
            <w:left w:val="none" w:sz="0" w:space="0" w:color="auto"/>
            <w:bottom w:val="none" w:sz="0" w:space="0" w:color="auto"/>
            <w:right w:val="none" w:sz="0" w:space="0" w:color="auto"/>
          </w:divBdr>
          <w:divsChild>
            <w:div w:id="1700887820">
              <w:marLeft w:val="0"/>
              <w:marRight w:val="0"/>
              <w:marTop w:val="0"/>
              <w:marBottom w:val="0"/>
              <w:divBdr>
                <w:top w:val="none" w:sz="0" w:space="0" w:color="auto"/>
                <w:left w:val="none" w:sz="0" w:space="0" w:color="auto"/>
                <w:bottom w:val="none" w:sz="0" w:space="0" w:color="auto"/>
                <w:right w:val="none" w:sz="0" w:space="0" w:color="auto"/>
              </w:divBdr>
              <w:divsChild>
                <w:div w:id="156699618">
                  <w:marLeft w:val="0"/>
                  <w:marRight w:val="0"/>
                  <w:marTop w:val="0"/>
                  <w:marBottom w:val="0"/>
                  <w:divBdr>
                    <w:top w:val="none" w:sz="0" w:space="0" w:color="auto"/>
                    <w:left w:val="none" w:sz="0" w:space="0" w:color="auto"/>
                    <w:bottom w:val="none" w:sz="0" w:space="0" w:color="auto"/>
                    <w:right w:val="none" w:sz="0" w:space="0" w:color="auto"/>
                  </w:divBdr>
                  <w:divsChild>
                    <w:div w:id="350423945">
                      <w:marLeft w:val="0"/>
                      <w:marRight w:val="0"/>
                      <w:marTop w:val="58"/>
                      <w:marBottom w:val="0"/>
                      <w:divBdr>
                        <w:top w:val="none" w:sz="0" w:space="0" w:color="auto"/>
                        <w:left w:val="none" w:sz="0" w:space="0" w:color="auto"/>
                        <w:bottom w:val="none" w:sz="0" w:space="0" w:color="auto"/>
                        <w:right w:val="none" w:sz="0" w:space="0" w:color="auto"/>
                      </w:divBdr>
                    </w:div>
                  </w:divsChild>
                </w:div>
              </w:divsChild>
            </w:div>
          </w:divsChild>
        </w:div>
        <w:div w:id="1477528834">
          <w:marLeft w:val="0"/>
          <w:marRight w:val="0"/>
          <w:marTop w:val="0"/>
          <w:marBottom w:val="480"/>
          <w:divBdr>
            <w:top w:val="none" w:sz="0" w:space="0" w:color="auto"/>
            <w:left w:val="none" w:sz="0" w:space="0" w:color="auto"/>
            <w:bottom w:val="none" w:sz="0" w:space="0" w:color="auto"/>
            <w:right w:val="none" w:sz="0" w:space="0" w:color="auto"/>
          </w:divBdr>
          <w:divsChild>
            <w:div w:id="383452471">
              <w:marLeft w:val="0"/>
              <w:marRight w:val="0"/>
              <w:marTop w:val="0"/>
              <w:marBottom w:val="0"/>
              <w:divBdr>
                <w:top w:val="none" w:sz="0" w:space="0" w:color="auto"/>
                <w:left w:val="none" w:sz="0" w:space="0" w:color="auto"/>
                <w:bottom w:val="none" w:sz="0" w:space="0" w:color="auto"/>
                <w:right w:val="none" w:sz="0" w:space="0" w:color="auto"/>
              </w:divBdr>
              <w:divsChild>
                <w:div w:id="1587421674">
                  <w:marLeft w:val="0"/>
                  <w:marRight w:val="0"/>
                  <w:marTop w:val="0"/>
                  <w:marBottom w:val="0"/>
                  <w:divBdr>
                    <w:top w:val="none" w:sz="0" w:space="0" w:color="auto"/>
                    <w:left w:val="none" w:sz="0" w:space="0" w:color="auto"/>
                    <w:bottom w:val="none" w:sz="0" w:space="0" w:color="auto"/>
                    <w:right w:val="none" w:sz="0" w:space="0" w:color="auto"/>
                  </w:divBdr>
                </w:div>
              </w:divsChild>
            </w:div>
            <w:div w:id="1468277314">
              <w:marLeft w:val="0"/>
              <w:marRight w:val="0"/>
              <w:marTop w:val="0"/>
              <w:marBottom w:val="0"/>
              <w:divBdr>
                <w:top w:val="none" w:sz="0" w:space="0" w:color="auto"/>
                <w:left w:val="none" w:sz="0" w:space="0" w:color="auto"/>
                <w:bottom w:val="none" w:sz="0" w:space="0" w:color="auto"/>
                <w:right w:val="none" w:sz="0" w:space="0" w:color="auto"/>
              </w:divBdr>
              <w:divsChild>
                <w:div w:id="126973876">
                  <w:marLeft w:val="0"/>
                  <w:marRight w:val="0"/>
                  <w:marTop w:val="0"/>
                  <w:marBottom w:val="0"/>
                  <w:divBdr>
                    <w:top w:val="none" w:sz="0" w:space="0" w:color="auto"/>
                    <w:left w:val="none" w:sz="0" w:space="0" w:color="auto"/>
                    <w:bottom w:val="none" w:sz="0" w:space="0" w:color="auto"/>
                    <w:right w:val="none" w:sz="0" w:space="0" w:color="auto"/>
                  </w:divBdr>
                  <w:divsChild>
                    <w:div w:id="152796392">
                      <w:marLeft w:val="0"/>
                      <w:marRight w:val="0"/>
                      <w:marTop w:val="0"/>
                      <w:marBottom w:val="0"/>
                      <w:divBdr>
                        <w:top w:val="none" w:sz="0" w:space="0" w:color="auto"/>
                        <w:left w:val="none" w:sz="0" w:space="0" w:color="auto"/>
                        <w:bottom w:val="none" w:sz="0" w:space="0" w:color="auto"/>
                        <w:right w:val="none" w:sz="0" w:space="0" w:color="auto"/>
                      </w:divBdr>
                      <w:divsChild>
                        <w:div w:id="1566526243">
                          <w:marLeft w:val="0"/>
                          <w:marRight w:val="0"/>
                          <w:marTop w:val="0"/>
                          <w:marBottom w:val="0"/>
                          <w:divBdr>
                            <w:top w:val="none" w:sz="0" w:space="0" w:color="auto"/>
                            <w:left w:val="none" w:sz="0" w:space="0" w:color="auto"/>
                            <w:bottom w:val="none" w:sz="0" w:space="0" w:color="auto"/>
                            <w:right w:val="none" w:sz="0" w:space="0" w:color="auto"/>
                          </w:divBdr>
                          <w:divsChild>
                            <w:div w:id="1101874403">
                              <w:marLeft w:val="0"/>
                              <w:marRight w:val="0"/>
                              <w:marTop w:val="0"/>
                              <w:marBottom w:val="0"/>
                              <w:divBdr>
                                <w:top w:val="none" w:sz="0" w:space="0" w:color="auto"/>
                                <w:left w:val="none" w:sz="0" w:space="0" w:color="auto"/>
                                <w:bottom w:val="none" w:sz="0" w:space="0" w:color="auto"/>
                                <w:right w:val="none" w:sz="0" w:space="0" w:color="auto"/>
                              </w:divBdr>
                              <w:divsChild>
                                <w:div w:id="337736043">
                                  <w:marLeft w:val="0"/>
                                  <w:marRight w:val="0"/>
                                  <w:marTop w:val="0"/>
                                  <w:marBottom w:val="0"/>
                                  <w:divBdr>
                                    <w:top w:val="none" w:sz="0" w:space="0" w:color="auto"/>
                                    <w:left w:val="none" w:sz="0" w:space="0" w:color="auto"/>
                                    <w:bottom w:val="none" w:sz="0" w:space="0" w:color="auto"/>
                                    <w:right w:val="none" w:sz="0" w:space="0" w:color="auto"/>
                                  </w:divBdr>
                                </w:div>
                              </w:divsChild>
                            </w:div>
                            <w:div w:id="476460919">
                              <w:marLeft w:val="0"/>
                              <w:marRight w:val="0"/>
                              <w:marTop w:val="0"/>
                              <w:marBottom w:val="0"/>
                              <w:divBdr>
                                <w:top w:val="none" w:sz="0" w:space="0" w:color="auto"/>
                                <w:left w:val="none" w:sz="0" w:space="0" w:color="auto"/>
                                <w:bottom w:val="none" w:sz="0" w:space="0" w:color="auto"/>
                                <w:right w:val="none" w:sz="0" w:space="0" w:color="auto"/>
                              </w:divBdr>
                              <w:divsChild>
                                <w:div w:id="12432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9711743">
      <w:bodyDiv w:val="1"/>
      <w:marLeft w:val="0"/>
      <w:marRight w:val="0"/>
      <w:marTop w:val="0"/>
      <w:marBottom w:val="0"/>
      <w:divBdr>
        <w:top w:val="none" w:sz="0" w:space="0" w:color="auto"/>
        <w:left w:val="none" w:sz="0" w:space="0" w:color="auto"/>
        <w:bottom w:val="none" w:sz="0" w:space="0" w:color="auto"/>
        <w:right w:val="none" w:sz="0" w:space="0" w:color="auto"/>
      </w:divBdr>
      <w:divsChild>
        <w:div w:id="486097831">
          <w:marLeft w:val="0"/>
          <w:marRight w:val="0"/>
          <w:marTop w:val="0"/>
          <w:marBottom w:val="0"/>
          <w:divBdr>
            <w:top w:val="none" w:sz="0" w:space="0" w:color="auto"/>
            <w:left w:val="none" w:sz="0" w:space="0" w:color="auto"/>
            <w:bottom w:val="none" w:sz="0" w:space="0" w:color="auto"/>
            <w:right w:val="none" w:sz="0" w:space="0" w:color="auto"/>
          </w:divBdr>
        </w:div>
        <w:div w:id="951131996">
          <w:marLeft w:val="0"/>
          <w:marRight w:val="0"/>
          <w:marTop w:val="0"/>
          <w:marBottom w:val="0"/>
          <w:divBdr>
            <w:top w:val="none" w:sz="0" w:space="0" w:color="auto"/>
            <w:left w:val="none" w:sz="0" w:space="0" w:color="auto"/>
            <w:bottom w:val="none" w:sz="0" w:space="0" w:color="auto"/>
            <w:right w:val="none" w:sz="0" w:space="0" w:color="auto"/>
          </w:divBdr>
        </w:div>
        <w:div w:id="1535576039">
          <w:marLeft w:val="0"/>
          <w:marRight w:val="0"/>
          <w:marTop w:val="0"/>
          <w:marBottom w:val="0"/>
          <w:divBdr>
            <w:top w:val="none" w:sz="0" w:space="0" w:color="auto"/>
            <w:left w:val="none" w:sz="0" w:space="0" w:color="auto"/>
            <w:bottom w:val="none" w:sz="0" w:space="0" w:color="auto"/>
            <w:right w:val="none" w:sz="0" w:space="0" w:color="auto"/>
          </w:divBdr>
        </w:div>
      </w:divsChild>
    </w:div>
    <w:div w:id="1920209548">
      <w:bodyDiv w:val="1"/>
      <w:marLeft w:val="0"/>
      <w:marRight w:val="0"/>
      <w:marTop w:val="0"/>
      <w:marBottom w:val="0"/>
      <w:divBdr>
        <w:top w:val="none" w:sz="0" w:space="0" w:color="auto"/>
        <w:left w:val="none" w:sz="0" w:space="0" w:color="auto"/>
        <w:bottom w:val="none" w:sz="0" w:space="0" w:color="auto"/>
        <w:right w:val="none" w:sz="0" w:space="0" w:color="auto"/>
      </w:divBdr>
      <w:divsChild>
        <w:div w:id="428819564">
          <w:marLeft w:val="0"/>
          <w:marRight w:val="0"/>
          <w:marTop w:val="0"/>
          <w:marBottom w:val="0"/>
          <w:divBdr>
            <w:top w:val="none" w:sz="0" w:space="0" w:color="auto"/>
            <w:left w:val="none" w:sz="0" w:space="0" w:color="auto"/>
            <w:bottom w:val="none" w:sz="0" w:space="0" w:color="auto"/>
            <w:right w:val="none" w:sz="0" w:space="0" w:color="auto"/>
          </w:divBdr>
        </w:div>
      </w:divsChild>
    </w:div>
    <w:div w:id="1976794284">
      <w:bodyDiv w:val="1"/>
      <w:marLeft w:val="0"/>
      <w:marRight w:val="0"/>
      <w:marTop w:val="0"/>
      <w:marBottom w:val="0"/>
      <w:divBdr>
        <w:top w:val="none" w:sz="0" w:space="0" w:color="auto"/>
        <w:left w:val="none" w:sz="0" w:space="0" w:color="auto"/>
        <w:bottom w:val="none" w:sz="0" w:space="0" w:color="auto"/>
        <w:right w:val="none" w:sz="0" w:space="0" w:color="auto"/>
      </w:divBdr>
    </w:div>
    <w:div w:id="203110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es.wikipedia.org/wiki/%C3%81rbol_de_decisi%C3%B3n_(modelo_de_clasificaci%C3%B3n_ID3)"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statsoft.com/textbook/CHAID-Analysi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itnuevolaredo.edu.mx/takeyas/Apuntes/Inteligencia%20Artificial/Apuntes/IA/ID3.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machinelearningmastery.com/classification-and-regression-trees-for-machine-learn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fa.bianp.net/blog/2013/different-ways-to-get-memory-consumption-or-lessons-learned-from-memory_profiler/"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engineering.upside.com/a-beginners-guide-to-optimizing-pandas-code-for-speed-c09ef2c6a4d6" TargetMode="External"/><Relationship Id="rId10" Type="http://schemas.openxmlformats.org/officeDocument/2006/relationships/image" Target="media/image6.png"/><Relationship Id="rId19" Type="http://schemas.openxmlformats.org/officeDocument/2006/relationships/hyperlink" Target="http://www.itnuevolaredo.edu.mx/takeyas/Apuntes/Inteligencia%20Artificial/Apuntes/tareas_alumnos/C4.5/C4.5(2005-II-B).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semanticscholar.org/paper/Applying-The-CHAID-Algorithm-to-Analyze-How-is-by-Baran-Kili%C3%A7/eafaa5f8c88192a4c586e5bb045c5c0e049980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2454</Words>
  <Characters>13503</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15926</CharactersWithSpaces>
  <SharedDoc>false</SharedDoc>
  <HLinks>
    <vt:vector size="12" baseType="variant">
      <vt:variant>
        <vt:i4>3997755</vt:i4>
      </vt:variant>
      <vt:variant>
        <vt:i4>3</vt:i4>
      </vt:variant>
      <vt:variant>
        <vt:i4>0</vt:i4>
      </vt:variant>
      <vt:variant>
        <vt:i4>5</vt:i4>
      </vt:variant>
      <vt:variant>
        <vt:lpwstr>http://www.adobe.com/products/acrobat/</vt:lpwstr>
      </vt:variant>
      <vt:variant>
        <vt:lpwstr/>
      </vt:variant>
      <vt:variant>
        <vt:i4>5570586</vt:i4>
      </vt:variant>
      <vt:variant>
        <vt:i4>0</vt:i4>
      </vt:variant>
      <vt:variant>
        <vt:i4>0</vt:i4>
      </vt:variant>
      <vt:variant>
        <vt:i4>5</vt:i4>
      </vt:variant>
      <vt:variant>
        <vt:lpwstr>http://bit.ly/2pZnE5g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dc:description/>
  <cp:lastModifiedBy>ASUS</cp:lastModifiedBy>
  <cp:revision>3</cp:revision>
  <cp:lastPrinted>2011-12-13T18:57:00Z</cp:lastPrinted>
  <dcterms:created xsi:type="dcterms:W3CDTF">2020-03-29T23:39:00Z</dcterms:created>
  <dcterms:modified xsi:type="dcterms:W3CDTF">2020-03-30T01:15:00Z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